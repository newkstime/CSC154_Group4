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80B" w:rsidRPr="0064720F" w:rsidRDefault="003712FF">
      <w:pPr>
        <w:spacing w:after="328"/>
        <w:ind w:left="0"/>
        <w:jc w:val="right"/>
        <w:rPr>
          <w:rFonts w:ascii="Verdana" w:hAnsi="Verdana"/>
          <w:b/>
          <w:sz w:val="60"/>
          <w:szCs w:val="60"/>
        </w:rPr>
      </w:pPr>
      <w:r w:rsidRPr="0064720F">
        <w:rPr>
          <w:rFonts w:ascii="Verdana" w:hAnsi="Verdana"/>
          <w:noProof/>
        </w:rPr>
        <w:drawing>
          <wp:inline distT="0" distB="0" distL="0" distR="0">
            <wp:extent cx="447675" cy="1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19685"/>
                    </a:xfrm>
                    <a:prstGeom prst="rect">
                      <a:avLst/>
                    </a:prstGeom>
                    <a:solidFill>
                      <a:srgbClr val="FFFFFF"/>
                    </a:solidFill>
                    <a:ln>
                      <a:noFill/>
                    </a:ln>
                  </pic:spPr>
                </pic:pic>
              </a:graphicData>
            </a:graphic>
          </wp:inline>
        </w:drawing>
      </w:r>
      <w:r w:rsidR="00D0480B" w:rsidRPr="0064720F">
        <w:rPr>
          <w:rFonts w:ascii="Verdana" w:eastAsia="Verdana" w:hAnsi="Verdana" w:cs="Verdana"/>
        </w:rPr>
        <w:t xml:space="preserve"> </w:t>
      </w:r>
    </w:p>
    <w:p w:rsidR="00D0480B" w:rsidRPr="0064720F" w:rsidRDefault="00D0480B">
      <w:pPr>
        <w:pStyle w:val="Heading1"/>
        <w:rPr>
          <w:b/>
          <w:sz w:val="32"/>
          <w:szCs w:val="32"/>
        </w:rPr>
      </w:pPr>
      <w:bookmarkStart w:id="0" w:name="__RefHeading__554_688170761"/>
      <w:bookmarkStart w:id="1" w:name="_Toc7612789"/>
      <w:bookmarkEnd w:id="0"/>
      <w:r w:rsidRPr="0064720F">
        <w:rPr>
          <w:b/>
          <w:sz w:val="60"/>
          <w:szCs w:val="60"/>
        </w:rPr>
        <w:t>Working Title</w:t>
      </w:r>
      <w:bookmarkEnd w:id="1"/>
    </w:p>
    <w:p w:rsidR="00D0480B" w:rsidRPr="0064720F" w:rsidRDefault="00694BD9">
      <w:pPr>
        <w:spacing w:after="0"/>
        <w:ind w:left="0" w:right="88"/>
        <w:jc w:val="center"/>
        <w:rPr>
          <w:rFonts w:ascii="Verdana" w:eastAsia="Verdana" w:hAnsi="Verdana" w:cs="Verdana"/>
          <w:i/>
        </w:rPr>
      </w:pPr>
      <w:r w:rsidRPr="0064720F">
        <w:rPr>
          <w:rFonts w:ascii="Verdana" w:eastAsia="Verdana" w:hAnsi="Verdana" w:cs="Verdana"/>
          <w:b/>
          <w:i/>
          <w:sz w:val="32"/>
          <w:szCs w:val="32"/>
        </w:rPr>
        <w:t>High Level Design (HLD)</w:t>
      </w:r>
    </w:p>
    <w:p w:rsidR="00D0480B" w:rsidRPr="0064720F" w:rsidRDefault="00D0480B">
      <w:pPr>
        <w:spacing w:after="18"/>
        <w:ind w:left="0"/>
        <w:jc w:val="left"/>
        <w:rPr>
          <w:rFonts w:ascii="Verdana" w:eastAsia="Verdana" w:hAnsi="Verdana" w:cs="Verdana"/>
          <w:i/>
        </w:rPr>
      </w:pPr>
    </w:p>
    <w:p w:rsidR="00D0480B" w:rsidRPr="0064720F" w:rsidRDefault="00D0480B">
      <w:pPr>
        <w:pStyle w:val="Heading1"/>
        <w:rPr>
          <w:sz w:val="28"/>
          <w:szCs w:val="28"/>
        </w:rPr>
      </w:pPr>
      <w:bookmarkStart w:id="2" w:name="_23dn67bj092n"/>
      <w:bookmarkStart w:id="3" w:name="__RefHeading__556_688170761"/>
      <w:bookmarkStart w:id="4" w:name="_Toc7612790"/>
      <w:bookmarkEnd w:id="2"/>
      <w:bookmarkEnd w:id="3"/>
      <w:r w:rsidRPr="0064720F">
        <w:t>CSC.154.0001 - Group 4</w:t>
      </w:r>
      <w:bookmarkEnd w:id="4"/>
    </w:p>
    <w:p w:rsidR="00D0480B" w:rsidRPr="0064720F" w:rsidRDefault="00D0480B">
      <w:pPr>
        <w:spacing w:after="0"/>
        <w:ind w:right="84"/>
        <w:jc w:val="center"/>
        <w:rPr>
          <w:rFonts w:ascii="Verdana" w:eastAsia="Verdana" w:hAnsi="Verdana" w:cs="Verdana"/>
          <w:i/>
          <w:sz w:val="28"/>
          <w:szCs w:val="28"/>
        </w:rPr>
      </w:pPr>
      <w:r w:rsidRPr="0064720F">
        <w:rPr>
          <w:rFonts w:ascii="Verdana" w:eastAsia="Verdana" w:hAnsi="Verdana" w:cs="Verdana"/>
          <w:i/>
          <w:sz w:val="28"/>
          <w:szCs w:val="28"/>
        </w:rPr>
        <w:t>Eric Perry</w:t>
      </w:r>
    </w:p>
    <w:p w:rsidR="00D0480B" w:rsidRPr="0064720F" w:rsidRDefault="00D0480B">
      <w:pPr>
        <w:spacing w:after="0"/>
        <w:ind w:right="84"/>
        <w:jc w:val="center"/>
        <w:rPr>
          <w:rFonts w:ascii="Verdana" w:eastAsia="Verdana" w:hAnsi="Verdana" w:cs="Verdana"/>
          <w:i/>
          <w:sz w:val="28"/>
          <w:szCs w:val="28"/>
        </w:rPr>
      </w:pPr>
      <w:r w:rsidRPr="0064720F">
        <w:rPr>
          <w:rFonts w:ascii="Verdana" w:eastAsia="Verdana" w:hAnsi="Verdana" w:cs="Verdana"/>
          <w:i/>
          <w:sz w:val="28"/>
          <w:szCs w:val="28"/>
        </w:rPr>
        <w:t>Eric Hodge</w:t>
      </w:r>
    </w:p>
    <w:p w:rsidR="00D0480B" w:rsidRPr="0064720F" w:rsidRDefault="00D0480B">
      <w:pPr>
        <w:spacing w:after="0"/>
        <w:ind w:right="84"/>
        <w:jc w:val="center"/>
        <w:rPr>
          <w:rFonts w:ascii="Verdana" w:eastAsia="Verdana" w:hAnsi="Verdana" w:cs="Verdana"/>
          <w:i/>
          <w:sz w:val="28"/>
          <w:szCs w:val="28"/>
        </w:rPr>
      </w:pPr>
      <w:proofErr w:type="spellStart"/>
      <w:r w:rsidRPr="0064720F">
        <w:rPr>
          <w:rFonts w:ascii="Verdana" w:eastAsia="Verdana" w:hAnsi="Verdana" w:cs="Verdana"/>
          <w:i/>
          <w:sz w:val="28"/>
          <w:szCs w:val="28"/>
        </w:rPr>
        <w:t>Oras</w:t>
      </w:r>
      <w:proofErr w:type="spellEnd"/>
      <w:r w:rsidRPr="0064720F">
        <w:rPr>
          <w:rFonts w:ascii="Verdana" w:eastAsia="Verdana" w:hAnsi="Verdana" w:cs="Verdana"/>
          <w:i/>
          <w:sz w:val="28"/>
          <w:szCs w:val="28"/>
        </w:rPr>
        <w:t xml:space="preserve"> </w:t>
      </w:r>
      <w:proofErr w:type="spellStart"/>
      <w:r w:rsidRPr="0064720F">
        <w:rPr>
          <w:rFonts w:ascii="Verdana" w:eastAsia="Verdana" w:hAnsi="Verdana" w:cs="Verdana"/>
          <w:i/>
          <w:sz w:val="28"/>
          <w:szCs w:val="28"/>
        </w:rPr>
        <w:t>Alhammadi</w:t>
      </w:r>
      <w:proofErr w:type="spellEnd"/>
    </w:p>
    <w:p w:rsidR="00D0480B" w:rsidRPr="0064720F" w:rsidRDefault="00D0480B">
      <w:pPr>
        <w:spacing w:after="0"/>
        <w:ind w:right="84"/>
        <w:jc w:val="center"/>
        <w:rPr>
          <w:rFonts w:ascii="Verdana" w:eastAsia="Verdana" w:hAnsi="Verdana" w:cs="Verdana"/>
          <w:i/>
          <w:sz w:val="28"/>
          <w:szCs w:val="28"/>
        </w:rPr>
      </w:pPr>
      <w:r w:rsidRPr="0064720F">
        <w:rPr>
          <w:rFonts w:ascii="Verdana" w:eastAsia="Verdana" w:hAnsi="Verdana" w:cs="Verdana"/>
          <w:i/>
          <w:sz w:val="28"/>
          <w:szCs w:val="28"/>
        </w:rPr>
        <w:t>George Saad</w:t>
      </w:r>
    </w:p>
    <w:p w:rsidR="00D0480B" w:rsidRPr="0064720F" w:rsidRDefault="00D0480B">
      <w:pPr>
        <w:spacing w:after="0"/>
        <w:ind w:right="84"/>
        <w:jc w:val="center"/>
        <w:rPr>
          <w:rFonts w:ascii="Verdana" w:eastAsia="Verdana" w:hAnsi="Verdana" w:cs="Verdana"/>
          <w:i/>
          <w:sz w:val="28"/>
          <w:szCs w:val="28"/>
        </w:rPr>
      </w:pPr>
      <w:r w:rsidRPr="0064720F">
        <w:rPr>
          <w:rFonts w:ascii="Verdana" w:eastAsia="Verdana" w:hAnsi="Verdana" w:cs="Verdana"/>
          <w:i/>
          <w:sz w:val="28"/>
          <w:szCs w:val="28"/>
        </w:rPr>
        <w:t>Steven Torres</w:t>
      </w:r>
    </w:p>
    <w:p w:rsidR="00D0480B" w:rsidRPr="0064720F" w:rsidRDefault="00D0480B">
      <w:pPr>
        <w:spacing w:after="0"/>
        <w:ind w:left="0" w:right="86"/>
        <w:jc w:val="left"/>
        <w:rPr>
          <w:rFonts w:ascii="Verdana" w:eastAsia="Verdana" w:hAnsi="Verdana" w:cs="Verdana"/>
          <w:i/>
          <w:sz w:val="28"/>
          <w:szCs w:val="28"/>
        </w:rPr>
      </w:pPr>
    </w:p>
    <w:p w:rsidR="00D0480B" w:rsidRPr="0064720F" w:rsidRDefault="0027507E">
      <w:pPr>
        <w:spacing w:after="0"/>
        <w:ind w:right="86"/>
        <w:jc w:val="center"/>
        <w:rPr>
          <w:rFonts w:ascii="Verdana" w:eastAsia="Verdana" w:hAnsi="Verdana" w:cs="Verdana"/>
          <w:i/>
          <w:sz w:val="28"/>
          <w:szCs w:val="28"/>
        </w:rPr>
      </w:pPr>
      <w:r>
        <w:rPr>
          <w:rFonts w:ascii="Verdana" w:eastAsia="Verdana" w:hAnsi="Verdana" w:cs="Verdana"/>
          <w:i/>
          <w:sz w:val="28"/>
          <w:szCs w:val="28"/>
        </w:rPr>
        <w:t>May 2</w:t>
      </w:r>
      <w:r w:rsidR="00D0480B" w:rsidRPr="0064720F">
        <w:rPr>
          <w:rFonts w:ascii="Verdana" w:eastAsia="Verdana" w:hAnsi="Verdana" w:cs="Verdana"/>
          <w:i/>
          <w:sz w:val="28"/>
          <w:szCs w:val="28"/>
        </w:rPr>
        <w:t>, 2019</w:t>
      </w:r>
    </w:p>
    <w:p w:rsidR="00D0480B" w:rsidRPr="0064720F" w:rsidRDefault="00D0480B">
      <w:pPr>
        <w:spacing w:after="0"/>
        <w:ind w:right="86"/>
        <w:jc w:val="center"/>
        <w:rPr>
          <w:rFonts w:ascii="Verdana" w:hAnsi="Verdana"/>
        </w:rPr>
      </w:pPr>
      <w:r w:rsidRPr="0064720F">
        <w:rPr>
          <w:rFonts w:ascii="Verdana" w:eastAsia="Verdana" w:hAnsi="Verdana" w:cs="Verdana"/>
          <w:i/>
          <w:sz w:val="28"/>
          <w:szCs w:val="28"/>
        </w:rPr>
        <w:t xml:space="preserve">Version </w:t>
      </w:r>
      <w:r w:rsidR="0027507E">
        <w:rPr>
          <w:rFonts w:ascii="Verdana" w:eastAsia="Verdana" w:hAnsi="Verdana" w:cs="Verdana"/>
          <w:i/>
          <w:sz w:val="28"/>
          <w:szCs w:val="28"/>
        </w:rPr>
        <w:t>3.0</w:t>
      </w:r>
    </w:p>
    <w:p w:rsidR="00D0480B" w:rsidRPr="0064720F" w:rsidRDefault="003712FF">
      <w:pPr>
        <w:spacing w:after="0" w:line="100" w:lineRule="atLeast"/>
        <w:ind w:left="0"/>
        <w:jc w:val="right"/>
        <w:rPr>
          <w:rFonts w:ascii="Verdana" w:eastAsia="Verdana" w:hAnsi="Verdana" w:cs="Verdana"/>
          <w:b/>
          <w:color w:val="FFFFFF"/>
          <w:sz w:val="28"/>
          <w:szCs w:val="28"/>
        </w:rPr>
      </w:pPr>
      <w:r w:rsidRPr="0064720F">
        <w:rPr>
          <w:rFonts w:ascii="Verdana" w:hAnsi="Verdana"/>
          <w:noProof/>
        </w:rPr>
        <w:drawing>
          <wp:inline distT="0" distB="0" distL="0" distR="0">
            <wp:extent cx="447675" cy="19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 cy="19685"/>
                    </a:xfrm>
                    <a:prstGeom prst="rect">
                      <a:avLst/>
                    </a:prstGeom>
                    <a:solidFill>
                      <a:srgbClr val="FFFFFF"/>
                    </a:solidFill>
                    <a:ln>
                      <a:noFill/>
                    </a:ln>
                  </pic:spPr>
                </pic:pic>
              </a:graphicData>
            </a:graphic>
          </wp:inline>
        </w:drawing>
      </w:r>
      <w:r w:rsidR="00D0480B" w:rsidRPr="0064720F">
        <w:rPr>
          <w:rFonts w:ascii="Verdana" w:eastAsia="Verdana" w:hAnsi="Verdana" w:cs="Verdana"/>
        </w:rPr>
        <w:t xml:space="preserve"> </w:t>
      </w:r>
      <w:r w:rsidR="00D0480B" w:rsidRPr="0064720F">
        <w:rPr>
          <w:rFonts w:ascii="Verdana" w:eastAsia="Arial" w:hAnsi="Verdana" w:cs="Arial"/>
        </w:rPr>
        <w:t xml:space="preserve"> </w:t>
      </w:r>
      <w:r w:rsidR="00D0480B" w:rsidRPr="0064720F">
        <w:rPr>
          <w:rFonts w:ascii="Verdana" w:eastAsia="Arial" w:hAnsi="Verdana" w:cs="Arial"/>
        </w:rPr>
        <w:tab/>
      </w:r>
      <w:r w:rsidR="00D0480B" w:rsidRPr="0064720F">
        <w:rPr>
          <w:rFonts w:ascii="Verdana" w:eastAsia="Verdana" w:hAnsi="Verdana" w:cs="Verdana"/>
        </w:rPr>
        <w:t xml:space="preserve"> </w:t>
      </w:r>
    </w:p>
    <w:p w:rsidR="00D0480B" w:rsidRPr="0064720F" w:rsidRDefault="00D0480B" w:rsidP="00976003">
      <w:pPr>
        <w:pageBreakBefore/>
        <w:pBdr>
          <w:top w:val="single" w:sz="4" w:space="0" w:color="000000"/>
          <w:left w:val="single" w:sz="4" w:space="0" w:color="000000"/>
          <w:bottom w:val="single" w:sz="4" w:space="0" w:color="000000"/>
          <w:right w:val="single" w:sz="4" w:space="0" w:color="000000"/>
        </w:pBdr>
        <w:shd w:val="clear" w:color="auto" w:fill="333333"/>
        <w:spacing w:after="0"/>
        <w:ind w:right="4010"/>
        <w:jc w:val="center"/>
        <w:rPr>
          <w:rFonts w:ascii="Verdana" w:eastAsia="Verdana" w:hAnsi="Verdana" w:cs="Verdana"/>
        </w:rPr>
      </w:pPr>
      <w:r w:rsidRPr="0064720F">
        <w:rPr>
          <w:rFonts w:ascii="Verdana" w:eastAsia="Verdana" w:hAnsi="Verdana" w:cs="Verdana"/>
          <w:b/>
          <w:color w:val="FFFFFF"/>
          <w:sz w:val="28"/>
          <w:szCs w:val="28"/>
        </w:rPr>
        <w:lastRenderedPageBreak/>
        <w:t>Revisions</w:t>
      </w:r>
    </w:p>
    <w:p w:rsidR="00D0480B" w:rsidRPr="0064720F" w:rsidRDefault="00D0480B">
      <w:pPr>
        <w:spacing w:after="0"/>
        <w:ind w:left="0"/>
        <w:jc w:val="left"/>
        <w:rPr>
          <w:rFonts w:ascii="Verdana" w:eastAsia="Verdana" w:hAnsi="Verdana" w:cs="Verdana"/>
        </w:rPr>
      </w:pPr>
      <w:r w:rsidRPr="0064720F">
        <w:rPr>
          <w:rFonts w:ascii="Verdana" w:eastAsia="Verdana" w:hAnsi="Verdana" w:cs="Verdana"/>
        </w:rPr>
        <w:t xml:space="preserve"> </w:t>
      </w:r>
    </w:p>
    <w:p w:rsidR="00D0480B" w:rsidRPr="0064720F" w:rsidRDefault="00D0480B">
      <w:pPr>
        <w:spacing w:after="0"/>
        <w:ind w:left="0"/>
        <w:jc w:val="left"/>
        <w:rPr>
          <w:rFonts w:ascii="Verdana" w:eastAsia="Verdana" w:hAnsi="Verdana" w:cs="Verdana"/>
          <w:b/>
          <w:sz w:val="20"/>
          <w:szCs w:val="20"/>
        </w:rPr>
      </w:pPr>
      <w:r w:rsidRPr="0064720F">
        <w:rPr>
          <w:rFonts w:ascii="Verdana" w:eastAsia="Verdana" w:hAnsi="Verdana" w:cs="Verdana"/>
        </w:rPr>
        <w:t xml:space="preserve"> </w:t>
      </w:r>
    </w:p>
    <w:tbl>
      <w:tblPr>
        <w:tblW w:w="0" w:type="auto"/>
        <w:tblInd w:w="111" w:type="dxa"/>
        <w:tblLayout w:type="fixed"/>
        <w:tblLook w:val="0000" w:firstRow="0" w:lastRow="0" w:firstColumn="0" w:lastColumn="0" w:noHBand="0" w:noVBand="0"/>
      </w:tblPr>
      <w:tblGrid>
        <w:gridCol w:w="1474"/>
        <w:gridCol w:w="1707"/>
        <w:gridCol w:w="4620"/>
        <w:gridCol w:w="1442"/>
      </w:tblGrid>
      <w:tr w:rsidR="00D0480B" w:rsidRPr="0064720F">
        <w:trPr>
          <w:trHeight w:val="620"/>
        </w:trPr>
        <w:tc>
          <w:tcPr>
            <w:tcW w:w="1474" w:type="dxa"/>
            <w:tcBorders>
              <w:top w:val="single" w:sz="8" w:space="0" w:color="000000"/>
              <w:left w:val="single" w:sz="8" w:space="0" w:color="000000"/>
              <w:bottom w:val="single" w:sz="4" w:space="0" w:color="000000"/>
            </w:tcBorders>
            <w:shd w:val="clear" w:color="auto" w:fill="E5E5E5"/>
          </w:tcPr>
          <w:p w:rsidR="00D0480B" w:rsidRPr="0064720F" w:rsidRDefault="00D0480B">
            <w:pPr>
              <w:spacing w:after="0"/>
              <w:ind w:left="0"/>
              <w:jc w:val="left"/>
              <w:rPr>
                <w:rFonts w:ascii="Verdana" w:eastAsia="Verdana" w:hAnsi="Verdana" w:cs="Verdana"/>
                <w:b/>
                <w:sz w:val="20"/>
                <w:szCs w:val="20"/>
              </w:rPr>
            </w:pPr>
            <w:r w:rsidRPr="0064720F">
              <w:rPr>
                <w:rFonts w:ascii="Verdana" w:eastAsia="Verdana" w:hAnsi="Verdana" w:cs="Verdana"/>
                <w:b/>
                <w:sz w:val="20"/>
                <w:szCs w:val="20"/>
              </w:rPr>
              <w:t xml:space="preserve">Version </w:t>
            </w:r>
          </w:p>
        </w:tc>
        <w:tc>
          <w:tcPr>
            <w:tcW w:w="1707" w:type="dxa"/>
            <w:tcBorders>
              <w:top w:val="single" w:sz="8" w:space="0" w:color="000000"/>
              <w:left w:val="single" w:sz="4" w:space="0" w:color="000000"/>
              <w:bottom w:val="single" w:sz="4" w:space="0" w:color="000000"/>
            </w:tcBorders>
            <w:shd w:val="clear" w:color="auto" w:fill="E5E5E5"/>
          </w:tcPr>
          <w:p w:rsidR="00D0480B" w:rsidRPr="0064720F" w:rsidRDefault="00D0480B">
            <w:pPr>
              <w:spacing w:after="0"/>
              <w:ind w:left="4"/>
              <w:jc w:val="left"/>
              <w:rPr>
                <w:rFonts w:ascii="Verdana" w:eastAsia="Verdana" w:hAnsi="Verdana" w:cs="Verdana"/>
                <w:b/>
                <w:sz w:val="20"/>
                <w:szCs w:val="20"/>
              </w:rPr>
            </w:pPr>
            <w:r w:rsidRPr="0064720F">
              <w:rPr>
                <w:rFonts w:ascii="Verdana" w:eastAsia="Verdana" w:hAnsi="Verdana" w:cs="Verdana"/>
                <w:b/>
                <w:sz w:val="20"/>
                <w:szCs w:val="20"/>
              </w:rPr>
              <w:t xml:space="preserve">Primary </w:t>
            </w:r>
          </w:p>
          <w:p w:rsidR="00D0480B" w:rsidRPr="0064720F" w:rsidRDefault="00D0480B">
            <w:pPr>
              <w:spacing w:after="0"/>
              <w:ind w:left="4"/>
              <w:jc w:val="left"/>
              <w:rPr>
                <w:rFonts w:ascii="Verdana" w:eastAsia="Verdana" w:hAnsi="Verdana" w:cs="Verdana"/>
                <w:b/>
                <w:sz w:val="20"/>
                <w:szCs w:val="20"/>
              </w:rPr>
            </w:pPr>
            <w:r w:rsidRPr="0064720F">
              <w:rPr>
                <w:rFonts w:ascii="Verdana" w:eastAsia="Verdana" w:hAnsi="Verdana" w:cs="Verdana"/>
                <w:b/>
                <w:sz w:val="20"/>
                <w:szCs w:val="20"/>
              </w:rPr>
              <w:t xml:space="preserve">Author(s) </w:t>
            </w:r>
          </w:p>
        </w:tc>
        <w:tc>
          <w:tcPr>
            <w:tcW w:w="4620" w:type="dxa"/>
            <w:tcBorders>
              <w:top w:val="single" w:sz="8" w:space="0" w:color="000000"/>
              <w:left w:val="single" w:sz="4" w:space="0" w:color="000000"/>
              <w:bottom w:val="single" w:sz="4" w:space="0" w:color="000000"/>
            </w:tcBorders>
            <w:shd w:val="clear" w:color="auto" w:fill="E5E5E5"/>
          </w:tcPr>
          <w:p w:rsidR="00D0480B" w:rsidRPr="0064720F" w:rsidRDefault="00D0480B">
            <w:pPr>
              <w:spacing w:after="0"/>
              <w:ind w:left="4"/>
              <w:jc w:val="left"/>
              <w:rPr>
                <w:rFonts w:ascii="Verdana" w:eastAsia="Verdana" w:hAnsi="Verdana" w:cs="Verdana"/>
                <w:b/>
                <w:sz w:val="20"/>
                <w:szCs w:val="20"/>
              </w:rPr>
            </w:pPr>
            <w:r w:rsidRPr="0064720F">
              <w:rPr>
                <w:rFonts w:ascii="Verdana" w:eastAsia="Verdana" w:hAnsi="Verdana" w:cs="Verdana"/>
                <w:b/>
                <w:sz w:val="20"/>
                <w:szCs w:val="20"/>
              </w:rPr>
              <w:t xml:space="preserve">Description of Version </w:t>
            </w:r>
          </w:p>
        </w:tc>
        <w:tc>
          <w:tcPr>
            <w:tcW w:w="1442" w:type="dxa"/>
            <w:tcBorders>
              <w:top w:val="single" w:sz="8" w:space="0" w:color="000000"/>
              <w:left w:val="single" w:sz="4" w:space="0" w:color="000000"/>
              <w:bottom w:val="single" w:sz="4" w:space="0" w:color="000000"/>
              <w:right w:val="single" w:sz="8" w:space="0" w:color="000000"/>
            </w:tcBorders>
            <w:shd w:val="clear" w:color="auto" w:fill="E5E5E5"/>
          </w:tcPr>
          <w:p w:rsidR="00D0480B" w:rsidRPr="0064720F" w:rsidRDefault="00D0480B">
            <w:pPr>
              <w:spacing w:after="0"/>
              <w:ind w:left="0"/>
              <w:jc w:val="center"/>
              <w:rPr>
                <w:rFonts w:ascii="Verdana" w:hAnsi="Verdana"/>
              </w:rPr>
            </w:pPr>
            <w:r w:rsidRPr="0064720F">
              <w:rPr>
                <w:rFonts w:ascii="Verdana" w:eastAsia="Verdana" w:hAnsi="Verdana" w:cs="Verdana"/>
                <w:b/>
                <w:sz w:val="20"/>
                <w:szCs w:val="20"/>
              </w:rPr>
              <w:t xml:space="preserve">Date Completed </w:t>
            </w:r>
          </w:p>
        </w:tc>
      </w:tr>
      <w:tr w:rsidR="00D0480B" w:rsidRPr="0064720F" w:rsidTr="00B21F2F">
        <w:trPr>
          <w:trHeight w:val="1240"/>
        </w:trPr>
        <w:tc>
          <w:tcPr>
            <w:tcW w:w="1474" w:type="dxa"/>
            <w:tcBorders>
              <w:top w:val="single" w:sz="4" w:space="0" w:color="000000"/>
              <w:left w:val="single" w:sz="8" w:space="0" w:color="000000"/>
              <w:bottom w:val="single" w:sz="4" w:space="0" w:color="000000"/>
            </w:tcBorders>
            <w:shd w:val="clear" w:color="auto" w:fill="auto"/>
          </w:tcPr>
          <w:p w:rsidR="00D0480B" w:rsidRPr="0064720F" w:rsidRDefault="00D0480B">
            <w:pPr>
              <w:spacing w:after="43"/>
              <w:ind w:left="0"/>
              <w:jc w:val="left"/>
              <w:rPr>
                <w:rFonts w:ascii="Verdana" w:eastAsia="Verdana" w:hAnsi="Verdana" w:cs="Verdana"/>
                <w:sz w:val="20"/>
                <w:szCs w:val="20"/>
              </w:rPr>
            </w:pPr>
            <w:r w:rsidRPr="0064720F">
              <w:rPr>
                <w:rFonts w:ascii="Verdana" w:eastAsia="Verdana" w:hAnsi="Verdana" w:cs="Verdana"/>
                <w:sz w:val="20"/>
                <w:szCs w:val="20"/>
              </w:rPr>
              <w:t>1st Draft</w:t>
            </w:r>
          </w:p>
        </w:tc>
        <w:tc>
          <w:tcPr>
            <w:tcW w:w="1707" w:type="dxa"/>
            <w:tcBorders>
              <w:top w:val="single" w:sz="4" w:space="0" w:color="000000"/>
              <w:left w:val="single" w:sz="4" w:space="0" w:color="000000"/>
              <w:bottom w:val="single" w:sz="4" w:space="0" w:color="000000"/>
            </w:tcBorders>
            <w:shd w:val="clear" w:color="auto" w:fill="auto"/>
          </w:tcPr>
          <w:p w:rsidR="00D0480B" w:rsidRPr="0064720F" w:rsidRDefault="00D0480B">
            <w:pPr>
              <w:ind w:left="0"/>
              <w:rPr>
                <w:rFonts w:ascii="Verdana" w:eastAsia="Verdana" w:hAnsi="Verdana" w:cs="Verdana"/>
                <w:sz w:val="20"/>
                <w:szCs w:val="20"/>
              </w:rPr>
            </w:pPr>
            <w:r w:rsidRPr="0064720F">
              <w:rPr>
                <w:rFonts w:ascii="Verdana" w:eastAsia="Verdana" w:hAnsi="Verdana" w:cs="Verdana"/>
                <w:sz w:val="20"/>
                <w:szCs w:val="20"/>
              </w:rPr>
              <w:t>Eric Perry</w:t>
            </w:r>
          </w:p>
          <w:p w:rsidR="00D0480B" w:rsidRPr="0064720F" w:rsidRDefault="00D0480B">
            <w:pPr>
              <w:ind w:left="0"/>
              <w:rPr>
                <w:rFonts w:ascii="Verdana" w:eastAsia="Verdana" w:hAnsi="Verdana" w:cs="Verdana"/>
                <w:sz w:val="20"/>
                <w:szCs w:val="20"/>
              </w:rPr>
            </w:pPr>
            <w:r w:rsidRPr="0064720F">
              <w:rPr>
                <w:rFonts w:ascii="Verdana" w:eastAsia="Verdana" w:hAnsi="Verdana" w:cs="Verdana"/>
                <w:sz w:val="20"/>
                <w:szCs w:val="20"/>
              </w:rPr>
              <w:t>Eric Hodge</w:t>
            </w:r>
          </w:p>
          <w:p w:rsidR="00D0480B" w:rsidRPr="0064720F" w:rsidRDefault="00D0480B">
            <w:pPr>
              <w:ind w:left="0"/>
              <w:rPr>
                <w:rFonts w:ascii="Verdana" w:eastAsia="Verdana" w:hAnsi="Verdana" w:cs="Verdana"/>
                <w:sz w:val="20"/>
                <w:szCs w:val="20"/>
              </w:rPr>
            </w:pPr>
            <w:r w:rsidRPr="0064720F">
              <w:rPr>
                <w:rFonts w:ascii="Verdana" w:eastAsia="Verdana" w:hAnsi="Verdana" w:cs="Verdana"/>
                <w:sz w:val="20"/>
                <w:szCs w:val="20"/>
              </w:rPr>
              <w:t>Steven Torres</w:t>
            </w:r>
          </w:p>
          <w:p w:rsidR="00D0480B" w:rsidRPr="0064720F" w:rsidRDefault="00D0480B">
            <w:pPr>
              <w:ind w:left="0"/>
              <w:jc w:val="left"/>
              <w:rPr>
                <w:rFonts w:ascii="Verdana" w:eastAsia="Verdana" w:hAnsi="Verdana" w:cs="Verdana"/>
                <w:sz w:val="20"/>
                <w:szCs w:val="20"/>
              </w:rPr>
            </w:pPr>
            <w:proofErr w:type="spellStart"/>
            <w:r w:rsidRPr="0064720F">
              <w:rPr>
                <w:rFonts w:ascii="Verdana" w:eastAsia="Verdana" w:hAnsi="Verdana" w:cs="Verdana"/>
                <w:sz w:val="20"/>
                <w:szCs w:val="20"/>
              </w:rPr>
              <w:t>Oras</w:t>
            </w:r>
            <w:proofErr w:type="spellEnd"/>
            <w:r w:rsidRPr="0064720F">
              <w:rPr>
                <w:rFonts w:ascii="Verdana" w:eastAsia="Verdana" w:hAnsi="Verdana" w:cs="Verdana"/>
                <w:sz w:val="20"/>
                <w:szCs w:val="20"/>
              </w:rPr>
              <w:t xml:space="preserve"> </w:t>
            </w:r>
            <w:proofErr w:type="spellStart"/>
            <w:r w:rsidRPr="0064720F">
              <w:rPr>
                <w:rFonts w:ascii="Verdana" w:eastAsia="Verdana" w:hAnsi="Verdana" w:cs="Verdana"/>
                <w:sz w:val="20"/>
                <w:szCs w:val="20"/>
              </w:rPr>
              <w:t>Alhammadi</w:t>
            </w:r>
            <w:proofErr w:type="spellEnd"/>
          </w:p>
          <w:p w:rsidR="00D0480B" w:rsidRPr="0064720F" w:rsidRDefault="00D0480B">
            <w:pPr>
              <w:ind w:left="0"/>
              <w:rPr>
                <w:rFonts w:ascii="Verdana" w:eastAsia="Verdana" w:hAnsi="Verdana" w:cs="Verdana"/>
                <w:sz w:val="20"/>
                <w:szCs w:val="20"/>
              </w:rPr>
            </w:pPr>
            <w:r w:rsidRPr="0064720F">
              <w:rPr>
                <w:rFonts w:ascii="Verdana" w:eastAsia="Verdana" w:hAnsi="Verdana" w:cs="Verdana"/>
                <w:sz w:val="20"/>
                <w:szCs w:val="20"/>
              </w:rPr>
              <w:t>George Saad</w:t>
            </w:r>
            <w:r w:rsidRPr="0064720F">
              <w:rPr>
                <w:rFonts w:ascii="Verdana" w:hAnsi="Verdana"/>
                <w:sz w:val="20"/>
                <w:szCs w:val="20"/>
              </w:rPr>
              <w:t xml:space="preserve"> </w:t>
            </w:r>
          </w:p>
        </w:tc>
        <w:tc>
          <w:tcPr>
            <w:tcW w:w="4620" w:type="dxa"/>
            <w:tcBorders>
              <w:top w:val="single" w:sz="4" w:space="0" w:color="000000"/>
              <w:left w:val="single" w:sz="4" w:space="0" w:color="000000"/>
              <w:bottom w:val="single" w:sz="4" w:space="0" w:color="000000"/>
            </w:tcBorders>
            <w:shd w:val="clear" w:color="auto" w:fill="auto"/>
          </w:tcPr>
          <w:p w:rsidR="00D0480B" w:rsidRPr="0064720F" w:rsidRDefault="00D0480B">
            <w:pPr>
              <w:spacing w:after="0"/>
              <w:ind w:left="4"/>
              <w:jc w:val="left"/>
              <w:rPr>
                <w:rFonts w:ascii="Verdana" w:eastAsia="Verdana" w:hAnsi="Verdana" w:cs="Verdana"/>
                <w:sz w:val="20"/>
                <w:szCs w:val="20"/>
              </w:rPr>
            </w:pPr>
            <w:r w:rsidRPr="0064720F">
              <w:rPr>
                <w:rFonts w:ascii="Verdana" w:eastAsia="Verdana" w:hAnsi="Verdana" w:cs="Verdana"/>
                <w:sz w:val="20"/>
                <w:szCs w:val="20"/>
              </w:rPr>
              <w:t xml:space="preserve">Initial Draft of </w:t>
            </w:r>
            <w:r w:rsidR="00BF4389">
              <w:rPr>
                <w:rFonts w:ascii="Verdana" w:eastAsia="Verdana" w:hAnsi="Verdana" w:cs="Verdana"/>
                <w:sz w:val="20"/>
                <w:szCs w:val="20"/>
              </w:rPr>
              <w:t>HLD</w:t>
            </w:r>
            <w:r w:rsidRPr="0064720F">
              <w:rPr>
                <w:rFonts w:ascii="Verdana" w:eastAsia="Verdana" w:hAnsi="Verdana" w:cs="Verdana"/>
                <w:sz w:val="20"/>
                <w:szCs w:val="20"/>
              </w:rPr>
              <w:t xml:space="preserve"> Doc for Working Title (Group 4’s Project – Spring 2019)</w:t>
            </w:r>
          </w:p>
        </w:tc>
        <w:tc>
          <w:tcPr>
            <w:tcW w:w="1442" w:type="dxa"/>
            <w:tcBorders>
              <w:top w:val="single" w:sz="4" w:space="0" w:color="000000"/>
              <w:left w:val="single" w:sz="4" w:space="0" w:color="000000"/>
              <w:bottom w:val="single" w:sz="4" w:space="0" w:color="000000"/>
              <w:right w:val="single" w:sz="8" w:space="0" w:color="000000"/>
            </w:tcBorders>
            <w:shd w:val="clear" w:color="auto" w:fill="auto"/>
          </w:tcPr>
          <w:p w:rsidR="00D0480B" w:rsidRPr="0064720F" w:rsidRDefault="00D0480B">
            <w:pPr>
              <w:spacing w:after="0"/>
              <w:ind w:left="8"/>
              <w:jc w:val="center"/>
              <w:rPr>
                <w:rFonts w:ascii="Verdana" w:hAnsi="Verdana"/>
              </w:rPr>
            </w:pPr>
            <w:r w:rsidRPr="0064720F">
              <w:rPr>
                <w:rFonts w:ascii="Verdana" w:eastAsia="Verdana" w:hAnsi="Verdana" w:cs="Verdana"/>
                <w:sz w:val="20"/>
                <w:szCs w:val="20"/>
              </w:rPr>
              <w:t>02/</w:t>
            </w:r>
            <w:r w:rsidR="00BF4389">
              <w:rPr>
                <w:rFonts w:ascii="Verdana" w:eastAsia="Verdana" w:hAnsi="Verdana" w:cs="Verdana"/>
                <w:sz w:val="20"/>
                <w:szCs w:val="20"/>
              </w:rPr>
              <w:t>22</w:t>
            </w:r>
            <w:r w:rsidRPr="0064720F">
              <w:rPr>
                <w:rFonts w:ascii="Verdana" w:eastAsia="Verdana" w:hAnsi="Verdana" w:cs="Verdana"/>
                <w:sz w:val="20"/>
                <w:szCs w:val="20"/>
              </w:rPr>
              <w:t>/19</w:t>
            </w:r>
          </w:p>
        </w:tc>
      </w:tr>
      <w:tr w:rsidR="00B21F2F" w:rsidRPr="0064720F" w:rsidTr="0027507E">
        <w:trPr>
          <w:trHeight w:val="1240"/>
        </w:trPr>
        <w:tc>
          <w:tcPr>
            <w:tcW w:w="1474" w:type="dxa"/>
            <w:tcBorders>
              <w:top w:val="single" w:sz="4" w:space="0" w:color="000000"/>
              <w:left w:val="single" w:sz="8" w:space="0" w:color="000000"/>
              <w:bottom w:val="single" w:sz="4" w:space="0" w:color="000000"/>
            </w:tcBorders>
            <w:shd w:val="clear" w:color="auto" w:fill="auto"/>
          </w:tcPr>
          <w:p w:rsidR="00B21F2F" w:rsidRPr="0064720F" w:rsidRDefault="00B21F2F" w:rsidP="00B21F2F">
            <w:pPr>
              <w:spacing w:after="43"/>
              <w:ind w:left="0"/>
              <w:jc w:val="left"/>
              <w:rPr>
                <w:rFonts w:ascii="Verdana" w:eastAsia="Verdana" w:hAnsi="Verdana" w:cs="Verdana"/>
                <w:sz w:val="20"/>
                <w:szCs w:val="20"/>
              </w:rPr>
            </w:pPr>
            <w:r>
              <w:rPr>
                <w:rFonts w:ascii="Verdana" w:eastAsia="Verdana" w:hAnsi="Verdana" w:cs="Verdana"/>
                <w:sz w:val="20"/>
                <w:szCs w:val="20"/>
              </w:rPr>
              <w:t>2</w:t>
            </w:r>
            <w:r w:rsidRPr="00B21F2F">
              <w:rPr>
                <w:rFonts w:ascii="Verdana" w:eastAsia="Verdana" w:hAnsi="Verdana" w:cs="Verdana"/>
                <w:sz w:val="20"/>
                <w:szCs w:val="20"/>
                <w:vertAlign w:val="superscript"/>
              </w:rPr>
              <w:t>nd</w:t>
            </w:r>
            <w:r>
              <w:rPr>
                <w:rFonts w:ascii="Verdana" w:eastAsia="Verdana" w:hAnsi="Verdana" w:cs="Verdana"/>
                <w:sz w:val="20"/>
                <w:szCs w:val="20"/>
              </w:rPr>
              <w:t xml:space="preserve"> Draft</w:t>
            </w:r>
          </w:p>
        </w:tc>
        <w:tc>
          <w:tcPr>
            <w:tcW w:w="1707" w:type="dxa"/>
            <w:tcBorders>
              <w:top w:val="single" w:sz="4" w:space="0" w:color="000000"/>
              <w:left w:val="single" w:sz="4" w:space="0" w:color="000000"/>
              <w:bottom w:val="single" w:sz="4" w:space="0" w:color="000000"/>
            </w:tcBorders>
            <w:shd w:val="clear" w:color="auto" w:fill="auto"/>
          </w:tcPr>
          <w:p w:rsidR="00B21F2F" w:rsidRPr="0064720F" w:rsidRDefault="00B21F2F" w:rsidP="00B21F2F">
            <w:pPr>
              <w:ind w:left="0"/>
              <w:rPr>
                <w:rFonts w:ascii="Verdana" w:eastAsia="Verdana" w:hAnsi="Verdana" w:cs="Verdana"/>
                <w:sz w:val="20"/>
                <w:szCs w:val="20"/>
              </w:rPr>
            </w:pPr>
            <w:r w:rsidRPr="0064720F">
              <w:rPr>
                <w:rFonts w:ascii="Verdana" w:eastAsia="Verdana" w:hAnsi="Verdana" w:cs="Verdana"/>
                <w:sz w:val="20"/>
                <w:szCs w:val="20"/>
              </w:rPr>
              <w:t>Eric Perry</w:t>
            </w:r>
          </w:p>
          <w:p w:rsidR="00B21F2F" w:rsidRPr="0064720F" w:rsidRDefault="00B21F2F" w:rsidP="00B21F2F">
            <w:pPr>
              <w:ind w:left="0"/>
              <w:rPr>
                <w:rFonts w:ascii="Verdana" w:eastAsia="Verdana" w:hAnsi="Verdana" w:cs="Verdana"/>
                <w:sz w:val="20"/>
                <w:szCs w:val="20"/>
              </w:rPr>
            </w:pPr>
            <w:r w:rsidRPr="0064720F">
              <w:rPr>
                <w:rFonts w:ascii="Verdana" w:eastAsia="Verdana" w:hAnsi="Verdana" w:cs="Verdana"/>
                <w:sz w:val="20"/>
                <w:szCs w:val="20"/>
              </w:rPr>
              <w:t>Eric Hodge</w:t>
            </w:r>
          </w:p>
          <w:p w:rsidR="00B21F2F" w:rsidRPr="0064720F" w:rsidRDefault="00B21F2F" w:rsidP="00B21F2F">
            <w:pPr>
              <w:ind w:left="0"/>
              <w:rPr>
                <w:rFonts w:ascii="Verdana" w:eastAsia="Verdana" w:hAnsi="Verdana" w:cs="Verdana"/>
                <w:sz w:val="20"/>
                <w:szCs w:val="20"/>
              </w:rPr>
            </w:pPr>
            <w:r w:rsidRPr="0064720F">
              <w:rPr>
                <w:rFonts w:ascii="Verdana" w:eastAsia="Verdana" w:hAnsi="Verdana" w:cs="Verdana"/>
                <w:sz w:val="20"/>
                <w:szCs w:val="20"/>
              </w:rPr>
              <w:t>Steven Torres</w:t>
            </w:r>
          </w:p>
          <w:p w:rsidR="00B21F2F" w:rsidRPr="0064720F" w:rsidRDefault="00B21F2F" w:rsidP="00B21F2F">
            <w:pPr>
              <w:ind w:left="0"/>
              <w:jc w:val="left"/>
              <w:rPr>
                <w:rFonts w:ascii="Verdana" w:eastAsia="Verdana" w:hAnsi="Verdana" w:cs="Verdana"/>
                <w:sz w:val="20"/>
                <w:szCs w:val="20"/>
              </w:rPr>
            </w:pPr>
            <w:proofErr w:type="spellStart"/>
            <w:r w:rsidRPr="0064720F">
              <w:rPr>
                <w:rFonts w:ascii="Verdana" w:eastAsia="Verdana" w:hAnsi="Verdana" w:cs="Verdana"/>
                <w:sz w:val="20"/>
                <w:szCs w:val="20"/>
              </w:rPr>
              <w:t>Oras</w:t>
            </w:r>
            <w:proofErr w:type="spellEnd"/>
            <w:r w:rsidRPr="0064720F">
              <w:rPr>
                <w:rFonts w:ascii="Verdana" w:eastAsia="Verdana" w:hAnsi="Verdana" w:cs="Verdana"/>
                <w:sz w:val="20"/>
                <w:szCs w:val="20"/>
              </w:rPr>
              <w:t xml:space="preserve"> </w:t>
            </w:r>
            <w:proofErr w:type="spellStart"/>
            <w:r w:rsidRPr="0064720F">
              <w:rPr>
                <w:rFonts w:ascii="Verdana" w:eastAsia="Verdana" w:hAnsi="Verdana" w:cs="Verdana"/>
                <w:sz w:val="20"/>
                <w:szCs w:val="20"/>
              </w:rPr>
              <w:t>Alhammadi</w:t>
            </w:r>
            <w:proofErr w:type="spellEnd"/>
          </w:p>
          <w:p w:rsidR="00B21F2F" w:rsidRPr="0064720F" w:rsidRDefault="00B21F2F" w:rsidP="00B21F2F">
            <w:pPr>
              <w:ind w:left="0"/>
              <w:rPr>
                <w:rFonts w:ascii="Verdana" w:eastAsia="Verdana" w:hAnsi="Verdana" w:cs="Verdana"/>
                <w:sz w:val="20"/>
                <w:szCs w:val="20"/>
              </w:rPr>
            </w:pPr>
            <w:r w:rsidRPr="0064720F">
              <w:rPr>
                <w:rFonts w:ascii="Verdana" w:eastAsia="Verdana" w:hAnsi="Verdana" w:cs="Verdana"/>
                <w:sz w:val="20"/>
                <w:szCs w:val="20"/>
              </w:rPr>
              <w:t>George Saad</w:t>
            </w:r>
            <w:r w:rsidRPr="0064720F">
              <w:rPr>
                <w:rFonts w:ascii="Verdana" w:hAnsi="Verdana"/>
                <w:sz w:val="20"/>
                <w:szCs w:val="20"/>
              </w:rPr>
              <w:t xml:space="preserve"> </w:t>
            </w:r>
          </w:p>
        </w:tc>
        <w:tc>
          <w:tcPr>
            <w:tcW w:w="4620" w:type="dxa"/>
            <w:tcBorders>
              <w:top w:val="single" w:sz="4" w:space="0" w:color="000000"/>
              <w:left w:val="single" w:sz="4" w:space="0" w:color="000000"/>
              <w:bottom w:val="single" w:sz="4" w:space="0" w:color="000000"/>
            </w:tcBorders>
            <w:shd w:val="clear" w:color="auto" w:fill="auto"/>
          </w:tcPr>
          <w:p w:rsidR="00B21F2F" w:rsidRPr="0064720F" w:rsidRDefault="0027507E" w:rsidP="00B21F2F">
            <w:pPr>
              <w:spacing w:after="0"/>
              <w:ind w:left="4"/>
              <w:jc w:val="left"/>
              <w:rPr>
                <w:rFonts w:ascii="Verdana" w:eastAsia="Verdana" w:hAnsi="Verdana" w:cs="Verdana"/>
                <w:sz w:val="20"/>
                <w:szCs w:val="20"/>
              </w:rPr>
            </w:pPr>
            <w:r>
              <w:rPr>
                <w:rFonts w:ascii="Verdana" w:eastAsia="Verdana" w:hAnsi="Verdana" w:cs="Verdana"/>
                <w:sz w:val="20"/>
                <w:szCs w:val="20"/>
              </w:rPr>
              <w:t>2nd</w:t>
            </w:r>
            <w:r w:rsidR="00B21F2F" w:rsidRPr="0064720F">
              <w:rPr>
                <w:rFonts w:ascii="Verdana" w:eastAsia="Verdana" w:hAnsi="Verdana" w:cs="Verdana"/>
                <w:sz w:val="20"/>
                <w:szCs w:val="20"/>
              </w:rPr>
              <w:t xml:space="preserve"> Draft of </w:t>
            </w:r>
            <w:r w:rsidR="00B21F2F">
              <w:rPr>
                <w:rFonts w:ascii="Verdana" w:eastAsia="Verdana" w:hAnsi="Verdana" w:cs="Verdana"/>
                <w:sz w:val="20"/>
                <w:szCs w:val="20"/>
              </w:rPr>
              <w:t>HLD</w:t>
            </w:r>
            <w:r w:rsidR="00B21F2F" w:rsidRPr="0064720F">
              <w:rPr>
                <w:rFonts w:ascii="Verdana" w:eastAsia="Verdana" w:hAnsi="Verdana" w:cs="Verdana"/>
                <w:sz w:val="20"/>
                <w:szCs w:val="20"/>
              </w:rPr>
              <w:t xml:space="preserve"> Doc for Working Title (Group 4’s Project – Spring 2019)</w:t>
            </w:r>
          </w:p>
        </w:tc>
        <w:tc>
          <w:tcPr>
            <w:tcW w:w="1442" w:type="dxa"/>
            <w:tcBorders>
              <w:top w:val="single" w:sz="4" w:space="0" w:color="000000"/>
              <w:left w:val="single" w:sz="4" w:space="0" w:color="000000"/>
              <w:bottom w:val="single" w:sz="4" w:space="0" w:color="000000"/>
              <w:right w:val="single" w:sz="8" w:space="0" w:color="000000"/>
            </w:tcBorders>
            <w:shd w:val="clear" w:color="auto" w:fill="auto"/>
          </w:tcPr>
          <w:p w:rsidR="00B21F2F" w:rsidRPr="0064720F" w:rsidRDefault="00B21F2F" w:rsidP="00B21F2F">
            <w:pPr>
              <w:spacing w:after="0"/>
              <w:ind w:left="8"/>
              <w:jc w:val="center"/>
              <w:rPr>
                <w:rFonts w:ascii="Verdana" w:eastAsia="Verdana" w:hAnsi="Verdana" w:cs="Verdana"/>
                <w:sz w:val="20"/>
                <w:szCs w:val="20"/>
              </w:rPr>
            </w:pPr>
            <w:r>
              <w:rPr>
                <w:rFonts w:ascii="Verdana" w:eastAsia="Verdana" w:hAnsi="Verdana" w:cs="Verdana"/>
                <w:sz w:val="20"/>
                <w:szCs w:val="20"/>
              </w:rPr>
              <w:t>04/12/19</w:t>
            </w:r>
          </w:p>
        </w:tc>
      </w:tr>
      <w:tr w:rsidR="0027507E" w:rsidRPr="0064720F">
        <w:trPr>
          <w:trHeight w:val="1240"/>
        </w:trPr>
        <w:tc>
          <w:tcPr>
            <w:tcW w:w="1474" w:type="dxa"/>
            <w:tcBorders>
              <w:top w:val="single" w:sz="4" w:space="0" w:color="000000"/>
              <w:left w:val="single" w:sz="8" w:space="0" w:color="000000"/>
              <w:bottom w:val="single" w:sz="8" w:space="0" w:color="000000"/>
            </w:tcBorders>
            <w:shd w:val="clear" w:color="auto" w:fill="auto"/>
          </w:tcPr>
          <w:p w:rsidR="0027507E" w:rsidRDefault="0027507E" w:rsidP="00B21F2F">
            <w:pPr>
              <w:spacing w:after="43"/>
              <w:ind w:left="0"/>
              <w:jc w:val="left"/>
              <w:rPr>
                <w:rFonts w:ascii="Verdana" w:eastAsia="Verdana" w:hAnsi="Verdana" w:cs="Verdana"/>
                <w:sz w:val="20"/>
                <w:szCs w:val="20"/>
              </w:rPr>
            </w:pPr>
            <w:r>
              <w:rPr>
                <w:rFonts w:ascii="Verdana" w:eastAsia="Verdana" w:hAnsi="Verdana" w:cs="Verdana"/>
                <w:sz w:val="20"/>
                <w:szCs w:val="20"/>
              </w:rPr>
              <w:t>3</w:t>
            </w:r>
            <w:r w:rsidRPr="0027507E">
              <w:rPr>
                <w:rFonts w:ascii="Verdana" w:eastAsia="Verdana" w:hAnsi="Verdana" w:cs="Verdana"/>
                <w:sz w:val="20"/>
                <w:szCs w:val="20"/>
                <w:vertAlign w:val="superscript"/>
              </w:rPr>
              <w:t>rd</w:t>
            </w:r>
            <w:r>
              <w:rPr>
                <w:rFonts w:ascii="Verdana" w:eastAsia="Verdana" w:hAnsi="Verdana" w:cs="Verdana"/>
                <w:sz w:val="20"/>
                <w:szCs w:val="20"/>
              </w:rPr>
              <w:t xml:space="preserve"> Draft</w:t>
            </w:r>
          </w:p>
        </w:tc>
        <w:tc>
          <w:tcPr>
            <w:tcW w:w="1707" w:type="dxa"/>
            <w:tcBorders>
              <w:top w:val="single" w:sz="4" w:space="0" w:color="000000"/>
              <w:left w:val="single" w:sz="4" w:space="0" w:color="000000"/>
              <w:bottom w:val="single" w:sz="8" w:space="0" w:color="000000"/>
            </w:tcBorders>
            <w:shd w:val="clear" w:color="auto" w:fill="auto"/>
          </w:tcPr>
          <w:p w:rsidR="0027507E" w:rsidRPr="0064720F" w:rsidRDefault="0027507E" w:rsidP="0027507E">
            <w:pPr>
              <w:ind w:left="0"/>
              <w:rPr>
                <w:rFonts w:ascii="Verdana" w:eastAsia="Verdana" w:hAnsi="Verdana" w:cs="Verdana"/>
                <w:sz w:val="20"/>
                <w:szCs w:val="20"/>
              </w:rPr>
            </w:pPr>
            <w:r w:rsidRPr="0064720F">
              <w:rPr>
                <w:rFonts w:ascii="Verdana" w:eastAsia="Verdana" w:hAnsi="Verdana" w:cs="Verdana"/>
                <w:sz w:val="20"/>
                <w:szCs w:val="20"/>
              </w:rPr>
              <w:t>Eric Perry</w:t>
            </w:r>
          </w:p>
          <w:p w:rsidR="0027507E" w:rsidRPr="0064720F" w:rsidRDefault="0027507E" w:rsidP="0027507E">
            <w:pPr>
              <w:ind w:left="0"/>
              <w:rPr>
                <w:rFonts w:ascii="Verdana" w:eastAsia="Verdana" w:hAnsi="Verdana" w:cs="Verdana"/>
                <w:sz w:val="20"/>
                <w:szCs w:val="20"/>
              </w:rPr>
            </w:pPr>
            <w:r w:rsidRPr="0064720F">
              <w:rPr>
                <w:rFonts w:ascii="Verdana" w:eastAsia="Verdana" w:hAnsi="Verdana" w:cs="Verdana"/>
                <w:sz w:val="20"/>
                <w:szCs w:val="20"/>
              </w:rPr>
              <w:t>Eric Hodge</w:t>
            </w:r>
          </w:p>
          <w:p w:rsidR="0027507E" w:rsidRPr="0064720F" w:rsidRDefault="0027507E" w:rsidP="0027507E">
            <w:pPr>
              <w:ind w:left="0"/>
              <w:rPr>
                <w:rFonts w:ascii="Verdana" w:eastAsia="Verdana" w:hAnsi="Verdana" w:cs="Verdana"/>
                <w:sz w:val="20"/>
                <w:szCs w:val="20"/>
              </w:rPr>
            </w:pPr>
            <w:r w:rsidRPr="0064720F">
              <w:rPr>
                <w:rFonts w:ascii="Verdana" w:eastAsia="Verdana" w:hAnsi="Verdana" w:cs="Verdana"/>
                <w:sz w:val="20"/>
                <w:szCs w:val="20"/>
              </w:rPr>
              <w:t>Steven Torres</w:t>
            </w:r>
          </w:p>
          <w:p w:rsidR="0027507E" w:rsidRPr="0064720F" w:rsidRDefault="0027507E" w:rsidP="0027507E">
            <w:pPr>
              <w:ind w:left="0"/>
              <w:jc w:val="left"/>
              <w:rPr>
                <w:rFonts w:ascii="Verdana" w:eastAsia="Verdana" w:hAnsi="Verdana" w:cs="Verdana"/>
                <w:sz w:val="20"/>
                <w:szCs w:val="20"/>
              </w:rPr>
            </w:pPr>
            <w:proofErr w:type="spellStart"/>
            <w:r w:rsidRPr="0064720F">
              <w:rPr>
                <w:rFonts w:ascii="Verdana" w:eastAsia="Verdana" w:hAnsi="Verdana" w:cs="Verdana"/>
                <w:sz w:val="20"/>
                <w:szCs w:val="20"/>
              </w:rPr>
              <w:t>Oras</w:t>
            </w:r>
            <w:proofErr w:type="spellEnd"/>
            <w:r w:rsidRPr="0064720F">
              <w:rPr>
                <w:rFonts w:ascii="Verdana" w:eastAsia="Verdana" w:hAnsi="Verdana" w:cs="Verdana"/>
                <w:sz w:val="20"/>
                <w:szCs w:val="20"/>
              </w:rPr>
              <w:t xml:space="preserve"> </w:t>
            </w:r>
            <w:proofErr w:type="spellStart"/>
            <w:r w:rsidRPr="0064720F">
              <w:rPr>
                <w:rFonts w:ascii="Verdana" w:eastAsia="Verdana" w:hAnsi="Verdana" w:cs="Verdana"/>
                <w:sz w:val="20"/>
                <w:szCs w:val="20"/>
              </w:rPr>
              <w:t>Alhammadi</w:t>
            </w:r>
            <w:proofErr w:type="spellEnd"/>
          </w:p>
          <w:p w:rsidR="0027507E" w:rsidRPr="0064720F" w:rsidRDefault="0027507E" w:rsidP="00B21F2F">
            <w:pPr>
              <w:ind w:left="0"/>
              <w:rPr>
                <w:rFonts w:ascii="Verdana" w:eastAsia="Verdana" w:hAnsi="Verdana" w:cs="Verdana"/>
                <w:sz w:val="20"/>
                <w:szCs w:val="20"/>
              </w:rPr>
            </w:pPr>
          </w:p>
        </w:tc>
        <w:tc>
          <w:tcPr>
            <w:tcW w:w="4620" w:type="dxa"/>
            <w:tcBorders>
              <w:top w:val="single" w:sz="4" w:space="0" w:color="000000"/>
              <w:left w:val="single" w:sz="4" w:space="0" w:color="000000"/>
              <w:bottom w:val="single" w:sz="8" w:space="0" w:color="000000"/>
            </w:tcBorders>
            <w:shd w:val="clear" w:color="auto" w:fill="auto"/>
          </w:tcPr>
          <w:p w:rsidR="0027507E" w:rsidRPr="0064720F" w:rsidRDefault="0027507E" w:rsidP="00B21F2F">
            <w:pPr>
              <w:spacing w:after="0"/>
              <w:ind w:left="4"/>
              <w:jc w:val="left"/>
              <w:rPr>
                <w:rFonts w:ascii="Verdana" w:eastAsia="Verdana" w:hAnsi="Verdana" w:cs="Verdana"/>
                <w:sz w:val="20"/>
                <w:szCs w:val="20"/>
              </w:rPr>
            </w:pPr>
            <w:r>
              <w:rPr>
                <w:rFonts w:ascii="Verdana" w:eastAsia="Verdana" w:hAnsi="Verdana" w:cs="Verdana"/>
                <w:sz w:val="20"/>
                <w:szCs w:val="20"/>
              </w:rPr>
              <w:t>3</w:t>
            </w:r>
            <w:r w:rsidRPr="0027507E">
              <w:rPr>
                <w:rFonts w:ascii="Verdana" w:eastAsia="Verdana" w:hAnsi="Verdana" w:cs="Verdana"/>
                <w:sz w:val="20"/>
                <w:szCs w:val="20"/>
                <w:vertAlign w:val="superscript"/>
              </w:rPr>
              <w:t>rd</w:t>
            </w:r>
            <w:r>
              <w:rPr>
                <w:rFonts w:ascii="Verdana" w:eastAsia="Verdana" w:hAnsi="Verdana" w:cs="Verdana"/>
                <w:sz w:val="20"/>
                <w:szCs w:val="20"/>
              </w:rPr>
              <w:t xml:space="preserve"> and Final draft for submission of the HLD for the Working Title project.</w:t>
            </w:r>
          </w:p>
        </w:tc>
        <w:tc>
          <w:tcPr>
            <w:tcW w:w="1442" w:type="dxa"/>
            <w:tcBorders>
              <w:top w:val="single" w:sz="4" w:space="0" w:color="000000"/>
              <w:left w:val="single" w:sz="4" w:space="0" w:color="000000"/>
              <w:bottom w:val="single" w:sz="8" w:space="0" w:color="000000"/>
              <w:right w:val="single" w:sz="8" w:space="0" w:color="000000"/>
            </w:tcBorders>
            <w:shd w:val="clear" w:color="auto" w:fill="auto"/>
          </w:tcPr>
          <w:p w:rsidR="0027507E" w:rsidRDefault="0027507E" w:rsidP="00B21F2F">
            <w:pPr>
              <w:spacing w:after="0"/>
              <w:ind w:left="8"/>
              <w:jc w:val="center"/>
              <w:rPr>
                <w:rFonts w:ascii="Verdana" w:eastAsia="Verdana" w:hAnsi="Verdana" w:cs="Verdana"/>
                <w:sz w:val="20"/>
                <w:szCs w:val="20"/>
              </w:rPr>
            </w:pPr>
            <w:r>
              <w:rPr>
                <w:rFonts w:ascii="Verdana" w:eastAsia="Verdana" w:hAnsi="Verdana" w:cs="Verdana"/>
                <w:sz w:val="20"/>
                <w:szCs w:val="20"/>
              </w:rPr>
              <w:t>05/02/19</w:t>
            </w:r>
          </w:p>
        </w:tc>
      </w:tr>
    </w:tbl>
    <w:p w:rsidR="00D0480B" w:rsidRPr="0064720F" w:rsidRDefault="00D0480B">
      <w:pPr>
        <w:spacing w:after="96"/>
        <w:ind w:left="0"/>
        <w:jc w:val="left"/>
        <w:rPr>
          <w:rFonts w:ascii="Verdana" w:eastAsia="Verdana" w:hAnsi="Verdana" w:cs="Verdana"/>
          <w:i/>
          <w:color w:val="000080"/>
          <w:sz w:val="22"/>
          <w:szCs w:val="22"/>
        </w:rPr>
      </w:pPr>
      <w:r w:rsidRPr="0064720F">
        <w:rPr>
          <w:rFonts w:ascii="Verdana" w:eastAsia="Verdana" w:hAnsi="Verdana" w:cs="Verdana"/>
          <w:i/>
          <w:color w:val="000080"/>
          <w:sz w:val="22"/>
          <w:szCs w:val="22"/>
        </w:rPr>
        <w:t xml:space="preserve"> </w:t>
      </w:r>
    </w:p>
    <w:p w:rsidR="00D0480B" w:rsidRPr="0064720F" w:rsidRDefault="00D0480B">
      <w:pPr>
        <w:spacing w:after="171"/>
        <w:ind w:left="0"/>
        <w:jc w:val="left"/>
        <w:rPr>
          <w:rFonts w:ascii="Verdana" w:eastAsia="Verdana" w:hAnsi="Verdana" w:cs="Verdana"/>
          <w:b/>
          <w:color w:val="FFFFFF"/>
          <w:sz w:val="28"/>
          <w:szCs w:val="28"/>
        </w:rPr>
      </w:pPr>
      <w:r w:rsidRPr="0064720F">
        <w:rPr>
          <w:rFonts w:ascii="Verdana" w:eastAsia="Verdana" w:hAnsi="Verdana" w:cs="Verdana"/>
          <w:i/>
          <w:color w:val="000080"/>
          <w:sz w:val="22"/>
          <w:szCs w:val="22"/>
        </w:rPr>
        <w:t xml:space="preserve"> </w:t>
      </w:r>
    </w:p>
    <w:p w:rsidR="00D0480B" w:rsidRPr="0064720F" w:rsidRDefault="00D0480B">
      <w:pPr>
        <w:pBdr>
          <w:top w:val="single" w:sz="4" w:space="0" w:color="000000"/>
          <w:left w:val="single" w:sz="4" w:space="0" w:color="000000"/>
          <w:bottom w:val="single" w:sz="4" w:space="0" w:color="000000"/>
          <w:right w:val="single" w:sz="4" w:space="0" w:color="000000"/>
        </w:pBdr>
        <w:shd w:val="clear" w:color="auto" w:fill="333333"/>
        <w:spacing w:after="0"/>
        <w:ind w:right="3258"/>
        <w:jc w:val="right"/>
        <w:rPr>
          <w:rFonts w:ascii="Verdana" w:eastAsia="Verdana" w:hAnsi="Verdana" w:cs="Verdana"/>
          <w:b/>
          <w:sz w:val="20"/>
          <w:szCs w:val="20"/>
        </w:rPr>
      </w:pPr>
      <w:r w:rsidRPr="0064720F">
        <w:rPr>
          <w:rFonts w:ascii="Verdana" w:eastAsia="Verdana" w:hAnsi="Verdana" w:cs="Verdana"/>
          <w:b/>
          <w:color w:val="FFFFFF"/>
          <w:sz w:val="28"/>
          <w:szCs w:val="28"/>
        </w:rPr>
        <w:t xml:space="preserve">Review &amp; Approval </w:t>
      </w:r>
    </w:p>
    <w:p w:rsidR="00D0480B" w:rsidRPr="0064720F" w:rsidRDefault="00D0480B">
      <w:pPr>
        <w:spacing w:after="0"/>
        <w:ind w:left="0"/>
        <w:jc w:val="left"/>
        <w:rPr>
          <w:rFonts w:ascii="Verdana" w:hAnsi="Verdana"/>
        </w:rPr>
      </w:pPr>
      <w:r w:rsidRPr="0064720F">
        <w:rPr>
          <w:rFonts w:ascii="Verdana" w:eastAsia="Verdana" w:hAnsi="Verdana" w:cs="Verdana"/>
          <w:b/>
          <w:sz w:val="20"/>
          <w:szCs w:val="20"/>
        </w:rPr>
        <w:t xml:space="preserve">Requirements Document Approval History </w:t>
      </w:r>
    </w:p>
    <w:p w:rsidR="00D0480B" w:rsidRPr="0064720F" w:rsidRDefault="003712FF">
      <w:pPr>
        <w:spacing w:after="172"/>
        <w:ind w:left="-29"/>
        <w:jc w:val="left"/>
        <w:rPr>
          <w:rFonts w:ascii="Verdana" w:eastAsia="Verdana" w:hAnsi="Verdana" w:cs="Verdana"/>
          <w:b/>
          <w:sz w:val="20"/>
          <w:szCs w:val="20"/>
        </w:rPr>
      </w:pPr>
      <w:r w:rsidRPr="0064720F">
        <w:rPr>
          <w:rFonts w:ascii="Verdana" w:hAnsi="Verdana"/>
          <w:noProof/>
        </w:rPr>
        <w:drawing>
          <wp:inline distT="0" distB="0" distL="0" distR="0">
            <wp:extent cx="29210" cy="38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0" cy="38735"/>
                    </a:xfrm>
                    <a:prstGeom prst="rect">
                      <a:avLst/>
                    </a:prstGeom>
                    <a:solidFill>
                      <a:srgbClr val="FFFFFF"/>
                    </a:solidFill>
                    <a:ln>
                      <a:noFill/>
                    </a:ln>
                  </pic:spPr>
                </pic:pic>
              </a:graphicData>
            </a:graphic>
          </wp:inline>
        </w:drawing>
      </w:r>
    </w:p>
    <w:p w:rsidR="00D0480B" w:rsidRPr="0064720F" w:rsidRDefault="00D0480B">
      <w:pPr>
        <w:spacing w:after="0"/>
        <w:ind w:left="0"/>
        <w:jc w:val="left"/>
        <w:rPr>
          <w:rFonts w:ascii="Verdana" w:hAnsi="Verdana"/>
        </w:rPr>
      </w:pPr>
      <w:r w:rsidRPr="0064720F">
        <w:rPr>
          <w:rFonts w:ascii="Verdana" w:eastAsia="Verdana" w:hAnsi="Verdana" w:cs="Verdana"/>
          <w:b/>
          <w:sz w:val="20"/>
          <w:szCs w:val="20"/>
        </w:rPr>
        <w:t xml:space="preserve"> </w:t>
      </w:r>
    </w:p>
    <w:p w:rsidR="00D0480B" w:rsidRPr="0064720F" w:rsidRDefault="003712FF">
      <w:pPr>
        <w:spacing w:after="54"/>
        <w:ind w:left="-29"/>
        <w:jc w:val="left"/>
        <w:rPr>
          <w:rFonts w:ascii="Verdana" w:eastAsia="Verdana" w:hAnsi="Verdana" w:cs="Verdana"/>
          <w:i/>
          <w:color w:val="000080"/>
          <w:sz w:val="22"/>
          <w:szCs w:val="22"/>
        </w:rPr>
      </w:pPr>
      <w:r w:rsidRPr="0064720F">
        <w:rPr>
          <w:rFonts w:ascii="Verdana" w:hAnsi="Verdana"/>
          <w:noProof/>
        </w:rPr>
        <w:drawing>
          <wp:inline distT="0" distB="0" distL="0" distR="0">
            <wp:extent cx="29210" cy="42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 cy="427990"/>
                    </a:xfrm>
                    <a:prstGeom prst="rect">
                      <a:avLst/>
                    </a:prstGeom>
                    <a:solidFill>
                      <a:srgbClr val="FFFFFF"/>
                    </a:solidFill>
                    <a:ln>
                      <a:noFill/>
                    </a:ln>
                  </pic:spPr>
                </pic:pic>
              </a:graphicData>
            </a:graphic>
          </wp:inline>
        </w:drawing>
      </w:r>
    </w:p>
    <w:p w:rsidR="00D0480B" w:rsidRPr="0064720F" w:rsidRDefault="00D0480B">
      <w:pPr>
        <w:spacing w:after="137"/>
        <w:ind w:left="0"/>
        <w:jc w:val="left"/>
        <w:rPr>
          <w:rFonts w:ascii="Verdana" w:eastAsia="Verdana" w:hAnsi="Verdana" w:cs="Verdana"/>
          <w:b/>
          <w:color w:val="FFFFFF"/>
          <w:sz w:val="28"/>
          <w:szCs w:val="28"/>
        </w:rPr>
      </w:pPr>
      <w:r w:rsidRPr="0064720F">
        <w:rPr>
          <w:rFonts w:ascii="Verdana" w:eastAsia="Verdana" w:hAnsi="Verdana" w:cs="Verdana"/>
          <w:i/>
          <w:color w:val="000080"/>
          <w:sz w:val="22"/>
          <w:szCs w:val="22"/>
        </w:rPr>
        <w:t xml:space="preserve"> </w:t>
      </w:r>
      <w:r w:rsidRPr="0064720F">
        <w:rPr>
          <w:rFonts w:ascii="Verdana" w:eastAsia="Verdana" w:hAnsi="Verdana" w:cs="Verdana"/>
        </w:rPr>
        <w:t xml:space="preserve"> </w:t>
      </w:r>
    </w:p>
    <w:p w:rsidR="00D0480B" w:rsidRPr="0064720F" w:rsidRDefault="00D0480B" w:rsidP="000F63BE">
      <w:pPr>
        <w:pageBreakBefore/>
        <w:pBdr>
          <w:top w:val="single" w:sz="4" w:space="0" w:color="000000"/>
          <w:left w:val="single" w:sz="4" w:space="0" w:color="000000"/>
          <w:bottom w:val="single" w:sz="4" w:space="0" w:color="000000"/>
          <w:right w:val="single" w:sz="4" w:space="0" w:color="000000"/>
        </w:pBdr>
        <w:shd w:val="clear" w:color="auto" w:fill="333333"/>
        <w:spacing w:after="0"/>
        <w:ind w:left="0" w:right="86"/>
        <w:jc w:val="right"/>
        <w:rPr>
          <w:rFonts w:ascii="Verdana" w:eastAsia="Verdana" w:hAnsi="Verdana" w:cs="Verdana"/>
        </w:rPr>
      </w:pPr>
      <w:r w:rsidRPr="0064720F">
        <w:rPr>
          <w:rFonts w:ascii="Verdana" w:eastAsia="Verdana" w:hAnsi="Verdana" w:cs="Verdana"/>
          <w:b/>
          <w:color w:val="FFFFFF"/>
          <w:sz w:val="28"/>
          <w:szCs w:val="28"/>
        </w:rPr>
        <w:lastRenderedPageBreak/>
        <w:t xml:space="preserve">Table of Contents </w:t>
      </w:r>
    </w:p>
    <w:p w:rsidR="00D0480B" w:rsidRPr="0064720F" w:rsidRDefault="00D0480B" w:rsidP="00BF4389">
      <w:pPr>
        <w:spacing w:after="0"/>
        <w:ind w:left="0"/>
        <w:jc w:val="right"/>
        <w:rPr>
          <w:rFonts w:ascii="Verdana" w:hAnsi="Verdana"/>
        </w:rPr>
      </w:pPr>
      <w:r w:rsidRPr="0064720F">
        <w:rPr>
          <w:rFonts w:ascii="Verdana" w:eastAsia="Verdana" w:hAnsi="Verdana" w:cs="Verdana"/>
        </w:rPr>
        <w:t xml:space="preserve"> </w:t>
      </w:r>
    </w:p>
    <w:p w:rsidR="00E90D65" w:rsidRDefault="00D0480B">
      <w:pPr>
        <w:pStyle w:val="TOC1"/>
        <w:rPr>
          <w:rFonts w:asciiTheme="minorHAnsi" w:eastAsiaTheme="minorEastAsia" w:hAnsiTheme="minorHAnsi" w:cstheme="minorBidi"/>
          <w:noProof/>
          <w:sz w:val="22"/>
          <w:szCs w:val="22"/>
          <w:lang w:eastAsia="en-US" w:bidi="ar-SA"/>
        </w:rPr>
      </w:pPr>
      <w:r w:rsidRPr="008F3E70">
        <w:rPr>
          <w:rFonts w:ascii="Verdana" w:hAnsi="Verdana"/>
        </w:rPr>
        <w:fldChar w:fldCharType="begin"/>
      </w:r>
      <w:r w:rsidRPr="008F3E70">
        <w:rPr>
          <w:rFonts w:ascii="Verdana" w:hAnsi="Verdana"/>
        </w:rPr>
        <w:instrText xml:space="preserve"> TOC </w:instrText>
      </w:r>
      <w:r w:rsidRPr="008F3E70">
        <w:rPr>
          <w:rFonts w:ascii="Verdana" w:hAnsi="Verdana"/>
        </w:rPr>
        <w:fldChar w:fldCharType="separate"/>
      </w:r>
      <w:r w:rsidR="00E90D65" w:rsidRPr="007F3731">
        <w:rPr>
          <w:b/>
          <w:noProof/>
        </w:rPr>
        <w:t>Working Title</w:t>
      </w:r>
      <w:r w:rsidR="00E90D65">
        <w:rPr>
          <w:noProof/>
        </w:rPr>
        <w:tab/>
      </w:r>
      <w:r w:rsidR="00E90D65">
        <w:rPr>
          <w:noProof/>
        </w:rPr>
        <w:fldChar w:fldCharType="begin"/>
      </w:r>
      <w:r w:rsidR="00E90D65">
        <w:rPr>
          <w:noProof/>
        </w:rPr>
        <w:instrText xml:space="preserve"> PAGEREF _Toc7612789 \h </w:instrText>
      </w:r>
      <w:r w:rsidR="00E90D65">
        <w:rPr>
          <w:noProof/>
        </w:rPr>
      </w:r>
      <w:r w:rsidR="00E90D65">
        <w:rPr>
          <w:noProof/>
        </w:rPr>
        <w:fldChar w:fldCharType="separate"/>
      </w:r>
      <w:r w:rsidR="00E90D65">
        <w:rPr>
          <w:noProof/>
        </w:rPr>
        <w:t>1</w:t>
      </w:r>
      <w:r w:rsidR="00E90D65">
        <w:rPr>
          <w:noProof/>
        </w:rPr>
        <w:fldChar w:fldCharType="end"/>
      </w:r>
    </w:p>
    <w:p w:rsidR="00E90D65" w:rsidRDefault="00E90D65">
      <w:pPr>
        <w:pStyle w:val="TOC1"/>
        <w:rPr>
          <w:rFonts w:asciiTheme="minorHAnsi" w:eastAsiaTheme="minorEastAsia" w:hAnsiTheme="minorHAnsi" w:cstheme="minorBidi"/>
          <w:noProof/>
          <w:sz w:val="22"/>
          <w:szCs w:val="22"/>
          <w:lang w:eastAsia="en-US" w:bidi="ar-SA"/>
        </w:rPr>
      </w:pPr>
      <w:r>
        <w:rPr>
          <w:noProof/>
        </w:rPr>
        <w:t>CSC.154.0001 - Group 4</w:t>
      </w:r>
      <w:r>
        <w:rPr>
          <w:noProof/>
        </w:rPr>
        <w:tab/>
      </w:r>
      <w:r>
        <w:rPr>
          <w:noProof/>
        </w:rPr>
        <w:fldChar w:fldCharType="begin"/>
      </w:r>
      <w:r>
        <w:rPr>
          <w:noProof/>
        </w:rPr>
        <w:instrText xml:space="preserve"> PAGEREF _Toc7612790 \h </w:instrText>
      </w:r>
      <w:r>
        <w:rPr>
          <w:noProof/>
        </w:rPr>
      </w:r>
      <w:r>
        <w:rPr>
          <w:noProof/>
        </w:rPr>
        <w:fldChar w:fldCharType="separate"/>
      </w:r>
      <w:r>
        <w:rPr>
          <w:noProof/>
        </w:rPr>
        <w:t>1</w:t>
      </w:r>
      <w:r>
        <w:rPr>
          <w:noProof/>
        </w:rPr>
        <w:fldChar w:fldCharType="end"/>
      </w:r>
    </w:p>
    <w:p w:rsidR="00E90D65" w:rsidRDefault="00E90D65">
      <w:pPr>
        <w:pStyle w:val="TOC2"/>
        <w:rPr>
          <w:rFonts w:asciiTheme="minorHAnsi" w:eastAsiaTheme="minorEastAsia" w:hAnsiTheme="minorHAnsi" w:cstheme="minorBidi"/>
          <w:noProof/>
          <w:sz w:val="22"/>
          <w:szCs w:val="22"/>
          <w:lang w:eastAsia="en-US" w:bidi="ar-SA"/>
        </w:rPr>
      </w:pPr>
      <w:r>
        <w:rPr>
          <w:noProof/>
        </w:rPr>
        <w:t>1. General Description</w:t>
      </w:r>
      <w:r>
        <w:rPr>
          <w:noProof/>
        </w:rPr>
        <w:tab/>
      </w:r>
      <w:r>
        <w:rPr>
          <w:noProof/>
        </w:rPr>
        <w:fldChar w:fldCharType="begin"/>
      </w:r>
      <w:r>
        <w:rPr>
          <w:noProof/>
        </w:rPr>
        <w:instrText xml:space="preserve"> PAGEREF _Toc7612791 \h </w:instrText>
      </w:r>
      <w:r>
        <w:rPr>
          <w:noProof/>
        </w:rPr>
      </w:r>
      <w:r>
        <w:rPr>
          <w:noProof/>
        </w:rPr>
        <w:fldChar w:fldCharType="separate"/>
      </w:r>
      <w:r>
        <w:rPr>
          <w:noProof/>
        </w:rPr>
        <w:t>4</w:t>
      </w:r>
      <w:r>
        <w:rPr>
          <w:noProof/>
        </w:rPr>
        <w:fldChar w:fldCharType="end"/>
      </w:r>
    </w:p>
    <w:p w:rsidR="00E90D65" w:rsidRDefault="00E90D65">
      <w:pPr>
        <w:pStyle w:val="TOC3"/>
        <w:rPr>
          <w:rFonts w:asciiTheme="minorHAnsi" w:eastAsiaTheme="minorEastAsia" w:hAnsiTheme="minorHAnsi" w:cstheme="minorBidi"/>
          <w:noProof/>
          <w:sz w:val="22"/>
          <w:szCs w:val="22"/>
          <w:lang w:eastAsia="en-US" w:bidi="ar-SA"/>
        </w:rPr>
      </w:pPr>
      <w:r>
        <w:rPr>
          <w:noProof/>
        </w:rPr>
        <w:t>1.1 Introduction</w:t>
      </w:r>
      <w:r>
        <w:rPr>
          <w:noProof/>
        </w:rPr>
        <w:tab/>
      </w:r>
      <w:r>
        <w:rPr>
          <w:noProof/>
        </w:rPr>
        <w:fldChar w:fldCharType="begin"/>
      </w:r>
      <w:r>
        <w:rPr>
          <w:noProof/>
        </w:rPr>
        <w:instrText xml:space="preserve"> PAGEREF _Toc7612792 \h </w:instrText>
      </w:r>
      <w:r>
        <w:rPr>
          <w:noProof/>
        </w:rPr>
      </w:r>
      <w:r>
        <w:rPr>
          <w:noProof/>
        </w:rPr>
        <w:fldChar w:fldCharType="separate"/>
      </w:r>
      <w:r>
        <w:rPr>
          <w:noProof/>
        </w:rPr>
        <w:t>4</w:t>
      </w:r>
      <w:r>
        <w:rPr>
          <w:noProof/>
        </w:rPr>
        <w:fldChar w:fldCharType="end"/>
      </w:r>
    </w:p>
    <w:p w:rsidR="00E90D65" w:rsidRDefault="00E90D65">
      <w:pPr>
        <w:pStyle w:val="TOC3"/>
        <w:rPr>
          <w:rFonts w:asciiTheme="minorHAnsi" w:eastAsiaTheme="minorEastAsia" w:hAnsiTheme="minorHAnsi" w:cstheme="minorBidi"/>
          <w:noProof/>
          <w:sz w:val="22"/>
          <w:szCs w:val="22"/>
          <w:lang w:eastAsia="en-US" w:bidi="ar-SA"/>
        </w:rPr>
      </w:pPr>
      <w:r>
        <w:rPr>
          <w:noProof/>
        </w:rPr>
        <w:t>1.2 Scope of this Document</w:t>
      </w:r>
      <w:r>
        <w:rPr>
          <w:noProof/>
        </w:rPr>
        <w:tab/>
      </w:r>
      <w:r>
        <w:rPr>
          <w:noProof/>
        </w:rPr>
        <w:fldChar w:fldCharType="begin"/>
      </w:r>
      <w:r>
        <w:rPr>
          <w:noProof/>
        </w:rPr>
        <w:instrText xml:space="preserve"> PAGEREF _Toc7612793 \h </w:instrText>
      </w:r>
      <w:r>
        <w:rPr>
          <w:noProof/>
        </w:rPr>
      </w:r>
      <w:r>
        <w:rPr>
          <w:noProof/>
        </w:rPr>
        <w:fldChar w:fldCharType="separate"/>
      </w:r>
      <w:r>
        <w:rPr>
          <w:noProof/>
        </w:rPr>
        <w:t>4</w:t>
      </w:r>
      <w:r>
        <w:rPr>
          <w:noProof/>
        </w:rPr>
        <w:fldChar w:fldCharType="end"/>
      </w:r>
    </w:p>
    <w:p w:rsidR="00E90D65" w:rsidRDefault="00E90D65">
      <w:pPr>
        <w:pStyle w:val="TOC3"/>
        <w:rPr>
          <w:rFonts w:asciiTheme="minorHAnsi" w:eastAsiaTheme="minorEastAsia" w:hAnsiTheme="minorHAnsi" w:cstheme="minorBidi"/>
          <w:noProof/>
          <w:sz w:val="22"/>
          <w:szCs w:val="22"/>
          <w:lang w:eastAsia="en-US" w:bidi="ar-SA"/>
        </w:rPr>
      </w:pPr>
      <w:r>
        <w:rPr>
          <w:noProof/>
        </w:rPr>
        <w:t>1.3 Overview</w:t>
      </w:r>
      <w:r>
        <w:rPr>
          <w:noProof/>
        </w:rPr>
        <w:tab/>
      </w:r>
      <w:r>
        <w:rPr>
          <w:noProof/>
        </w:rPr>
        <w:fldChar w:fldCharType="begin"/>
      </w:r>
      <w:r>
        <w:rPr>
          <w:noProof/>
        </w:rPr>
        <w:instrText xml:space="preserve"> PAGEREF _Toc7612794 \h </w:instrText>
      </w:r>
      <w:r>
        <w:rPr>
          <w:noProof/>
        </w:rPr>
      </w:r>
      <w:r>
        <w:rPr>
          <w:noProof/>
        </w:rPr>
        <w:fldChar w:fldCharType="separate"/>
      </w:r>
      <w:r>
        <w:rPr>
          <w:noProof/>
        </w:rPr>
        <w:t>4</w:t>
      </w:r>
      <w:r>
        <w:rPr>
          <w:noProof/>
        </w:rPr>
        <w:fldChar w:fldCharType="end"/>
      </w:r>
    </w:p>
    <w:p w:rsidR="00E90D65" w:rsidRDefault="00E90D65">
      <w:pPr>
        <w:pStyle w:val="TOC3"/>
        <w:rPr>
          <w:rFonts w:asciiTheme="minorHAnsi" w:eastAsiaTheme="minorEastAsia" w:hAnsiTheme="minorHAnsi" w:cstheme="minorBidi"/>
          <w:noProof/>
          <w:sz w:val="22"/>
          <w:szCs w:val="22"/>
          <w:lang w:eastAsia="en-US" w:bidi="ar-SA"/>
        </w:rPr>
      </w:pPr>
      <w:r>
        <w:rPr>
          <w:noProof/>
        </w:rPr>
        <w:t>1.4 Division of Responsibilities</w:t>
      </w:r>
      <w:r>
        <w:rPr>
          <w:noProof/>
        </w:rPr>
        <w:tab/>
      </w:r>
      <w:r>
        <w:rPr>
          <w:noProof/>
        </w:rPr>
        <w:fldChar w:fldCharType="begin"/>
      </w:r>
      <w:r>
        <w:rPr>
          <w:noProof/>
        </w:rPr>
        <w:instrText xml:space="preserve"> PAGEREF _Toc7612795 \h </w:instrText>
      </w:r>
      <w:r>
        <w:rPr>
          <w:noProof/>
        </w:rPr>
      </w:r>
      <w:r>
        <w:rPr>
          <w:noProof/>
        </w:rPr>
        <w:fldChar w:fldCharType="separate"/>
      </w:r>
      <w:r>
        <w:rPr>
          <w:noProof/>
        </w:rPr>
        <w:t>4</w:t>
      </w:r>
      <w:r>
        <w:rPr>
          <w:noProof/>
        </w:rPr>
        <w:fldChar w:fldCharType="end"/>
      </w:r>
    </w:p>
    <w:p w:rsidR="00E90D65" w:rsidRDefault="00E90D65">
      <w:pPr>
        <w:pStyle w:val="TOC2"/>
        <w:rPr>
          <w:rFonts w:asciiTheme="minorHAnsi" w:eastAsiaTheme="minorEastAsia" w:hAnsiTheme="minorHAnsi" w:cstheme="minorBidi"/>
          <w:noProof/>
          <w:sz w:val="22"/>
          <w:szCs w:val="22"/>
          <w:lang w:eastAsia="en-US" w:bidi="ar-SA"/>
        </w:rPr>
      </w:pPr>
      <w:r>
        <w:rPr>
          <w:noProof/>
        </w:rPr>
        <w:t>2. Architecture</w:t>
      </w:r>
      <w:r>
        <w:rPr>
          <w:noProof/>
        </w:rPr>
        <w:tab/>
      </w:r>
      <w:r>
        <w:rPr>
          <w:noProof/>
        </w:rPr>
        <w:fldChar w:fldCharType="begin"/>
      </w:r>
      <w:r>
        <w:rPr>
          <w:noProof/>
        </w:rPr>
        <w:instrText xml:space="preserve"> PAGEREF _Toc7612796 \h </w:instrText>
      </w:r>
      <w:r>
        <w:rPr>
          <w:noProof/>
        </w:rPr>
      </w:r>
      <w:r>
        <w:rPr>
          <w:noProof/>
        </w:rPr>
        <w:fldChar w:fldCharType="separate"/>
      </w:r>
      <w:r>
        <w:rPr>
          <w:noProof/>
        </w:rPr>
        <w:t>5</w:t>
      </w:r>
      <w:r>
        <w:rPr>
          <w:noProof/>
        </w:rPr>
        <w:fldChar w:fldCharType="end"/>
      </w:r>
    </w:p>
    <w:p w:rsidR="00E90D65" w:rsidRDefault="00E90D65">
      <w:pPr>
        <w:pStyle w:val="TOC2"/>
        <w:rPr>
          <w:rFonts w:asciiTheme="minorHAnsi" w:eastAsiaTheme="minorEastAsia" w:hAnsiTheme="minorHAnsi" w:cstheme="minorBidi"/>
          <w:noProof/>
          <w:sz w:val="22"/>
          <w:szCs w:val="22"/>
          <w:lang w:eastAsia="en-US" w:bidi="ar-SA"/>
        </w:rPr>
      </w:pPr>
      <w:r>
        <w:rPr>
          <w:noProof/>
        </w:rPr>
        <w:t>3. Security</w:t>
      </w:r>
      <w:r>
        <w:rPr>
          <w:noProof/>
        </w:rPr>
        <w:tab/>
      </w:r>
      <w:r>
        <w:rPr>
          <w:noProof/>
        </w:rPr>
        <w:fldChar w:fldCharType="begin"/>
      </w:r>
      <w:r>
        <w:rPr>
          <w:noProof/>
        </w:rPr>
        <w:instrText xml:space="preserve"> PAGEREF _Toc7612797 \h </w:instrText>
      </w:r>
      <w:r>
        <w:rPr>
          <w:noProof/>
        </w:rPr>
      </w:r>
      <w:r>
        <w:rPr>
          <w:noProof/>
        </w:rPr>
        <w:fldChar w:fldCharType="separate"/>
      </w:r>
      <w:r>
        <w:rPr>
          <w:noProof/>
        </w:rPr>
        <w:t>5</w:t>
      </w:r>
      <w:r>
        <w:rPr>
          <w:noProof/>
        </w:rPr>
        <w:fldChar w:fldCharType="end"/>
      </w:r>
    </w:p>
    <w:p w:rsidR="00E90D65" w:rsidRDefault="00E90D65">
      <w:pPr>
        <w:pStyle w:val="TOC2"/>
        <w:rPr>
          <w:rFonts w:asciiTheme="minorHAnsi" w:eastAsiaTheme="minorEastAsia" w:hAnsiTheme="minorHAnsi" w:cstheme="minorBidi"/>
          <w:noProof/>
          <w:sz w:val="22"/>
          <w:szCs w:val="22"/>
          <w:lang w:eastAsia="en-US" w:bidi="ar-SA"/>
        </w:rPr>
      </w:pPr>
      <w:r>
        <w:rPr>
          <w:noProof/>
        </w:rPr>
        <w:t>4. Hardware</w:t>
      </w:r>
      <w:r>
        <w:rPr>
          <w:noProof/>
        </w:rPr>
        <w:tab/>
      </w:r>
      <w:r>
        <w:rPr>
          <w:noProof/>
        </w:rPr>
        <w:fldChar w:fldCharType="begin"/>
      </w:r>
      <w:r>
        <w:rPr>
          <w:noProof/>
        </w:rPr>
        <w:instrText xml:space="preserve"> PAGEREF _Toc7612798 \h </w:instrText>
      </w:r>
      <w:r>
        <w:rPr>
          <w:noProof/>
        </w:rPr>
      </w:r>
      <w:r>
        <w:rPr>
          <w:noProof/>
        </w:rPr>
        <w:fldChar w:fldCharType="separate"/>
      </w:r>
      <w:r>
        <w:rPr>
          <w:noProof/>
        </w:rPr>
        <w:t>5</w:t>
      </w:r>
      <w:r>
        <w:rPr>
          <w:noProof/>
        </w:rPr>
        <w:fldChar w:fldCharType="end"/>
      </w:r>
    </w:p>
    <w:p w:rsidR="00E90D65" w:rsidRDefault="00E90D65">
      <w:pPr>
        <w:pStyle w:val="TOC2"/>
        <w:rPr>
          <w:rFonts w:asciiTheme="minorHAnsi" w:eastAsiaTheme="minorEastAsia" w:hAnsiTheme="minorHAnsi" w:cstheme="minorBidi"/>
          <w:noProof/>
          <w:sz w:val="22"/>
          <w:szCs w:val="22"/>
          <w:lang w:eastAsia="en-US" w:bidi="ar-SA"/>
        </w:rPr>
      </w:pPr>
      <w:r>
        <w:rPr>
          <w:noProof/>
        </w:rPr>
        <w:t>5. User Interface</w:t>
      </w:r>
      <w:r>
        <w:rPr>
          <w:noProof/>
        </w:rPr>
        <w:tab/>
      </w:r>
      <w:r>
        <w:rPr>
          <w:noProof/>
        </w:rPr>
        <w:fldChar w:fldCharType="begin"/>
      </w:r>
      <w:r>
        <w:rPr>
          <w:noProof/>
        </w:rPr>
        <w:instrText xml:space="preserve"> PAGEREF _Toc7612799 \h </w:instrText>
      </w:r>
      <w:r>
        <w:rPr>
          <w:noProof/>
        </w:rPr>
      </w:r>
      <w:r>
        <w:rPr>
          <w:noProof/>
        </w:rPr>
        <w:fldChar w:fldCharType="separate"/>
      </w:r>
      <w:r>
        <w:rPr>
          <w:noProof/>
        </w:rPr>
        <w:t>5</w:t>
      </w:r>
      <w:r>
        <w:rPr>
          <w:noProof/>
        </w:rPr>
        <w:fldChar w:fldCharType="end"/>
      </w:r>
    </w:p>
    <w:p w:rsidR="00E90D65" w:rsidRDefault="00E90D65">
      <w:pPr>
        <w:pStyle w:val="TOC2"/>
        <w:rPr>
          <w:rFonts w:asciiTheme="minorHAnsi" w:eastAsiaTheme="minorEastAsia" w:hAnsiTheme="minorHAnsi" w:cstheme="minorBidi"/>
          <w:noProof/>
          <w:sz w:val="22"/>
          <w:szCs w:val="22"/>
          <w:lang w:eastAsia="en-US" w:bidi="ar-SA"/>
        </w:rPr>
      </w:pPr>
      <w:r>
        <w:rPr>
          <w:noProof/>
        </w:rPr>
        <w:t>6. Internal Interfaces</w:t>
      </w:r>
      <w:r>
        <w:rPr>
          <w:noProof/>
        </w:rPr>
        <w:tab/>
      </w:r>
      <w:r>
        <w:rPr>
          <w:noProof/>
        </w:rPr>
        <w:fldChar w:fldCharType="begin"/>
      </w:r>
      <w:r>
        <w:rPr>
          <w:noProof/>
        </w:rPr>
        <w:instrText xml:space="preserve"> PAGEREF _Toc7612800 \h </w:instrText>
      </w:r>
      <w:r>
        <w:rPr>
          <w:noProof/>
        </w:rPr>
      </w:r>
      <w:r>
        <w:rPr>
          <w:noProof/>
        </w:rPr>
        <w:fldChar w:fldCharType="separate"/>
      </w:r>
      <w:r>
        <w:rPr>
          <w:noProof/>
        </w:rPr>
        <w:t>5</w:t>
      </w:r>
      <w:r>
        <w:rPr>
          <w:noProof/>
        </w:rPr>
        <w:fldChar w:fldCharType="end"/>
      </w:r>
    </w:p>
    <w:p w:rsidR="00E90D65" w:rsidRDefault="00E90D65">
      <w:pPr>
        <w:pStyle w:val="TOC2"/>
        <w:rPr>
          <w:rFonts w:asciiTheme="minorHAnsi" w:eastAsiaTheme="minorEastAsia" w:hAnsiTheme="minorHAnsi" w:cstheme="minorBidi"/>
          <w:noProof/>
          <w:sz w:val="22"/>
          <w:szCs w:val="22"/>
          <w:lang w:eastAsia="en-US" w:bidi="ar-SA"/>
        </w:rPr>
      </w:pPr>
      <w:r>
        <w:rPr>
          <w:noProof/>
        </w:rPr>
        <w:t>7. External Interfaces</w:t>
      </w:r>
      <w:r>
        <w:rPr>
          <w:noProof/>
        </w:rPr>
        <w:tab/>
      </w:r>
      <w:r>
        <w:rPr>
          <w:noProof/>
        </w:rPr>
        <w:fldChar w:fldCharType="begin"/>
      </w:r>
      <w:r>
        <w:rPr>
          <w:noProof/>
        </w:rPr>
        <w:instrText xml:space="preserve"> PAGEREF _Toc7612801 \h </w:instrText>
      </w:r>
      <w:r>
        <w:rPr>
          <w:noProof/>
        </w:rPr>
      </w:r>
      <w:r>
        <w:rPr>
          <w:noProof/>
        </w:rPr>
        <w:fldChar w:fldCharType="separate"/>
      </w:r>
      <w:r>
        <w:rPr>
          <w:noProof/>
        </w:rPr>
        <w:t>6</w:t>
      </w:r>
      <w:r>
        <w:rPr>
          <w:noProof/>
        </w:rPr>
        <w:fldChar w:fldCharType="end"/>
      </w:r>
    </w:p>
    <w:p w:rsidR="00E90D65" w:rsidRDefault="00E90D65">
      <w:pPr>
        <w:pStyle w:val="TOC2"/>
        <w:rPr>
          <w:rFonts w:asciiTheme="minorHAnsi" w:eastAsiaTheme="minorEastAsia" w:hAnsiTheme="minorHAnsi" w:cstheme="minorBidi"/>
          <w:noProof/>
          <w:sz w:val="22"/>
          <w:szCs w:val="22"/>
          <w:lang w:eastAsia="en-US" w:bidi="ar-SA"/>
        </w:rPr>
      </w:pPr>
      <w:r>
        <w:rPr>
          <w:noProof/>
        </w:rPr>
        <w:t>8. Reports</w:t>
      </w:r>
      <w:r>
        <w:rPr>
          <w:noProof/>
        </w:rPr>
        <w:tab/>
      </w:r>
      <w:r>
        <w:rPr>
          <w:noProof/>
        </w:rPr>
        <w:fldChar w:fldCharType="begin"/>
      </w:r>
      <w:r>
        <w:rPr>
          <w:noProof/>
        </w:rPr>
        <w:instrText xml:space="preserve"> PAGEREF _Toc7612802 \h </w:instrText>
      </w:r>
      <w:r>
        <w:rPr>
          <w:noProof/>
        </w:rPr>
      </w:r>
      <w:r>
        <w:rPr>
          <w:noProof/>
        </w:rPr>
        <w:fldChar w:fldCharType="separate"/>
      </w:r>
      <w:r>
        <w:rPr>
          <w:noProof/>
        </w:rPr>
        <w:t>6</w:t>
      </w:r>
      <w:r>
        <w:rPr>
          <w:noProof/>
        </w:rPr>
        <w:fldChar w:fldCharType="end"/>
      </w:r>
    </w:p>
    <w:p w:rsidR="00E90D65" w:rsidRDefault="00E90D65">
      <w:pPr>
        <w:pStyle w:val="TOC3"/>
        <w:rPr>
          <w:rFonts w:asciiTheme="minorHAnsi" w:eastAsiaTheme="minorEastAsia" w:hAnsiTheme="minorHAnsi" w:cstheme="minorBidi"/>
          <w:noProof/>
          <w:sz w:val="22"/>
          <w:szCs w:val="22"/>
          <w:lang w:eastAsia="en-US" w:bidi="ar-SA"/>
        </w:rPr>
      </w:pPr>
      <w:r>
        <w:rPr>
          <w:noProof/>
        </w:rPr>
        <w:t>8.1 Other Output</w:t>
      </w:r>
      <w:r>
        <w:rPr>
          <w:noProof/>
        </w:rPr>
        <w:tab/>
      </w:r>
      <w:r>
        <w:rPr>
          <w:noProof/>
        </w:rPr>
        <w:fldChar w:fldCharType="begin"/>
      </w:r>
      <w:r>
        <w:rPr>
          <w:noProof/>
        </w:rPr>
        <w:instrText xml:space="preserve"> PAGEREF _Toc7612803 \h </w:instrText>
      </w:r>
      <w:r>
        <w:rPr>
          <w:noProof/>
        </w:rPr>
      </w:r>
      <w:r>
        <w:rPr>
          <w:noProof/>
        </w:rPr>
        <w:fldChar w:fldCharType="separate"/>
      </w:r>
      <w:r>
        <w:rPr>
          <w:noProof/>
        </w:rPr>
        <w:t>6</w:t>
      </w:r>
      <w:r>
        <w:rPr>
          <w:noProof/>
        </w:rPr>
        <w:fldChar w:fldCharType="end"/>
      </w:r>
    </w:p>
    <w:p w:rsidR="00E90D65" w:rsidRDefault="00E90D65">
      <w:pPr>
        <w:pStyle w:val="TOC2"/>
        <w:rPr>
          <w:rFonts w:asciiTheme="minorHAnsi" w:eastAsiaTheme="minorEastAsia" w:hAnsiTheme="minorHAnsi" w:cstheme="minorBidi"/>
          <w:noProof/>
          <w:sz w:val="22"/>
          <w:szCs w:val="22"/>
          <w:lang w:eastAsia="en-US" w:bidi="ar-SA"/>
        </w:rPr>
      </w:pPr>
      <w:r>
        <w:rPr>
          <w:noProof/>
        </w:rPr>
        <w:t>9. Database</w:t>
      </w:r>
      <w:r>
        <w:rPr>
          <w:noProof/>
        </w:rPr>
        <w:tab/>
      </w:r>
      <w:r>
        <w:rPr>
          <w:noProof/>
        </w:rPr>
        <w:fldChar w:fldCharType="begin"/>
      </w:r>
      <w:r>
        <w:rPr>
          <w:noProof/>
        </w:rPr>
        <w:instrText xml:space="preserve"> PAGEREF _Toc7612804 \h </w:instrText>
      </w:r>
      <w:r>
        <w:rPr>
          <w:noProof/>
        </w:rPr>
      </w:r>
      <w:r>
        <w:rPr>
          <w:noProof/>
        </w:rPr>
        <w:fldChar w:fldCharType="separate"/>
      </w:r>
      <w:r>
        <w:rPr>
          <w:noProof/>
        </w:rPr>
        <w:t>6</w:t>
      </w:r>
      <w:r>
        <w:rPr>
          <w:noProof/>
        </w:rPr>
        <w:fldChar w:fldCharType="end"/>
      </w:r>
    </w:p>
    <w:p w:rsidR="00E90D65" w:rsidRDefault="00E90D65">
      <w:pPr>
        <w:pStyle w:val="TOC2"/>
        <w:rPr>
          <w:rFonts w:asciiTheme="minorHAnsi" w:eastAsiaTheme="minorEastAsia" w:hAnsiTheme="minorHAnsi" w:cstheme="minorBidi"/>
          <w:noProof/>
          <w:sz w:val="22"/>
          <w:szCs w:val="22"/>
          <w:lang w:eastAsia="en-US" w:bidi="ar-SA"/>
        </w:rPr>
      </w:pPr>
      <w:r>
        <w:rPr>
          <w:noProof/>
        </w:rPr>
        <w:t>10. Configuration Data</w:t>
      </w:r>
      <w:r>
        <w:rPr>
          <w:noProof/>
        </w:rPr>
        <w:tab/>
      </w:r>
      <w:r>
        <w:rPr>
          <w:noProof/>
        </w:rPr>
        <w:fldChar w:fldCharType="begin"/>
      </w:r>
      <w:r>
        <w:rPr>
          <w:noProof/>
        </w:rPr>
        <w:instrText xml:space="preserve"> PAGEREF _Toc7612805 \h </w:instrText>
      </w:r>
      <w:r>
        <w:rPr>
          <w:noProof/>
        </w:rPr>
      </w:r>
      <w:r>
        <w:rPr>
          <w:noProof/>
        </w:rPr>
        <w:fldChar w:fldCharType="separate"/>
      </w:r>
      <w:r>
        <w:rPr>
          <w:noProof/>
        </w:rPr>
        <w:t>6</w:t>
      </w:r>
      <w:r>
        <w:rPr>
          <w:noProof/>
        </w:rPr>
        <w:fldChar w:fldCharType="end"/>
      </w:r>
    </w:p>
    <w:p w:rsidR="00E90D65" w:rsidRDefault="00E90D65">
      <w:pPr>
        <w:pStyle w:val="TOC2"/>
        <w:rPr>
          <w:rFonts w:asciiTheme="minorHAnsi" w:eastAsiaTheme="minorEastAsia" w:hAnsiTheme="minorHAnsi" w:cstheme="minorBidi"/>
          <w:noProof/>
          <w:sz w:val="22"/>
          <w:szCs w:val="22"/>
          <w:lang w:eastAsia="en-US" w:bidi="ar-SA"/>
        </w:rPr>
      </w:pPr>
      <w:r>
        <w:rPr>
          <w:noProof/>
        </w:rPr>
        <w:t>11. Data Flows</w:t>
      </w:r>
      <w:r>
        <w:rPr>
          <w:noProof/>
        </w:rPr>
        <w:tab/>
      </w:r>
      <w:r>
        <w:rPr>
          <w:noProof/>
        </w:rPr>
        <w:fldChar w:fldCharType="begin"/>
      </w:r>
      <w:r>
        <w:rPr>
          <w:noProof/>
        </w:rPr>
        <w:instrText xml:space="preserve"> PAGEREF _Toc7612806 \h </w:instrText>
      </w:r>
      <w:r>
        <w:rPr>
          <w:noProof/>
        </w:rPr>
      </w:r>
      <w:r>
        <w:rPr>
          <w:noProof/>
        </w:rPr>
        <w:fldChar w:fldCharType="separate"/>
      </w:r>
      <w:r>
        <w:rPr>
          <w:noProof/>
        </w:rPr>
        <w:t>7</w:t>
      </w:r>
      <w:r>
        <w:rPr>
          <w:noProof/>
        </w:rPr>
        <w:fldChar w:fldCharType="end"/>
      </w:r>
    </w:p>
    <w:p w:rsidR="00E90D65" w:rsidRDefault="00E90D65">
      <w:pPr>
        <w:pStyle w:val="TOC3"/>
        <w:rPr>
          <w:rFonts w:asciiTheme="minorHAnsi" w:eastAsiaTheme="minorEastAsia" w:hAnsiTheme="minorHAnsi" w:cstheme="minorBidi"/>
          <w:noProof/>
          <w:sz w:val="22"/>
          <w:szCs w:val="22"/>
          <w:lang w:eastAsia="en-US" w:bidi="ar-SA"/>
        </w:rPr>
      </w:pPr>
      <w:r>
        <w:rPr>
          <w:noProof/>
        </w:rPr>
        <w:t>10.1 Database UI Interaction Diagram</w:t>
      </w:r>
      <w:r>
        <w:rPr>
          <w:noProof/>
        </w:rPr>
        <w:tab/>
      </w:r>
      <w:r>
        <w:rPr>
          <w:noProof/>
        </w:rPr>
        <w:fldChar w:fldCharType="begin"/>
      </w:r>
      <w:r>
        <w:rPr>
          <w:noProof/>
        </w:rPr>
        <w:instrText xml:space="preserve"> PAGEREF _Toc7612807 \h </w:instrText>
      </w:r>
      <w:r>
        <w:rPr>
          <w:noProof/>
        </w:rPr>
      </w:r>
      <w:r>
        <w:rPr>
          <w:noProof/>
        </w:rPr>
        <w:fldChar w:fldCharType="separate"/>
      </w:r>
      <w:r>
        <w:rPr>
          <w:noProof/>
        </w:rPr>
        <w:t>7</w:t>
      </w:r>
      <w:r>
        <w:rPr>
          <w:noProof/>
        </w:rPr>
        <w:fldChar w:fldCharType="end"/>
      </w:r>
    </w:p>
    <w:p w:rsidR="00E90D65" w:rsidRDefault="00E90D65">
      <w:pPr>
        <w:pStyle w:val="TOC3"/>
        <w:rPr>
          <w:rFonts w:asciiTheme="minorHAnsi" w:eastAsiaTheme="minorEastAsia" w:hAnsiTheme="minorHAnsi" w:cstheme="minorBidi"/>
          <w:noProof/>
          <w:sz w:val="22"/>
          <w:szCs w:val="22"/>
          <w:lang w:eastAsia="en-US" w:bidi="ar-SA"/>
        </w:rPr>
      </w:pPr>
      <w:r>
        <w:rPr>
          <w:noProof/>
        </w:rPr>
        <w:t>10.2 Application Database Interaction Diagram</w:t>
      </w:r>
      <w:r>
        <w:rPr>
          <w:noProof/>
        </w:rPr>
        <w:tab/>
      </w:r>
      <w:r>
        <w:rPr>
          <w:noProof/>
        </w:rPr>
        <w:fldChar w:fldCharType="begin"/>
      </w:r>
      <w:r>
        <w:rPr>
          <w:noProof/>
        </w:rPr>
        <w:instrText xml:space="preserve"> PAGEREF _Toc7612808 \h </w:instrText>
      </w:r>
      <w:r>
        <w:rPr>
          <w:noProof/>
        </w:rPr>
      </w:r>
      <w:r>
        <w:rPr>
          <w:noProof/>
        </w:rPr>
        <w:fldChar w:fldCharType="separate"/>
      </w:r>
      <w:r>
        <w:rPr>
          <w:noProof/>
        </w:rPr>
        <w:t>8</w:t>
      </w:r>
      <w:r>
        <w:rPr>
          <w:noProof/>
        </w:rPr>
        <w:fldChar w:fldCharType="end"/>
      </w:r>
    </w:p>
    <w:p w:rsidR="00E90D65" w:rsidRDefault="00E90D65">
      <w:pPr>
        <w:pStyle w:val="TOC3"/>
        <w:rPr>
          <w:rFonts w:asciiTheme="minorHAnsi" w:eastAsiaTheme="minorEastAsia" w:hAnsiTheme="minorHAnsi" w:cstheme="minorBidi"/>
          <w:noProof/>
          <w:sz w:val="22"/>
          <w:szCs w:val="22"/>
          <w:lang w:eastAsia="en-US" w:bidi="ar-SA"/>
        </w:rPr>
      </w:pPr>
      <w:r>
        <w:rPr>
          <w:noProof/>
        </w:rPr>
        <w:t>10.3 Activity Diagram</w:t>
      </w:r>
      <w:r>
        <w:rPr>
          <w:noProof/>
        </w:rPr>
        <w:tab/>
      </w:r>
      <w:r>
        <w:rPr>
          <w:noProof/>
        </w:rPr>
        <w:fldChar w:fldCharType="begin"/>
      </w:r>
      <w:r>
        <w:rPr>
          <w:noProof/>
        </w:rPr>
        <w:instrText xml:space="preserve"> PAGEREF _Toc7612809 \h </w:instrText>
      </w:r>
      <w:r>
        <w:rPr>
          <w:noProof/>
        </w:rPr>
      </w:r>
      <w:r>
        <w:rPr>
          <w:noProof/>
        </w:rPr>
        <w:fldChar w:fldCharType="separate"/>
      </w:r>
      <w:r>
        <w:rPr>
          <w:noProof/>
        </w:rPr>
        <w:t>9</w:t>
      </w:r>
      <w:r>
        <w:rPr>
          <w:noProof/>
        </w:rPr>
        <w:fldChar w:fldCharType="end"/>
      </w:r>
    </w:p>
    <w:p w:rsidR="00E90D65" w:rsidRDefault="00E90D65">
      <w:pPr>
        <w:pStyle w:val="TOC2"/>
        <w:rPr>
          <w:rFonts w:asciiTheme="minorHAnsi" w:eastAsiaTheme="minorEastAsia" w:hAnsiTheme="minorHAnsi" w:cstheme="minorBidi"/>
          <w:noProof/>
          <w:sz w:val="22"/>
          <w:szCs w:val="22"/>
          <w:lang w:eastAsia="en-US" w:bidi="ar-SA"/>
        </w:rPr>
      </w:pPr>
      <w:r>
        <w:rPr>
          <w:noProof/>
        </w:rPr>
        <w:t>11. UML Diagrams</w:t>
      </w:r>
      <w:r>
        <w:rPr>
          <w:noProof/>
        </w:rPr>
        <w:tab/>
      </w:r>
      <w:r>
        <w:rPr>
          <w:noProof/>
        </w:rPr>
        <w:fldChar w:fldCharType="begin"/>
      </w:r>
      <w:r>
        <w:rPr>
          <w:noProof/>
        </w:rPr>
        <w:instrText xml:space="preserve"> PAGEREF _Toc7612810 \h </w:instrText>
      </w:r>
      <w:r>
        <w:rPr>
          <w:noProof/>
        </w:rPr>
      </w:r>
      <w:r>
        <w:rPr>
          <w:noProof/>
        </w:rPr>
        <w:fldChar w:fldCharType="separate"/>
      </w:r>
      <w:r>
        <w:rPr>
          <w:noProof/>
        </w:rPr>
        <w:t>10</w:t>
      </w:r>
      <w:r>
        <w:rPr>
          <w:noProof/>
        </w:rPr>
        <w:fldChar w:fldCharType="end"/>
      </w:r>
    </w:p>
    <w:p w:rsidR="00E90D65" w:rsidRDefault="00E90D65">
      <w:pPr>
        <w:pStyle w:val="TOC3"/>
        <w:rPr>
          <w:rFonts w:asciiTheme="minorHAnsi" w:eastAsiaTheme="minorEastAsia" w:hAnsiTheme="minorHAnsi" w:cstheme="minorBidi"/>
          <w:noProof/>
          <w:sz w:val="22"/>
          <w:szCs w:val="22"/>
          <w:lang w:eastAsia="en-US" w:bidi="ar-SA"/>
        </w:rPr>
      </w:pPr>
      <w:r>
        <w:rPr>
          <w:noProof/>
        </w:rPr>
        <w:t>11.1 Use Case Diagram</w:t>
      </w:r>
      <w:r>
        <w:rPr>
          <w:noProof/>
        </w:rPr>
        <w:tab/>
      </w:r>
      <w:r>
        <w:rPr>
          <w:noProof/>
        </w:rPr>
        <w:fldChar w:fldCharType="begin"/>
      </w:r>
      <w:r>
        <w:rPr>
          <w:noProof/>
        </w:rPr>
        <w:instrText xml:space="preserve"> PAGEREF _Toc7612811 \h </w:instrText>
      </w:r>
      <w:r>
        <w:rPr>
          <w:noProof/>
        </w:rPr>
      </w:r>
      <w:r>
        <w:rPr>
          <w:noProof/>
        </w:rPr>
        <w:fldChar w:fldCharType="separate"/>
      </w:r>
      <w:r>
        <w:rPr>
          <w:noProof/>
        </w:rPr>
        <w:t>10</w:t>
      </w:r>
      <w:r>
        <w:rPr>
          <w:noProof/>
        </w:rPr>
        <w:fldChar w:fldCharType="end"/>
      </w:r>
    </w:p>
    <w:p w:rsidR="00E90D65" w:rsidRDefault="00E90D65">
      <w:pPr>
        <w:pStyle w:val="TOC3"/>
        <w:rPr>
          <w:rFonts w:asciiTheme="minorHAnsi" w:eastAsiaTheme="minorEastAsia" w:hAnsiTheme="minorHAnsi" w:cstheme="minorBidi"/>
          <w:noProof/>
          <w:sz w:val="22"/>
          <w:szCs w:val="22"/>
          <w:lang w:eastAsia="en-US" w:bidi="ar-SA"/>
        </w:rPr>
      </w:pPr>
      <w:r>
        <w:rPr>
          <w:noProof/>
        </w:rPr>
        <w:t>11.2 Database Structure Diagram</w:t>
      </w:r>
      <w:r>
        <w:rPr>
          <w:noProof/>
        </w:rPr>
        <w:tab/>
      </w:r>
      <w:r>
        <w:rPr>
          <w:noProof/>
        </w:rPr>
        <w:fldChar w:fldCharType="begin"/>
      </w:r>
      <w:r>
        <w:rPr>
          <w:noProof/>
        </w:rPr>
        <w:instrText xml:space="preserve"> PAGEREF _Toc7612812 \h </w:instrText>
      </w:r>
      <w:r>
        <w:rPr>
          <w:noProof/>
        </w:rPr>
      </w:r>
      <w:r>
        <w:rPr>
          <w:noProof/>
        </w:rPr>
        <w:fldChar w:fldCharType="separate"/>
      </w:r>
      <w:r>
        <w:rPr>
          <w:noProof/>
        </w:rPr>
        <w:t>11</w:t>
      </w:r>
      <w:r>
        <w:rPr>
          <w:noProof/>
        </w:rPr>
        <w:fldChar w:fldCharType="end"/>
      </w:r>
    </w:p>
    <w:p w:rsidR="00E90D65" w:rsidRDefault="00E90D65">
      <w:pPr>
        <w:pStyle w:val="TOC3"/>
        <w:rPr>
          <w:rFonts w:asciiTheme="minorHAnsi" w:eastAsiaTheme="minorEastAsia" w:hAnsiTheme="minorHAnsi" w:cstheme="minorBidi"/>
          <w:noProof/>
          <w:sz w:val="22"/>
          <w:szCs w:val="22"/>
          <w:lang w:eastAsia="en-US" w:bidi="ar-SA"/>
        </w:rPr>
      </w:pPr>
      <w:r>
        <w:rPr>
          <w:noProof/>
        </w:rPr>
        <w:t>11.3 Suggested WaitStaff Class Diagram</w:t>
      </w:r>
      <w:r>
        <w:rPr>
          <w:noProof/>
        </w:rPr>
        <w:tab/>
      </w:r>
      <w:r>
        <w:rPr>
          <w:noProof/>
        </w:rPr>
        <w:fldChar w:fldCharType="begin"/>
      </w:r>
      <w:r>
        <w:rPr>
          <w:noProof/>
        </w:rPr>
        <w:instrText xml:space="preserve"> PAGEREF _Toc7612813 \h </w:instrText>
      </w:r>
      <w:r>
        <w:rPr>
          <w:noProof/>
        </w:rPr>
      </w:r>
      <w:r>
        <w:rPr>
          <w:noProof/>
        </w:rPr>
        <w:fldChar w:fldCharType="separate"/>
      </w:r>
      <w:r>
        <w:rPr>
          <w:noProof/>
        </w:rPr>
        <w:t>11</w:t>
      </w:r>
      <w:r>
        <w:rPr>
          <w:noProof/>
        </w:rPr>
        <w:fldChar w:fldCharType="end"/>
      </w:r>
    </w:p>
    <w:p w:rsidR="00E90D65" w:rsidRDefault="00E90D65">
      <w:pPr>
        <w:pStyle w:val="TOC3"/>
        <w:rPr>
          <w:rFonts w:asciiTheme="minorHAnsi" w:eastAsiaTheme="minorEastAsia" w:hAnsiTheme="minorHAnsi" w:cstheme="minorBidi"/>
          <w:noProof/>
          <w:sz w:val="22"/>
          <w:szCs w:val="22"/>
          <w:lang w:eastAsia="en-US" w:bidi="ar-SA"/>
        </w:rPr>
      </w:pPr>
      <w:r>
        <w:rPr>
          <w:noProof/>
        </w:rPr>
        <w:t>11.4 Sample UI menu</w:t>
      </w:r>
      <w:r>
        <w:rPr>
          <w:noProof/>
        </w:rPr>
        <w:tab/>
      </w:r>
      <w:r>
        <w:rPr>
          <w:noProof/>
        </w:rPr>
        <w:fldChar w:fldCharType="begin"/>
      </w:r>
      <w:r>
        <w:rPr>
          <w:noProof/>
        </w:rPr>
        <w:instrText xml:space="preserve"> PAGEREF _Toc7612814 \h </w:instrText>
      </w:r>
      <w:r>
        <w:rPr>
          <w:noProof/>
        </w:rPr>
      </w:r>
      <w:r>
        <w:rPr>
          <w:noProof/>
        </w:rPr>
        <w:fldChar w:fldCharType="separate"/>
      </w:r>
      <w:r>
        <w:rPr>
          <w:noProof/>
        </w:rPr>
        <w:t>12</w:t>
      </w:r>
      <w:r>
        <w:rPr>
          <w:noProof/>
        </w:rPr>
        <w:fldChar w:fldCharType="end"/>
      </w:r>
    </w:p>
    <w:p w:rsidR="00E90D65" w:rsidRDefault="00E90D65">
      <w:pPr>
        <w:pStyle w:val="TOC3"/>
        <w:rPr>
          <w:rFonts w:asciiTheme="minorHAnsi" w:eastAsiaTheme="minorEastAsia" w:hAnsiTheme="minorHAnsi" w:cstheme="minorBidi"/>
          <w:noProof/>
          <w:sz w:val="22"/>
          <w:szCs w:val="22"/>
          <w:lang w:eastAsia="en-US" w:bidi="ar-SA"/>
        </w:rPr>
      </w:pPr>
      <w:r>
        <w:rPr>
          <w:noProof/>
        </w:rPr>
        <w:t>11.5 Sample Use Cases</w:t>
      </w:r>
      <w:r>
        <w:rPr>
          <w:noProof/>
        </w:rPr>
        <w:tab/>
      </w:r>
      <w:r>
        <w:rPr>
          <w:noProof/>
        </w:rPr>
        <w:fldChar w:fldCharType="begin"/>
      </w:r>
      <w:r>
        <w:rPr>
          <w:noProof/>
        </w:rPr>
        <w:instrText xml:space="preserve"> PAGEREF _Toc7612815 \h </w:instrText>
      </w:r>
      <w:r>
        <w:rPr>
          <w:noProof/>
        </w:rPr>
      </w:r>
      <w:r>
        <w:rPr>
          <w:noProof/>
        </w:rPr>
        <w:fldChar w:fldCharType="separate"/>
      </w:r>
      <w:r>
        <w:rPr>
          <w:noProof/>
        </w:rPr>
        <w:t>13</w:t>
      </w:r>
      <w:r>
        <w:rPr>
          <w:noProof/>
        </w:rPr>
        <w:fldChar w:fldCharType="end"/>
      </w:r>
    </w:p>
    <w:p w:rsidR="00D0480B" w:rsidRPr="008F3E70" w:rsidRDefault="00D0480B" w:rsidP="00BF4389">
      <w:pPr>
        <w:jc w:val="right"/>
        <w:rPr>
          <w:rFonts w:ascii="Verdana" w:hAnsi="Verdana"/>
        </w:rPr>
      </w:pPr>
      <w:r w:rsidRPr="008F3E70">
        <w:rPr>
          <w:rFonts w:ascii="Verdana" w:hAnsi="Verdana"/>
        </w:rPr>
        <w:fldChar w:fldCharType="end"/>
      </w:r>
      <w:hyperlink w:anchor="_30j0zll" w:history="1"/>
    </w:p>
    <w:p w:rsidR="00D0480B" w:rsidRPr="008F3E70" w:rsidRDefault="00D0480B">
      <w:pPr>
        <w:spacing w:after="280"/>
        <w:ind w:left="0"/>
        <w:jc w:val="left"/>
        <w:rPr>
          <w:rFonts w:ascii="Verdana" w:eastAsia="Calibri" w:hAnsi="Verdana" w:cs="Calibri"/>
          <w:color w:val="2F5496"/>
          <w:sz w:val="32"/>
          <w:szCs w:val="32"/>
        </w:rPr>
      </w:pPr>
      <w:r w:rsidRPr="008F3E70">
        <w:rPr>
          <w:rFonts w:ascii="Verdana" w:eastAsia="Verdana" w:hAnsi="Verdana" w:cs="Verdana"/>
        </w:rPr>
        <w:t xml:space="preserve"> </w:t>
      </w:r>
      <w:bookmarkStart w:id="5" w:name="_GoBack"/>
      <w:bookmarkEnd w:id="5"/>
    </w:p>
    <w:p w:rsidR="00D0480B" w:rsidRPr="008F3E70" w:rsidRDefault="00D0480B">
      <w:pPr>
        <w:spacing w:after="0"/>
        <w:ind w:left="0"/>
        <w:jc w:val="left"/>
        <w:rPr>
          <w:rFonts w:ascii="Verdana" w:hAnsi="Verdana"/>
        </w:rPr>
      </w:pPr>
      <w:r w:rsidRPr="008F3E70">
        <w:rPr>
          <w:rFonts w:ascii="Verdana" w:eastAsia="Calibri" w:hAnsi="Verdana" w:cs="Calibri"/>
          <w:color w:val="2F5496"/>
          <w:sz w:val="32"/>
          <w:szCs w:val="32"/>
        </w:rPr>
        <w:t xml:space="preserve"> </w:t>
      </w:r>
    </w:p>
    <w:p w:rsidR="00D0480B" w:rsidRDefault="00D0480B">
      <w:pPr>
        <w:spacing w:after="0"/>
        <w:ind w:left="0"/>
        <w:jc w:val="left"/>
        <w:rPr>
          <w:rFonts w:ascii="Verdana" w:hAnsi="Verdana"/>
        </w:rPr>
      </w:pPr>
      <w:r w:rsidRPr="0064720F">
        <w:rPr>
          <w:rFonts w:ascii="Verdana" w:hAnsi="Verdana"/>
        </w:rPr>
        <w:t xml:space="preserve"> </w:t>
      </w: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Default="00B21F2F">
      <w:pPr>
        <w:spacing w:after="0"/>
        <w:ind w:left="0"/>
        <w:jc w:val="left"/>
        <w:rPr>
          <w:rFonts w:ascii="Verdana" w:hAnsi="Verdana"/>
        </w:rPr>
      </w:pPr>
    </w:p>
    <w:p w:rsidR="00B21F2F" w:rsidRPr="0064720F" w:rsidRDefault="00B21F2F">
      <w:pPr>
        <w:spacing w:after="0"/>
        <w:ind w:left="0"/>
        <w:jc w:val="left"/>
        <w:rPr>
          <w:rFonts w:ascii="Verdana" w:eastAsia="Verdana" w:hAnsi="Verdana" w:cs="Verdana"/>
        </w:rPr>
      </w:pPr>
    </w:p>
    <w:p w:rsidR="00D0480B" w:rsidRPr="0064720F" w:rsidRDefault="00D0480B">
      <w:pPr>
        <w:spacing w:after="0" w:line="252" w:lineRule="auto"/>
        <w:ind w:left="0" w:right="6477"/>
        <w:jc w:val="left"/>
        <w:rPr>
          <w:rFonts w:ascii="Verdana" w:hAnsi="Verdana"/>
        </w:rPr>
      </w:pPr>
      <w:r w:rsidRPr="0064720F">
        <w:rPr>
          <w:rFonts w:ascii="Verdana" w:eastAsia="Verdana" w:hAnsi="Verdana" w:cs="Verdana"/>
        </w:rPr>
        <w:t xml:space="preserve"> </w:t>
      </w:r>
      <w:r w:rsidRPr="0064720F">
        <w:rPr>
          <w:rFonts w:ascii="Verdana" w:eastAsia="Arial" w:hAnsi="Verdana" w:cs="Arial"/>
        </w:rPr>
        <w:t xml:space="preserve"> </w:t>
      </w:r>
      <w:r w:rsidRPr="0064720F">
        <w:rPr>
          <w:rFonts w:ascii="Verdana" w:eastAsia="Arial" w:hAnsi="Verdana" w:cs="Arial"/>
        </w:rPr>
        <w:tab/>
      </w:r>
      <w:r w:rsidRPr="0064720F">
        <w:rPr>
          <w:rFonts w:ascii="Verdana" w:eastAsia="Verdana" w:hAnsi="Verdana" w:cs="Verdana"/>
        </w:rPr>
        <w:t xml:space="preserve"> </w:t>
      </w:r>
    </w:p>
    <w:p w:rsidR="00B21F2F" w:rsidRPr="008034E0" w:rsidRDefault="00B21F2F" w:rsidP="00B21F2F">
      <w:pPr>
        <w:pStyle w:val="Heading2"/>
        <w:numPr>
          <w:ilvl w:val="1"/>
          <w:numId w:val="7"/>
        </w:numPr>
        <w:suppressAutoHyphens w:val="0"/>
        <w:spacing w:line="252" w:lineRule="auto"/>
        <w:ind w:leftChars="-1" w:left="2" w:hangingChars="1" w:hanging="4"/>
      </w:pPr>
      <w:bookmarkStart w:id="6" w:name="_30j0zll"/>
      <w:bookmarkStart w:id="7" w:name="__RefHeading__558_688170761"/>
      <w:bookmarkStart w:id="8" w:name="_Toc7612791"/>
      <w:bookmarkEnd w:id="6"/>
      <w:bookmarkEnd w:id="7"/>
      <w:r w:rsidRPr="008034E0">
        <w:t>1. General Description</w:t>
      </w:r>
      <w:bookmarkEnd w:id="8"/>
    </w:p>
    <w:p w:rsidR="00B21F2F" w:rsidRPr="008034E0" w:rsidRDefault="00B21F2F" w:rsidP="00B21F2F">
      <w:pPr>
        <w:pStyle w:val="Heading3"/>
        <w:numPr>
          <w:ilvl w:val="2"/>
          <w:numId w:val="7"/>
        </w:numPr>
        <w:suppressAutoHyphens w:val="0"/>
        <w:spacing w:line="252" w:lineRule="auto"/>
        <w:ind w:left="3" w:hangingChars="1" w:hanging="3"/>
      </w:pPr>
      <w:bookmarkStart w:id="9" w:name="_Toc5975576"/>
      <w:bookmarkStart w:id="10" w:name="_Toc7612792"/>
      <w:r w:rsidRPr="008034E0">
        <w:t>1.1 Introduction</w:t>
      </w:r>
      <w:bookmarkEnd w:id="9"/>
      <w:bookmarkEnd w:id="10"/>
      <w:r w:rsidRPr="008034E0">
        <w:t xml:space="preserve"> </w:t>
      </w:r>
    </w:p>
    <w:p w:rsidR="00B21F2F" w:rsidRPr="008034E0" w:rsidRDefault="00B21F2F" w:rsidP="00B21F2F">
      <w:pPr>
        <w:spacing w:line="264" w:lineRule="auto"/>
        <w:ind w:left="2" w:hanging="2"/>
        <w:jc w:val="left"/>
        <w:rPr>
          <w:rFonts w:ascii="Verdana" w:eastAsia="Verdana" w:hAnsi="Verdana" w:cs="Verdana"/>
        </w:rPr>
      </w:pPr>
    </w:p>
    <w:p w:rsidR="00B21F2F" w:rsidRPr="008034E0" w:rsidRDefault="00B21F2F" w:rsidP="00B21F2F">
      <w:pPr>
        <w:spacing w:line="264" w:lineRule="auto"/>
        <w:ind w:left="2" w:hanging="2"/>
        <w:jc w:val="left"/>
        <w:rPr>
          <w:rFonts w:ascii="Verdana" w:eastAsia="Verdana" w:hAnsi="Verdana" w:cs="Verdana"/>
        </w:rPr>
      </w:pPr>
      <w:r w:rsidRPr="008034E0">
        <w:rPr>
          <w:rFonts w:ascii="Verdana" w:eastAsia="Verdana" w:hAnsi="Verdana" w:cs="Verdana"/>
        </w:rPr>
        <w:t>The document is a high-level design overview for (Working Title) App, an application for tracking and managing an ingredients inventory for food industry clients.</w:t>
      </w:r>
    </w:p>
    <w:p w:rsidR="00B21F2F" w:rsidRPr="008034E0" w:rsidRDefault="00B21F2F" w:rsidP="00B21F2F">
      <w:pPr>
        <w:ind w:left="2" w:hanging="2"/>
        <w:jc w:val="left"/>
        <w:rPr>
          <w:rFonts w:ascii="Verdana" w:eastAsia="Verdana" w:hAnsi="Verdana" w:cs="Verdana"/>
        </w:rPr>
      </w:pPr>
      <w:r w:rsidRPr="008034E0">
        <w:rPr>
          <w:rFonts w:ascii="Verdana" w:eastAsia="Verdana" w:hAnsi="Verdana" w:cs="Verdana"/>
        </w:rPr>
        <w:t xml:space="preserve"> </w:t>
      </w:r>
    </w:p>
    <w:p w:rsidR="00B21F2F" w:rsidRPr="008034E0" w:rsidRDefault="00B21F2F" w:rsidP="00B21F2F">
      <w:pPr>
        <w:pStyle w:val="Heading3"/>
        <w:numPr>
          <w:ilvl w:val="2"/>
          <w:numId w:val="7"/>
        </w:numPr>
        <w:suppressAutoHyphens w:val="0"/>
        <w:spacing w:line="252" w:lineRule="auto"/>
        <w:ind w:left="3" w:hangingChars="1" w:hanging="3"/>
      </w:pPr>
      <w:bookmarkStart w:id="11" w:name="_Toc5975577"/>
      <w:bookmarkStart w:id="12" w:name="_Toc7612793"/>
      <w:r w:rsidRPr="008034E0">
        <w:t>1.2 Scope of this Document</w:t>
      </w:r>
      <w:bookmarkEnd w:id="11"/>
      <w:bookmarkEnd w:id="12"/>
    </w:p>
    <w:p w:rsidR="00B21F2F" w:rsidRPr="008034E0" w:rsidRDefault="00B21F2F" w:rsidP="00B21F2F">
      <w:pPr>
        <w:spacing w:line="264" w:lineRule="auto"/>
        <w:ind w:left="2" w:hanging="2"/>
        <w:jc w:val="left"/>
        <w:rPr>
          <w:rFonts w:ascii="Verdana" w:eastAsia="Verdana" w:hAnsi="Verdana" w:cs="Verdana"/>
        </w:rPr>
      </w:pPr>
    </w:p>
    <w:p w:rsidR="00B21F2F" w:rsidRPr="008034E0" w:rsidRDefault="00B21F2F" w:rsidP="00B21F2F">
      <w:pPr>
        <w:spacing w:line="264" w:lineRule="auto"/>
        <w:ind w:left="2" w:hanging="2"/>
        <w:jc w:val="left"/>
        <w:rPr>
          <w:rFonts w:ascii="Verdana" w:eastAsia="Verdana" w:hAnsi="Verdana" w:cs="Verdana"/>
        </w:rPr>
      </w:pPr>
      <w:r w:rsidRPr="008034E0">
        <w:rPr>
          <w:rFonts w:ascii="Verdana" w:eastAsia="Verdana" w:hAnsi="Verdana" w:cs="Verdana"/>
        </w:rPr>
        <w:t>The scope of this document will cover the structure of the program, architecture, data persistence and flow, user work flow, and hardware requirements.</w:t>
      </w:r>
    </w:p>
    <w:p w:rsidR="00B21F2F" w:rsidRPr="008034E0" w:rsidRDefault="00B21F2F" w:rsidP="00B21F2F">
      <w:pPr>
        <w:ind w:left="2" w:hanging="2"/>
        <w:jc w:val="left"/>
        <w:rPr>
          <w:rFonts w:ascii="Verdana" w:eastAsia="Verdana" w:hAnsi="Verdana" w:cs="Verdana"/>
        </w:rPr>
      </w:pPr>
      <w:r w:rsidRPr="008034E0">
        <w:rPr>
          <w:rFonts w:ascii="Verdana" w:eastAsia="Verdana" w:hAnsi="Verdana" w:cs="Verdana"/>
          <w:b/>
        </w:rPr>
        <w:t xml:space="preserve"> </w:t>
      </w:r>
    </w:p>
    <w:p w:rsidR="00B21F2F" w:rsidRPr="008034E0" w:rsidRDefault="00B21F2F" w:rsidP="00B21F2F">
      <w:pPr>
        <w:pStyle w:val="Heading3"/>
        <w:numPr>
          <w:ilvl w:val="2"/>
          <w:numId w:val="7"/>
        </w:numPr>
        <w:suppressAutoHyphens w:val="0"/>
        <w:spacing w:line="252" w:lineRule="auto"/>
        <w:ind w:left="3" w:hangingChars="1" w:hanging="3"/>
      </w:pPr>
      <w:bookmarkStart w:id="13" w:name="_Toc5975578"/>
      <w:bookmarkStart w:id="14" w:name="_Toc7612794"/>
      <w:r w:rsidRPr="008034E0">
        <w:t>1.3 Overview</w:t>
      </w:r>
      <w:bookmarkEnd w:id="13"/>
      <w:bookmarkEnd w:id="14"/>
    </w:p>
    <w:p w:rsidR="00B21F2F" w:rsidRPr="008034E0" w:rsidRDefault="00B21F2F" w:rsidP="00B21F2F">
      <w:pPr>
        <w:spacing w:line="264" w:lineRule="auto"/>
        <w:ind w:left="2" w:hanging="2"/>
        <w:jc w:val="left"/>
        <w:rPr>
          <w:rFonts w:ascii="Verdana" w:eastAsia="Verdana" w:hAnsi="Verdana" w:cs="Verdana"/>
        </w:rPr>
      </w:pPr>
    </w:p>
    <w:p w:rsidR="00B21F2F" w:rsidRPr="008034E0" w:rsidRDefault="00B21F2F" w:rsidP="00B21F2F">
      <w:pPr>
        <w:spacing w:line="264" w:lineRule="auto"/>
        <w:ind w:left="2" w:hanging="2"/>
        <w:jc w:val="left"/>
        <w:rPr>
          <w:rFonts w:ascii="Verdana" w:eastAsia="Verdana" w:hAnsi="Verdana" w:cs="Verdana"/>
        </w:rPr>
      </w:pPr>
      <w:r w:rsidRPr="008034E0">
        <w:rPr>
          <w:rFonts w:ascii="Verdana" w:eastAsia="Verdana" w:hAnsi="Verdana" w:cs="Verdana"/>
          <w:i/>
        </w:rPr>
        <w:t xml:space="preserve">(Working Title) </w:t>
      </w:r>
      <w:r w:rsidRPr="008034E0">
        <w:rPr>
          <w:rFonts w:ascii="Verdana" w:eastAsia="Verdana" w:hAnsi="Verdana" w:cs="Verdana"/>
        </w:rPr>
        <w:t xml:space="preserve">is an inventory management and tracking application that utilizes a relational database. The system stores an inventory of individual ingredients as well as tables of menu items linked to those ingredients. Users will be able to update, in real time, inventory quantities while processing orders from front house to back house. Wait staff and cooks will be notified if an order cannot be completed due to inventory shortage. Managers will be able to view ingredient and menu item history, to include frequency of use/order by period of time, as well as place orders with vendors online or print out </w:t>
      </w:r>
      <w:proofErr w:type="gramStart"/>
      <w:r w:rsidRPr="008034E0">
        <w:rPr>
          <w:rFonts w:ascii="Verdana" w:eastAsia="Verdana" w:hAnsi="Verdana" w:cs="Verdana"/>
        </w:rPr>
        <w:t>an</w:t>
      </w:r>
      <w:proofErr w:type="gramEnd"/>
      <w:r w:rsidRPr="008034E0">
        <w:rPr>
          <w:rFonts w:ascii="Verdana" w:eastAsia="Verdana" w:hAnsi="Verdana" w:cs="Verdana"/>
        </w:rPr>
        <w:t xml:space="preserve"> purchase inventory.</w:t>
      </w:r>
    </w:p>
    <w:p w:rsidR="00B21F2F" w:rsidRPr="008034E0" w:rsidRDefault="00B21F2F" w:rsidP="00B21F2F">
      <w:pPr>
        <w:spacing w:line="264" w:lineRule="auto"/>
        <w:ind w:left="2" w:hanging="2"/>
        <w:jc w:val="left"/>
        <w:rPr>
          <w:rFonts w:ascii="Verdana" w:eastAsia="Verdana" w:hAnsi="Verdana" w:cs="Verdana"/>
        </w:rPr>
      </w:pPr>
    </w:p>
    <w:p w:rsidR="00B21F2F" w:rsidRPr="008034E0" w:rsidRDefault="00B21F2F" w:rsidP="00B21F2F">
      <w:pPr>
        <w:pStyle w:val="Heading3"/>
        <w:numPr>
          <w:ilvl w:val="2"/>
          <w:numId w:val="7"/>
        </w:numPr>
        <w:suppressAutoHyphens w:val="0"/>
        <w:spacing w:line="252" w:lineRule="auto"/>
        <w:ind w:left="3" w:hangingChars="1" w:hanging="3"/>
      </w:pPr>
      <w:bookmarkStart w:id="15" w:name="_Toc5975579"/>
      <w:bookmarkStart w:id="16" w:name="_Toc7612795"/>
      <w:r w:rsidRPr="008034E0">
        <w:t>1.4 Division of Responsibilities</w:t>
      </w:r>
      <w:bookmarkEnd w:id="15"/>
      <w:bookmarkEnd w:id="16"/>
    </w:p>
    <w:p w:rsidR="00B21F2F" w:rsidRPr="008034E0" w:rsidRDefault="00B21F2F" w:rsidP="00B21F2F">
      <w:pPr>
        <w:ind w:left="2" w:hanging="2"/>
        <w:rPr>
          <w:rFonts w:ascii="Verdana" w:hAnsi="Verdana"/>
          <w:color w:val="000000"/>
        </w:rPr>
      </w:pPr>
    </w:p>
    <w:p w:rsidR="00B21F2F" w:rsidRPr="008034E0" w:rsidRDefault="00B21F2F" w:rsidP="00B21F2F">
      <w:pPr>
        <w:ind w:left="2" w:hanging="2"/>
        <w:rPr>
          <w:rFonts w:ascii="Verdana" w:eastAsia="Verdana" w:hAnsi="Verdana" w:cs="Verdana"/>
          <w:color w:val="000000"/>
        </w:rPr>
      </w:pPr>
      <w:r w:rsidRPr="008034E0">
        <w:rPr>
          <w:rFonts w:ascii="Verdana" w:eastAsia="Verdana" w:hAnsi="Verdana" w:cs="Verdana"/>
          <w:color w:val="000000"/>
        </w:rPr>
        <w:t>The following responsibilities have been assigned to group members:</w:t>
      </w:r>
    </w:p>
    <w:p w:rsidR="00B21F2F" w:rsidRPr="008034E0" w:rsidRDefault="00B21F2F" w:rsidP="00B21F2F">
      <w:pPr>
        <w:ind w:left="2" w:hanging="2"/>
        <w:rPr>
          <w:rFonts w:ascii="Verdana" w:eastAsia="Verdana" w:hAnsi="Verdana" w:cs="Verdana"/>
          <w:color w:val="000000"/>
        </w:rPr>
      </w:pPr>
      <w:r w:rsidRPr="008034E0">
        <w:rPr>
          <w:rFonts w:ascii="Verdana" w:eastAsia="Verdana" w:hAnsi="Verdana" w:cs="Verdana"/>
          <w:color w:val="000000"/>
        </w:rPr>
        <w:t>Eric Perry – Project Manager, Front-end to Back-end Integration</w:t>
      </w:r>
    </w:p>
    <w:p w:rsidR="00B21F2F" w:rsidRPr="008034E0" w:rsidRDefault="00B21F2F" w:rsidP="00B21F2F">
      <w:pPr>
        <w:ind w:left="2" w:hanging="2"/>
        <w:rPr>
          <w:rFonts w:ascii="Verdana" w:eastAsia="Verdana" w:hAnsi="Verdana" w:cs="Verdana"/>
          <w:color w:val="000000"/>
        </w:rPr>
      </w:pPr>
      <w:r w:rsidRPr="008034E0">
        <w:rPr>
          <w:rFonts w:ascii="Verdana" w:eastAsia="Verdana" w:hAnsi="Verdana" w:cs="Verdana"/>
          <w:color w:val="000000"/>
        </w:rPr>
        <w:t>Eric Hodge – Project Manager, Back-end to Database Integration</w:t>
      </w:r>
    </w:p>
    <w:p w:rsidR="00B21F2F" w:rsidRPr="008034E0" w:rsidRDefault="00B21F2F" w:rsidP="00B21F2F">
      <w:pPr>
        <w:ind w:left="2" w:hanging="2"/>
        <w:rPr>
          <w:rFonts w:ascii="Verdana" w:eastAsia="Verdana" w:hAnsi="Verdana" w:cs="Verdana"/>
          <w:color w:val="000000"/>
        </w:rPr>
      </w:pPr>
      <w:r w:rsidRPr="008034E0">
        <w:rPr>
          <w:rFonts w:ascii="Verdana" w:eastAsia="Verdana" w:hAnsi="Verdana" w:cs="Verdana"/>
          <w:color w:val="000000"/>
        </w:rPr>
        <w:t>Steven Torres – Front-end design</w:t>
      </w:r>
    </w:p>
    <w:p w:rsidR="00B21F2F" w:rsidRPr="008034E0" w:rsidRDefault="00B21F2F" w:rsidP="00B21F2F">
      <w:pPr>
        <w:ind w:left="2" w:hanging="2"/>
        <w:rPr>
          <w:rFonts w:ascii="Verdana" w:eastAsia="Verdana" w:hAnsi="Verdana" w:cs="Verdana"/>
          <w:color w:val="000000"/>
        </w:rPr>
      </w:pPr>
      <w:proofErr w:type="spellStart"/>
      <w:r w:rsidRPr="008034E0">
        <w:rPr>
          <w:rFonts w:ascii="Verdana" w:eastAsia="Verdana" w:hAnsi="Verdana" w:cs="Verdana"/>
          <w:color w:val="000000"/>
        </w:rPr>
        <w:t>Oras</w:t>
      </w:r>
      <w:proofErr w:type="spellEnd"/>
      <w:r w:rsidRPr="008034E0">
        <w:rPr>
          <w:rFonts w:ascii="Verdana" w:eastAsia="Verdana" w:hAnsi="Verdana" w:cs="Verdana"/>
          <w:color w:val="000000"/>
        </w:rPr>
        <w:t xml:space="preserve"> </w:t>
      </w:r>
      <w:proofErr w:type="spellStart"/>
      <w:r w:rsidRPr="008034E0">
        <w:rPr>
          <w:rFonts w:ascii="Verdana" w:eastAsia="Verdana" w:hAnsi="Verdana" w:cs="Verdana"/>
          <w:color w:val="000000"/>
        </w:rPr>
        <w:t>Alhammadi</w:t>
      </w:r>
      <w:proofErr w:type="spellEnd"/>
      <w:r w:rsidRPr="008034E0">
        <w:rPr>
          <w:rFonts w:ascii="Verdana" w:eastAsia="Verdana" w:hAnsi="Verdana" w:cs="Verdana"/>
          <w:color w:val="000000"/>
        </w:rPr>
        <w:t xml:space="preserve"> – Back-end design</w:t>
      </w:r>
    </w:p>
    <w:p w:rsidR="00B21F2F" w:rsidRDefault="00B21F2F" w:rsidP="00B21F2F">
      <w:pPr>
        <w:ind w:left="2" w:hanging="2"/>
        <w:rPr>
          <w:rFonts w:ascii="Verdana" w:eastAsia="Verdana" w:hAnsi="Verdana" w:cs="Verdana"/>
          <w:color w:val="000000"/>
        </w:rPr>
      </w:pPr>
      <w:proofErr w:type="spellStart"/>
      <w:r w:rsidRPr="008034E0">
        <w:rPr>
          <w:rFonts w:ascii="Verdana" w:eastAsia="Verdana" w:hAnsi="Verdana" w:cs="Verdana"/>
          <w:color w:val="000000"/>
        </w:rPr>
        <w:t>Geroge</w:t>
      </w:r>
      <w:proofErr w:type="spellEnd"/>
      <w:r w:rsidRPr="008034E0">
        <w:rPr>
          <w:rFonts w:ascii="Verdana" w:eastAsia="Verdana" w:hAnsi="Verdana" w:cs="Verdana"/>
          <w:color w:val="000000"/>
        </w:rPr>
        <w:t xml:space="preserve"> Saad – Database design</w:t>
      </w:r>
    </w:p>
    <w:p w:rsidR="00B21F2F" w:rsidRDefault="00B21F2F" w:rsidP="00B21F2F">
      <w:pPr>
        <w:ind w:left="2" w:hanging="2"/>
        <w:rPr>
          <w:rFonts w:ascii="Verdana" w:eastAsia="Verdana" w:hAnsi="Verdana" w:cs="Verdana"/>
          <w:color w:val="000000"/>
        </w:rPr>
      </w:pPr>
    </w:p>
    <w:p w:rsidR="00B21F2F" w:rsidRDefault="00B21F2F" w:rsidP="00B21F2F">
      <w:pPr>
        <w:ind w:left="2" w:hanging="2"/>
        <w:rPr>
          <w:rFonts w:ascii="Verdana" w:eastAsia="Verdana" w:hAnsi="Verdana" w:cs="Verdana"/>
          <w:color w:val="000000"/>
        </w:rPr>
      </w:pPr>
    </w:p>
    <w:p w:rsidR="00B21F2F" w:rsidRDefault="00B21F2F" w:rsidP="00B21F2F">
      <w:pPr>
        <w:ind w:left="2" w:hanging="2"/>
        <w:rPr>
          <w:rFonts w:ascii="Verdana" w:eastAsia="Verdana" w:hAnsi="Verdana" w:cs="Verdana"/>
          <w:color w:val="000000"/>
        </w:rPr>
      </w:pPr>
    </w:p>
    <w:p w:rsidR="00B21F2F" w:rsidRDefault="00B21F2F" w:rsidP="00B21F2F">
      <w:pPr>
        <w:ind w:left="2" w:hanging="2"/>
        <w:rPr>
          <w:rFonts w:ascii="Verdana" w:eastAsia="Verdana" w:hAnsi="Verdana" w:cs="Verdana"/>
          <w:color w:val="000000"/>
        </w:rPr>
      </w:pPr>
    </w:p>
    <w:p w:rsidR="00B21F2F" w:rsidRDefault="00B21F2F" w:rsidP="00B21F2F">
      <w:pPr>
        <w:ind w:left="2" w:hanging="2"/>
        <w:rPr>
          <w:rFonts w:ascii="Verdana" w:eastAsia="Verdana" w:hAnsi="Verdana" w:cs="Verdana"/>
          <w:color w:val="000000"/>
        </w:rPr>
      </w:pPr>
    </w:p>
    <w:p w:rsidR="00B21F2F" w:rsidRDefault="00B21F2F" w:rsidP="00B21F2F">
      <w:pPr>
        <w:ind w:left="2" w:hanging="2"/>
        <w:rPr>
          <w:rFonts w:ascii="Verdana" w:eastAsia="Verdana" w:hAnsi="Verdana" w:cs="Verdana"/>
          <w:color w:val="000000"/>
        </w:rPr>
      </w:pPr>
    </w:p>
    <w:p w:rsidR="00B21F2F" w:rsidRDefault="00B21F2F" w:rsidP="00B21F2F">
      <w:pPr>
        <w:ind w:left="2" w:hanging="2"/>
        <w:rPr>
          <w:rFonts w:ascii="Verdana" w:eastAsia="Verdana" w:hAnsi="Verdana" w:cs="Verdana"/>
          <w:color w:val="000000"/>
        </w:rPr>
      </w:pPr>
    </w:p>
    <w:p w:rsidR="00B21F2F" w:rsidRDefault="00B21F2F" w:rsidP="00B21F2F">
      <w:pPr>
        <w:ind w:left="2" w:hanging="2"/>
        <w:rPr>
          <w:rFonts w:ascii="Verdana" w:eastAsia="Verdana" w:hAnsi="Verdana" w:cs="Verdana"/>
          <w:color w:val="000000"/>
        </w:rPr>
      </w:pPr>
    </w:p>
    <w:p w:rsidR="00B21F2F" w:rsidRDefault="00B21F2F" w:rsidP="00B21F2F">
      <w:pPr>
        <w:ind w:left="2" w:hanging="2"/>
        <w:rPr>
          <w:rFonts w:ascii="Verdana" w:eastAsia="Verdana" w:hAnsi="Verdana" w:cs="Verdana"/>
          <w:color w:val="000000"/>
        </w:rPr>
      </w:pPr>
    </w:p>
    <w:p w:rsidR="00B21F2F" w:rsidRDefault="00B21F2F" w:rsidP="00B21F2F">
      <w:pPr>
        <w:ind w:left="2" w:hanging="2"/>
        <w:rPr>
          <w:rFonts w:ascii="Verdana" w:eastAsia="Verdana" w:hAnsi="Verdana" w:cs="Verdana"/>
          <w:color w:val="000000"/>
        </w:rPr>
      </w:pPr>
    </w:p>
    <w:p w:rsidR="00B21F2F" w:rsidRDefault="00B21F2F" w:rsidP="00B21F2F">
      <w:pPr>
        <w:ind w:left="2" w:hanging="2"/>
        <w:rPr>
          <w:rFonts w:ascii="Verdana" w:eastAsia="Verdana" w:hAnsi="Verdana" w:cs="Verdana"/>
          <w:color w:val="000000"/>
        </w:rPr>
      </w:pPr>
    </w:p>
    <w:p w:rsidR="00B21F2F" w:rsidRPr="008034E0" w:rsidRDefault="00B21F2F" w:rsidP="00B21F2F">
      <w:pPr>
        <w:ind w:left="2" w:hanging="2"/>
        <w:rPr>
          <w:rFonts w:ascii="Verdana" w:eastAsia="Verdana" w:hAnsi="Verdana" w:cs="Verdana"/>
          <w:color w:val="000000"/>
        </w:rPr>
      </w:pPr>
    </w:p>
    <w:p w:rsidR="00B21F2F" w:rsidRPr="008034E0" w:rsidRDefault="00B21F2F" w:rsidP="00B21F2F">
      <w:pPr>
        <w:ind w:left="2" w:hanging="2"/>
        <w:rPr>
          <w:rFonts w:ascii="Verdana" w:eastAsia="Verdana" w:hAnsi="Verdana" w:cs="Verdana"/>
          <w:color w:val="000000"/>
        </w:rPr>
      </w:pPr>
      <w:bookmarkStart w:id="17" w:name="_3whwml4"/>
      <w:bookmarkEnd w:id="17"/>
    </w:p>
    <w:p w:rsidR="00B21F2F" w:rsidRPr="008034E0" w:rsidRDefault="00B21F2F" w:rsidP="00B21F2F">
      <w:pPr>
        <w:pStyle w:val="Heading2"/>
        <w:numPr>
          <w:ilvl w:val="1"/>
          <w:numId w:val="7"/>
        </w:numPr>
        <w:suppressAutoHyphens w:val="0"/>
        <w:spacing w:line="252" w:lineRule="auto"/>
        <w:ind w:left="4" w:right="174" w:hangingChars="1" w:hanging="4"/>
      </w:pPr>
      <w:bookmarkStart w:id="18" w:name="_Toc5975580"/>
      <w:bookmarkStart w:id="19" w:name="_Toc7612796"/>
      <w:r w:rsidRPr="008034E0">
        <w:t>2. Architecture</w:t>
      </w:r>
      <w:bookmarkEnd w:id="18"/>
      <w:bookmarkEnd w:id="19"/>
    </w:p>
    <w:p w:rsidR="00B21F2F" w:rsidRDefault="00B21F2F" w:rsidP="00B21F2F">
      <w:pPr>
        <w:ind w:left="2" w:hanging="2"/>
        <w:jc w:val="left"/>
        <w:rPr>
          <w:rFonts w:ascii="Verdana" w:eastAsia="Verdana" w:hAnsi="Verdana" w:cs="Verdana"/>
        </w:rPr>
      </w:pPr>
      <w:r w:rsidRPr="008034E0">
        <w:rPr>
          <w:rFonts w:ascii="Verdana" w:eastAsia="Verdana" w:hAnsi="Verdana" w:cs="Verdana"/>
        </w:rPr>
        <w:t>The (Working Title) app will utilize a Two-Tier Client/Server architecture to allow multiple work stations connected to a single database. The software will utilize the Model-View-Controller (MVC) architecture pattern. By utilizing MVC, the user’s computer will control data flow, presentation, and computation, freeing up the database from the responsibilities of computational processing.</w:t>
      </w:r>
    </w:p>
    <w:p w:rsidR="00B21F2F" w:rsidRPr="008034E0" w:rsidRDefault="00B21F2F" w:rsidP="00B21F2F">
      <w:pPr>
        <w:ind w:left="2" w:hanging="2"/>
        <w:jc w:val="left"/>
        <w:rPr>
          <w:rFonts w:ascii="Verdana" w:eastAsia="Verdana" w:hAnsi="Verdana" w:cs="Verdana"/>
        </w:rPr>
      </w:pPr>
    </w:p>
    <w:p w:rsidR="00B21F2F" w:rsidRPr="008034E0" w:rsidRDefault="00B21F2F" w:rsidP="00B21F2F">
      <w:pPr>
        <w:ind w:left="2" w:hanging="2"/>
        <w:jc w:val="left"/>
        <w:rPr>
          <w:rFonts w:ascii="Verdana" w:eastAsia="Verdana" w:hAnsi="Verdana" w:cs="Verdana"/>
        </w:rPr>
      </w:pPr>
      <w:bookmarkStart w:id="20" w:name="_2bn6wsx"/>
      <w:bookmarkEnd w:id="20"/>
    </w:p>
    <w:p w:rsidR="00B21F2F" w:rsidRPr="008034E0" w:rsidRDefault="00B21F2F" w:rsidP="00B21F2F">
      <w:pPr>
        <w:pStyle w:val="Heading2"/>
        <w:numPr>
          <w:ilvl w:val="1"/>
          <w:numId w:val="7"/>
        </w:numPr>
        <w:suppressAutoHyphens w:val="0"/>
        <w:spacing w:line="252" w:lineRule="auto"/>
        <w:ind w:left="4" w:right="174" w:hangingChars="1" w:hanging="4"/>
      </w:pPr>
      <w:bookmarkStart w:id="21" w:name="_Toc5975581"/>
      <w:bookmarkStart w:id="22" w:name="_Toc7612797"/>
      <w:r w:rsidRPr="008034E0">
        <w:t>3. Security</w:t>
      </w:r>
      <w:bookmarkEnd w:id="21"/>
      <w:bookmarkEnd w:id="22"/>
    </w:p>
    <w:p w:rsidR="00B21F2F" w:rsidRDefault="00B21F2F" w:rsidP="00B21F2F">
      <w:pPr>
        <w:ind w:left="2" w:hanging="2"/>
        <w:jc w:val="left"/>
        <w:rPr>
          <w:rFonts w:ascii="Verdana" w:eastAsia="Verdana" w:hAnsi="Verdana" w:cs="Verdana"/>
        </w:rPr>
      </w:pPr>
      <w:r w:rsidRPr="008034E0">
        <w:rPr>
          <w:rFonts w:ascii="Verdana" w:eastAsia="Verdana" w:hAnsi="Verdana" w:cs="Verdana"/>
        </w:rPr>
        <w:t xml:space="preserve">The (Working Title) app will allow for individual user accounts with password. Different levels of user accounts will dictate what application views are available to the user. The application will utilize UTF-8 encoded hash and salt implemented with </w:t>
      </w:r>
      <w:proofErr w:type="spellStart"/>
      <w:r w:rsidRPr="008034E0">
        <w:rPr>
          <w:rFonts w:ascii="Verdana" w:eastAsia="Verdana" w:hAnsi="Verdana" w:cs="Verdana"/>
        </w:rPr>
        <w:t>Py-bcrypt</w:t>
      </w:r>
      <w:proofErr w:type="spellEnd"/>
      <w:r w:rsidRPr="008034E0">
        <w:rPr>
          <w:rFonts w:ascii="Verdana" w:eastAsia="Verdana" w:hAnsi="Verdana" w:cs="Verdana"/>
        </w:rPr>
        <w:t>.</w:t>
      </w:r>
    </w:p>
    <w:p w:rsidR="00B21F2F" w:rsidRPr="008034E0" w:rsidRDefault="00B21F2F" w:rsidP="00B21F2F">
      <w:pPr>
        <w:ind w:left="2" w:hanging="2"/>
        <w:jc w:val="left"/>
        <w:rPr>
          <w:rFonts w:ascii="Verdana" w:eastAsia="Verdana" w:hAnsi="Verdana" w:cs="Verdana"/>
        </w:rPr>
      </w:pPr>
    </w:p>
    <w:p w:rsidR="00B21F2F" w:rsidRPr="008034E0" w:rsidRDefault="00B21F2F" w:rsidP="00B21F2F">
      <w:pPr>
        <w:ind w:left="2" w:hanging="2"/>
        <w:jc w:val="left"/>
        <w:rPr>
          <w:rFonts w:ascii="Verdana" w:eastAsia="Verdana" w:hAnsi="Verdana" w:cs="Verdana"/>
        </w:rPr>
      </w:pPr>
    </w:p>
    <w:p w:rsidR="00B21F2F" w:rsidRPr="008034E0" w:rsidRDefault="00B21F2F" w:rsidP="00B21F2F">
      <w:pPr>
        <w:pStyle w:val="Heading2"/>
        <w:numPr>
          <w:ilvl w:val="1"/>
          <w:numId w:val="7"/>
        </w:numPr>
        <w:suppressAutoHyphens w:val="0"/>
        <w:spacing w:line="252" w:lineRule="auto"/>
        <w:ind w:left="4" w:hangingChars="1" w:hanging="4"/>
        <w:rPr>
          <w:b w:val="0"/>
          <w:sz w:val="24"/>
          <w:szCs w:val="24"/>
        </w:rPr>
      </w:pPr>
      <w:bookmarkStart w:id="23" w:name="_Toc5975582"/>
      <w:bookmarkStart w:id="24" w:name="_Toc7612798"/>
      <w:r w:rsidRPr="008034E0">
        <w:t>4. Hardware</w:t>
      </w:r>
      <w:bookmarkEnd w:id="23"/>
      <w:bookmarkEnd w:id="24"/>
    </w:p>
    <w:p w:rsidR="00B21F2F" w:rsidRDefault="00B21F2F" w:rsidP="00B21F2F">
      <w:pPr>
        <w:spacing w:line="264" w:lineRule="auto"/>
        <w:ind w:left="2" w:hanging="2"/>
        <w:jc w:val="left"/>
        <w:rPr>
          <w:rFonts w:ascii="Verdana" w:eastAsia="Verdana" w:hAnsi="Verdana" w:cs="Verdana"/>
        </w:rPr>
      </w:pPr>
      <w:bookmarkStart w:id="25" w:name="_qsh70q"/>
      <w:bookmarkEnd w:id="25"/>
      <w:r w:rsidRPr="008034E0">
        <w:rPr>
          <w:rFonts w:ascii="Verdana" w:eastAsia="Verdana" w:hAnsi="Verdana" w:cs="Verdana"/>
        </w:rPr>
        <w:t>The (Working Title) app will be designed to run on work stations conforming to the Object Linking &amp; Embedding for Retail Point of Sale (OPOS) Standard as developed for Microsoft Windows based systems as well as standard Windows based PCs.</w:t>
      </w:r>
    </w:p>
    <w:p w:rsidR="00B21F2F" w:rsidRPr="008034E0" w:rsidRDefault="00B21F2F" w:rsidP="00B21F2F">
      <w:pPr>
        <w:spacing w:line="264" w:lineRule="auto"/>
        <w:ind w:left="2" w:hanging="2"/>
        <w:jc w:val="left"/>
        <w:rPr>
          <w:rFonts w:ascii="Verdana" w:eastAsia="Verdana" w:hAnsi="Verdana" w:cs="Verdana"/>
        </w:rPr>
      </w:pPr>
    </w:p>
    <w:p w:rsidR="00B21F2F" w:rsidRPr="008034E0" w:rsidRDefault="00B21F2F" w:rsidP="00B21F2F">
      <w:pPr>
        <w:pStyle w:val="Heading2"/>
        <w:numPr>
          <w:ilvl w:val="1"/>
          <w:numId w:val="7"/>
        </w:numPr>
        <w:suppressAutoHyphens w:val="0"/>
        <w:spacing w:line="242" w:lineRule="auto"/>
        <w:ind w:left="4" w:hangingChars="1" w:hanging="4"/>
      </w:pPr>
      <w:bookmarkStart w:id="26" w:name="_Toc5975583"/>
      <w:bookmarkStart w:id="27" w:name="_Toc7612799"/>
      <w:r w:rsidRPr="008034E0">
        <w:t>5. User Interface</w:t>
      </w:r>
      <w:bookmarkEnd w:id="26"/>
      <w:bookmarkEnd w:id="27"/>
    </w:p>
    <w:p w:rsidR="00B21F2F" w:rsidRPr="008034E0" w:rsidRDefault="00B21F2F" w:rsidP="00B21F2F">
      <w:pPr>
        <w:ind w:left="2" w:hanging="2"/>
        <w:jc w:val="left"/>
        <w:rPr>
          <w:rFonts w:ascii="Verdana" w:eastAsia="Verdana" w:hAnsi="Verdana" w:cs="Verdana"/>
        </w:rPr>
      </w:pPr>
      <w:r w:rsidRPr="008034E0">
        <w:rPr>
          <w:rFonts w:ascii="Verdana" w:eastAsia="Verdana" w:hAnsi="Verdana" w:cs="Verdana"/>
        </w:rPr>
        <w:t>The server account user interface will offer touchscreen capability to work with common OPOS work stations and is coded with standard HTML5/CSS/JS as a single page application.</w:t>
      </w:r>
    </w:p>
    <w:p w:rsidR="00B21F2F" w:rsidRPr="008034E0" w:rsidRDefault="00B21F2F" w:rsidP="00B21F2F">
      <w:pPr>
        <w:ind w:left="0" w:hanging="2"/>
        <w:jc w:val="left"/>
        <w:rPr>
          <w:rFonts w:ascii="Verdana" w:hAnsi="Verdana"/>
        </w:rPr>
      </w:pPr>
      <w:r w:rsidRPr="008034E0">
        <w:rPr>
          <w:rFonts w:ascii="Verdana" w:hAnsi="Verdana"/>
        </w:rPr>
        <w:t>The manager account user interface will be served as a web-based application, offering the ability to open new sections within their own tab.</w:t>
      </w:r>
    </w:p>
    <w:p w:rsidR="00B21F2F" w:rsidRPr="008034E0" w:rsidRDefault="00B21F2F" w:rsidP="00B21F2F">
      <w:pPr>
        <w:ind w:left="0" w:hanging="2"/>
        <w:rPr>
          <w:rFonts w:ascii="Verdana" w:hAnsi="Verdana"/>
        </w:rPr>
      </w:pPr>
      <w:r w:rsidRPr="008034E0">
        <w:rPr>
          <w:rFonts w:ascii="Verdana" w:hAnsi="Verdana"/>
        </w:rPr>
        <w:t xml:space="preserve">The </w:t>
      </w:r>
      <w:proofErr w:type="spellStart"/>
      <w:r w:rsidRPr="008034E0">
        <w:rPr>
          <w:rFonts w:ascii="Verdana" w:hAnsi="Verdana"/>
        </w:rPr>
        <w:t>WaitStaff</w:t>
      </w:r>
      <w:proofErr w:type="spellEnd"/>
      <w:r w:rsidRPr="008034E0">
        <w:rPr>
          <w:rFonts w:ascii="Verdana" w:hAnsi="Verdana"/>
        </w:rPr>
        <w:t xml:space="preserve"> view will utilize an imaged based user interface with menu items separated into groups. When a menu item is selected, the user will have the option to change ingredients or add a note for special instructions. When submitting an order, the app will display a summary of the order and a confirmation button before submitting the order and printing the order ticket in the back house.</w:t>
      </w: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5E6D6C" w:rsidP="005E6D6C">
      <w:pPr>
        <w:pStyle w:val="Heading2"/>
      </w:pPr>
      <w:bookmarkStart w:id="28" w:name="_Toc7612800"/>
      <w:r>
        <w:t>6. Internal Interfaces</w:t>
      </w:r>
      <w:bookmarkEnd w:id="28"/>
    </w:p>
    <w:p w:rsidR="00B21F2F" w:rsidRPr="008034E0" w:rsidRDefault="00B21F2F" w:rsidP="00B21F2F">
      <w:pPr>
        <w:ind w:left="0" w:hanging="2"/>
        <w:rPr>
          <w:rFonts w:ascii="Verdana" w:hAnsi="Verdana"/>
        </w:rPr>
      </w:pPr>
    </w:p>
    <w:p w:rsidR="00B21F2F" w:rsidRDefault="005E6D6C" w:rsidP="00B21F2F">
      <w:pPr>
        <w:ind w:left="0" w:hanging="2"/>
        <w:jc w:val="left"/>
        <w:rPr>
          <w:rFonts w:ascii="Verdana" w:hAnsi="Verdana"/>
        </w:rPr>
      </w:pPr>
      <w:r>
        <w:rPr>
          <w:rFonts w:ascii="Verdana" w:hAnsi="Verdana"/>
        </w:rPr>
        <w:t xml:space="preserve">The program utilizes an MVC pattern that will define the scope of </w:t>
      </w:r>
      <w:r>
        <w:rPr>
          <w:rFonts w:ascii="Verdana" w:hAnsi="Verdana"/>
        </w:rPr>
        <w:lastRenderedPageBreak/>
        <w:t xml:space="preserve">responsibility for each interface. The view and controller will interface through the Flask web microframework to keep external dependencies to a minimum. </w:t>
      </w:r>
      <w:r w:rsidR="00600CB3">
        <w:rPr>
          <w:rFonts w:ascii="Verdana" w:hAnsi="Verdana"/>
        </w:rPr>
        <w:t>The f</w:t>
      </w:r>
      <w:r>
        <w:rPr>
          <w:rFonts w:ascii="Verdana" w:hAnsi="Verdana"/>
        </w:rPr>
        <w:t xml:space="preserve">ront end </w:t>
      </w:r>
      <w:r w:rsidR="00600CB3">
        <w:rPr>
          <w:rFonts w:ascii="Verdana" w:hAnsi="Verdana"/>
        </w:rPr>
        <w:t xml:space="preserve">requests a view from the controller written in Python and with the assistance of Flask web templates, generates and passes a view. </w:t>
      </w:r>
    </w:p>
    <w:p w:rsidR="00600CB3" w:rsidRDefault="00600CB3" w:rsidP="00B21F2F">
      <w:pPr>
        <w:ind w:left="0" w:hanging="2"/>
        <w:jc w:val="left"/>
        <w:rPr>
          <w:rFonts w:ascii="Verdana" w:hAnsi="Verdana"/>
        </w:rPr>
      </w:pPr>
      <w:r>
        <w:rPr>
          <w:rFonts w:ascii="Verdana" w:hAnsi="Verdana"/>
        </w:rPr>
        <w:t xml:space="preserve">The Python back end will interface with a </w:t>
      </w:r>
      <w:proofErr w:type="spellStart"/>
      <w:r>
        <w:rPr>
          <w:rFonts w:ascii="Verdana" w:hAnsi="Verdana"/>
        </w:rPr>
        <w:t>SQLAlchemy</w:t>
      </w:r>
      <w:proofErr w:type="spellEnd"/>
      <w:r>
        <w:rPr>
          <w:rFonts w:ascii="Verdana" w:hAnsi="Verdana"/>
        </w:rPr>
        <w:t xml:space="preserve"> database implementation, and with the assistance of Flask ORM extensions, pull the model into the backend. To ensure framework independence, declarative models will be written in Python with the option to utilize Django ORM deferred if the scale o</w:t>
      </w:r>
      <w:r w:rsidR="003F1E5B">
        <w:rPr>
          <w:rFonts w:ascii="Verdana" w:hAnsi="Verdana"/>
        </w:rPr>
        <w:t>f</w:t>
      </w:r>
      <w:r>
        <w:rPr>
          <w:rFonts w:ascii="Verdana" w:hAnsi="Verdana"/>
        </w:rPr>
        <w:t xml:space="preserve"> the project expands in the maintenance phase.</w:t>
      </w:r>
    </w:p>
    <w:p w:rsidR="00B21F2F" w:rsidRDefault="00B21F2F" w:rsidP="00B21F2F">
      <w:pPr>
        <w:pStyle w:val="BodyText"/>
      </w:pPr>
    </w:p>
    <w:p w:rsidR="002734D0" w:rsidRDefault="002734D0" w:rsidP="002734D0">
      <w:pPr>
        <w:pStyle w:val="Heading2"/>
      </w:pPr>
      <w:bookmarkStart w:id="29" w:name="_Toc7612801"/>
      <w:r>
        <w:t>7. External Interfaces</w:t>
      </w:r>
      <w:bookmarkEnd w:id="29"/>
    </w:p>
    <w:p w:rsidR="00434A0A" w:rsidRDefault="00434A0A" w:rsidP="00434A0A">
      <w:pPr>
        <w:pStyle w:val="BodyText"/>
        <w:jc w:val="left"/>
        <w:rPr>
          <w:rFonts w:ascii="Verdana" w:hAnsi="Verdana"/>
        </w:rPr>
      </w:pPr>
      <w:r>
        <w:rPr>
          <w:rFonts w:ascii="Verdana" w:hAnsi="Verdana"/>
        </w:rPr>
        <w:t xml:space="preserve">The (Working Title) app will be required to take input from both traditional keyboard and mouse controllers but also from OPOS conforming touch interfaces. These inputs will be handled by the </w:t>
      </w:r>
      <w:proofErr w:type="spellStart"/>
      <w:r>
        <w:rPr>
          <w:rFonts w:ascii="Verdana" w:hAnsi="Verdana"/>
        </w:rPr>
        <w:t>Kivy</w:t>
      </w:r>
      <w:proofErr w:type="spellEnd"/>
      <w:r>
        <w:rPr>
          <w:rFonts w:ascii="Verdana" w:hAnsi="Verdana"/>
        </w:rPr>
        <w:t xml:space="preserve"> framework for Python to pass user inputs as a simplified Python event.</w:t>
      </w:r>
    </w:p>
    <w:p w:rsidR="00434A0A" w:rsidRPr="00434A0A" w:rsidRDefault="00434A0A" w:rsidP="00434A0A">
      <w:pPr>
        <w:pStyle w:val="BodyText"/>
        <w:jc w:val="left"/>
        <w:rPr>
          <w:rFonts w:ascii="Verdana" w:hAnsi="Verdana"/>
        </w:rPr>
      </w:pPr>
      <w:r>
        <w:rPr>
          <w:rFonts w:ascii="Verdana" w:hAnsi="Verdana"/>
        </w:rPr>
        <w:t xml:space="preserve">External interfaces for printing will be limited to Windows OS to ensure OPOS conformity. Printer functionality will be implemented with plain Python utilizing </w:t>
      </w:r>
      <w:proofErr w:type="spellStart"/>
      <w:proofErr w:type="gramStart"/>
      <w:r>
        <w:rPr>
          <w:rFonts w:ascii="Verdana" w:hAnsi="Verdana"/>
        </w:rPr>
        <w:t>os.startfile</w:t>
      </w:r>
      <w:proofErr w:type="spellEnd"/>
      <w:proofErr w:type="gramEnd"/>
      <w:r>
        <w:rPr>
          <w:rFonts w:ascii="Verdana" w:hAnsi="Verdana"/>
        </w:rPr>
        <w:t xml:space="preserve"> with “print” verbs.</w:t>
      </w:r>
    </w:p>
    <w:p w:rsidR="00B21F2F" w:rsidRPr="008034E0" w:rsidRDefault="005F103E" w:rsidP="00B21F2F">
      <w:pPr>
        <w:pStyle w:val="Heading2"/>
        <w:numPr>
          <w:ilvl w:val="1"/>
          <w:numId w:val="7"/>
        </w:numPr>
        <w:suppressAutoHyphens w:val="0"/>
        <w:spacing w:line="252" w:lineRule="auto"/>
        <w:ind w:left="4" w:right="174" w:hangingChars="1" w:hanging="4"/>
      </w:pPr>
      <w:bookmarkStart w:id="30" w:name="_Toc5975584"/>
      <w:bookmarkStart w:id="31" w:name="_Toc7612802"/>
      <w:r>
        <w:t>8</w:t>
      </w:r>
      <w:r w:rsidR="00B21F2F" w:rsidRPr="008034E0">
        <w:t>. Reports</w:t>
      </w:r>
      <w:bookmarkEnd w:id="30"/>
      <w:bookmarkEnd w:id="31"/>
    </w:p>
    <w:p w:rsidR="00B21F2F" w:rsidRDefault="00B21F2F" w:rsidP="00B21F2F">
      <w:pPr>
        <w:ind w:left="2" w:hanging="2"/>
        <w:jc w:val="left"/>
        <w:rPr>
          <w:rFonts w:ascii="Verdana" w:eastAsia="Verdana" w:hAnsi="Verdana" w:cs="Verdana"/>
          <w:color w:val="000000"/>
        </w:rPr>
      </w:pPr>
      <w:bookmarkStart w:id="32" w:name="_44sinio"/>
      <w:bookmarkEnd w:id="32"/>
      <w:r w:rsidRPr="008034E0">
        <w:rPr>
          <w:rFonts w:ascii="Verdana" w:eastAsia="Verdana" w:hAnsi="Verdana" w:cs="Verdana"/>
          <w:color w:val="000000"/>
        </w:rPr>
        <w:t xml:space="preserve">The (Working Title) app will create reports through web-based application views. Reports will allow for aggregation of historical pricing and use of ingredients and dishes in a customizable time period. Additionally, reports for current inventory, inventory to order, and inventory on order will be available. </w:t>
      </w:r>
    </w:p>
    <w:p w:rsidR="00434A0A" w:rsidRPr="008034E0" w:rsidRDefault="00434A0A" w:rsidP="00B21F2F">
      <w:pPr>
        <w:ind w:left="2" w:hanging="2"/>
        <w:jc w:val="left"/>
        <w:rPr>
          <w:rFonts w:ascii="Verdana" w:eastAsia="Verdana" w:hAnsi="Verdana" w:cs="Verdana"/>
          <w:color w:val="000000"/>
        </w:rPr>
      </w:pPr>
    </w:p>
    <w:p w:rsidR="00B21F2F" w:rsidRPr="00434A0A" w:rsidRDefault="0085448C" w:rsidP="00434A0A">
      <w:pPr>
        <w:pStyle w:val="Heading3"/>
        <w:numPr>
          <w:ilvl w:val="2"/>
          <w:numId w:val="7"/>
        </w:numPr>
        <w:suppressAutoHyphens w:val="0"/>
        <w:spacing w:line="252" w:lineRule="auto"/>
        <w:ind w:left="3" w:hangingChars="1" w:hanging="3"/>
      </w:pPr>
      <w:bookmarkStart w:id="33" w:name="_Toc5975585"/>
      <w:bookmarkStart w:id="34" w:name="_Toc7612803"/>
      <w:r>
        <w:t>8</w:t>
      </w:r>
      <w:r w:rsidR="00B21F2F" w:rsidRPr="008034E0">
        <w:t>.1 Other Output</w:t>
      </w:r>
      <w:bookmarkEnd w:id="33"/>
      <w:bookmarkEnd w:id="34"/>
      <w:r w:rsidR="00B21F2F" w:rsidRPr="008034E0">
        <w:t xml:space="preserve"> </w:t>
      </w:r>
    </w:p>
    <w:p w:rsidR="00B21F2F" w:rsidRPr="008034E0" w:rsidRDefault="00B21F2F" w:rsidP="00B21F2F">
      <w:pPr>
        <w:ind w:left="2" w:hanging="2"/>
        <w:jc w:val="left"/>
        <w:rPr>
          <w:rFonts w:ascii="Verdana" w:eastAsia="Verdana" w:hAnsi="Verdana" w:cs="Verdana"/>
        </w:rPr>
      </w:pPr>
      <w:r w:rsidRPr="008034E0">
        <w:rPr>
          <w:rFonts w:ascii="Verdana" w:eastAsia="Verdana" w:hAnsi="Verdana" w:cs="Verdana"/>
        </w:rPr>
        <w:t>System will send a notification to servers through the POS when items are low or out as well as notify menu items on special or out.</w:t>
      </w:r>
    </w:p>
    <w:p w:rsidR="00B21F2F" w:rsidRPr="008034E0" w:rsidRDefault="00B21F2F" w:rsidP="00B21F2F">
      <w:pPr>
        <w:ind w:left="2" w:hanging="2"/>
        <w:jc w:val="left"/>
        <w:rPr>
          <w:rFonts w:ascii="Verdana" w:eastAsia="Verdana" w:hAnsi="Verdana" w:cs="Verdana"/>
          <w:color w:val="000000"/>
        </w:rPr>
      </w:pPr>
    </w:p>
    <w:p w:rsidR="00B21F2F" w:rsidRPr="008034E0" w:rsidRDefault="005F103E" w:rsidP="00B21F2F">
      <w:pPr>
        <w:pStyle w:val="Heading2"/>
        <w:numPr>
          <w:ilvl w:val="1"/>
          <w:numId w:val="7"/>
        </w:numPr>
        <w:suppressAutoHyphens w:val="0"/>
        <w:spacing w:line="252" w:lineRule="auto"/>
        <w:ind w:left="4" w:hangingChars="1" w:hanging="4"/>
      </w:pPr>
      <w:bookmarkStart w:id="35" w:name="_Toc5975586"/>
      <w:bookmarkStart w:id="36" w:name="_Toc7612804"/>
      <w:r>
        <w:t>9</w:t>
      </w:r>
      <w:r w:rsidR="00B21F2F" w:rsidRPr="008034E0">
        <w:t>. Database</w:t>
      </w:r>
      <w:bookmarkEnd w:id="35"/>
      <w:bookmarkEnd w:id="36"/>
    </w:p>
    <w:p w:rsidR="00B21F2F" w:rsidRPr="008034E0" w:rsidRDefault="00B21F2F" w:rsidP="00B21F2F">
      <w:pPr>
        <w:ind w:left="2" w:hanging="2"/>
        <w:jc w:val="left"/>
        <w:rPr>
          <w:rFonts w:ascii="Verdana" w:eastAsia="Verdana" w:hAnsi="Verdana" w:cs="Verdana"/>
          <w:color w:val="000000"/>
        </w:rPr>
      </w:pPr>
      <w:r w:rsidRPr="008034E0">
        <w:rPr>
          <w:rFonts w:ascii="Verdana" w:eastAsia="Verdana" w:hAnsi="Verdana" w:cs="Verdana"/>
          <w:color w:val="000000"/>
        </w:rPr>
        <w:t>The (Working Title) app will utilize a MySQL database for storage and retrieval of inventory, inventory quantities, menu items, archived reports, and managerial notes.</w:t>
      </w:r>
      <w:r w:rsidR="00534CCC">
        <w:rPr>
          <w:rFonts w:ascii="Verdana" w:eastAsia="Verdana" w:hAnsi="Verdana" w:cs="Verdana"/>
          <w:color w:val="000000"/>
        </w:rPr>
        <w:t xml:space="preserve"> The database will interface with the backend utilizing </w:t>
      </w:r>
      <w:proofErr w:type="spellStart"/>
      <w:r w:rsidR="00534CCC">
        <w:rPr>
          <w:rFonts w:ascii="Verdana" w:eastAsia="Verdana" w:hAnsi="Verdana" w:cs="Verdana"/>
          <w:color w:val="000000"/>
        </w:rPr>
        <w:t>SQLAlchemy</w:t>
      </w:r>
      <w:proofErr w:type="spellEnd"/>
      <w:r w:rsidR="00534CCC">
        <w:rPr>
          <w:rFonts w:ascii="Verdana" w:eastAsia="Verdana" w:hAnsi="Verdana" w:cs="Verdana"/>
          <w:color w:val="000000"/>
        </w:rPr>
        <w:t xml:space="preserve"> with a non-framework specific modeling to allow for future implementation of Django ORS if needed.</w:t>
      </w:r>
    </w:p>
    <w:p w:rsidR="00B21F2F" w:rsidRPr="008034E0" w:rsidRDefault="00B21F2F" w:rsidP="00B21F2F">
      <w:pPr>
        <w:ind w:left="2" w:hanging="2"/>
        <w:jc w:val="left"/>
        <w:rPr>
          <w:rFonts w:ascii="Verdana" w:eastAsia="Verdana" w:hAnsi="Verdana" w:cs="Verdana"/>
          <w:color w:val="000000"/>
        </w:rPr>
      </w:pPr>
    </w:p>
    <w:p w:rsidR="00B21F2F" w:rsidRPr="008034E0" w:rsidRDefault="002C720E" w:rsidP="002C720E">
      <w:pPr>
        <w:pStyle w:val="Heading2"/>
      </w:pPr>
      <w:bookmarkStart w:id="37" w:name="_Toc7612805"/>
      <w:r>
        <w:t>10. Configuration</w:t>
      </w:r>
      <w:r w:rsidR="00DD6682">
        <w:t xml:space="preserve"> Data</w:t>
      </w:r>
      <w:bookmarkEnd w:id="37"/>
    </w:p>
    <w:p w:rsidR="00B21F2F" w:rsidRDefault="00DD6682" w:rsidP="00B21F2F">
      <w:pPr>
        <w:ind w:left="2" w:hanging="2"/>
        <w:jc w:val="left"/>
        <w:rPr>
          <w:rFonts w:ascii="Verdana" w:eastAsia="Verdana" w:hAnsi="Verdana" w:cs="Verdana"/>
          <w:color w:val="000000"/>
        </w:rPr>
      </w:pPr>
      <w:r>
        <w:rPr>
          <w:rFonts w:ascii="Verdana" w:eastAsia="Verdana" w:hAnsi="Verdana" w:cs="Verdana"/>
          <w:color w:val="000000"/>
        </w:rPr>
        <w:t>The (Working Title) app will allow configuration by manager level users for the following items:</w:t>
      </w:r>
    </w:p>
    <w:p w:rsidR="00DD6682" w:rsidRDefault="00DD6682" w:rsidP="00DD6682">
      <w:pPr>
        <w:ind w:left="2" w:hanging="2"/>
        <w:jc w:val="left"/>
        <w:rPr>
          <w:rFonts w:ascii="Verdana" w:eastAsia="Verdana" w:hAnsi="Verdana" w:cs="Verdana"/>
          <w:color w:val="000000"/>
        </w:rPr>
      </w:pPr>
      <w:r>
        <w:rPr>
          <w:rFonts w:ascii="Verdana" w:eastAsia="Verdana" w:hAnsi="Verdana" w:cs="Verdana"/>
          <w:color w:val="000000"/>
        </w:rPr>
        <w:t>Expiration date of items</w:t>
      </w:r>
    </w:p>
    <w:p w:rsidR="00DD6682" w:rsidRDefault="00DD6682" w:rsidP="00DD6682">
      <w:pPr>
        <w:ind w:left="2" w:hanging="2"/>
        <w:jc w:val="left"/>
        <w:rPr>
          <w:rFonts w:ascii="Verdana" w:eastAsia="Verdana" w:hAnsi="Verdana" w:cs="Verdana"/>
          <w:color w:val="000000"/>
        </w:rPr>
      </w:pPr>
      <w:r>
        <w:rPr>
          <w:rFonts w:ascii="Verdana" w:eastAsia="Verdana" w:hAnsi="Verdana" w:cs="Verdana"/>
          <w:color w:val="000000"/>
        </w:rPr>
        <w:t>Inventory thresholds</w:t>
      </w:r>
    </w:p>
    <w:p w:rsidR="00DD6682" w:rsidRDefault="00DD6682" w:rsidP="00DD6682">
      <w:pPr>
        <w:ind w:left="2" w:hanging="2"/>
        <w:jc w:val="left"/>
        <w:rPr>
          <w:rFonts w:ascii="Verdana" w:eastAsia="Verdana" w:hAnsi="Verdana" w:cs="Verdana"/>
          <w:color w:val="000000"/>
        </w:rPr>
      </w:pPr>
      <w:r>
        <w:rPr>
          <w:rFonts w:ascii="Verdana" w:eastAsia="Verdana" w:hAnsi="Verdana" w:cs="Verdana"/>
          <w:color w:val="000000"/>
        </w:rPr>
        <w:lastRenderedPageBreak/>
        <w:t>Full SQL query functionality for sorting, exclusion or inclusion, and range for generating reports.</w:t>
      </w:r>
    </w:p>
    <w:p w:rsidR="00DD6682" w:rsidRDefault="00DD6682" w:rsidP="00DD6682">
      <w:pPr>
        <w:ind w:left="2" w:hanging="2"/>
        <w:jc w:val="left"/>
        <w:rPr>
          <w:rFonts w:ascii="Verdana" w:eastAsia="Verdana" w:hAnsi="Verdana" w:cs="Verdana"/>
          <w:color w:val="000000"/>
        </w:rPr>
      </w:pPr>
      <w:r>
        <w:rPr>
          <w:rFonts w:ascii="Verdana" w:eastAsia="Verdana" w:hAnsi="Verdana" w:cs="Verdana"/>
          <w:color w:val="000000"/>
        </w:rPr>
        <w:t>Menu items listed in wait staff view.</w:t>
      </w:r>
    </w:p>
    <w:p w:rsidR="003173B8" w:rsidRDefault="003173B8" w:rsidP="003173B8">
      <w:pPr>
        <w:pStyle w:val="Heading2"/>
      </w:pPr>
      <w:bookmarkStart w:id="38" w:name="_Toc7612806"/>
      <w:r>
        <w:t>11. Data Flows</w:t>
      </w:r>
      <w:bookmarkEnd w:id="38"/>
    </w:p>
    <w:p w:rsidR="003173B8" w:rsidRPr="008034E0" w:rsidRDefault="003173B8" w:rsidP="003173B8">
      <w:pPr>
        <w:pStyle w:val="Heading3"/>
        <w:numPr>
          <w:ilvl w:val="0"/>
          <w:numId w:val="0"/>
        </w:numPr>
        <w:suppressAutoHyphens w:val="0"/>
        <w:spacing w:line="252" w:lineRule="auto"/>
        <w:ind w:left="3"/>
      </w:pPr>
      <w:bookmarkStart w:id="39" w:name="_Toc7612807"/>
      <w:r>
        <w:t>10</w:t>
      </w:r>
      <w:r w:rsidRPr="008034E0">
        <w:t>.</w:t>
      </w:r>
      <w:r>
        <w:t>1</w:t>
      </w:r>
      <w:r w:rsidRPr="008034E0">
        <w:t xml:space="preserve"> Database UI Interaction Diagram</w:t>
      </w:r>
      <w:bookmarkEnd w:id="39"/>
    </w:p>
    <w:p w:rsidR="00B21F2F" w:rsidRPr="008034E0" w:rsidRDefault="003173B8" w:rsidP="00B21F2F">
      <w:pPr>
        <w:ind w:left="2" w:hanging="2"/>
        <w:jc w:val="left"/>
        <w:rPr>
          <w:rFonts w:ascii="Verdana" w:eastAsia="Verdana" w:hAnsi="Verdana" w:cs="Verdana"/>
          <w:color w:val="000000"/>
        </w:rPr>
      </w:pPr>
      <w:r w:rsidRPr="00B21F2F">
        <w:rPr>
          <w:rFonts w:ascii="Verdana" w:eastAsia="Verdana" w:hAnsi="Verdana" w:cs="Verdana"/>
          <w:noProof/>
          <w:color w:val="000000"/>
        </w:rPr>
        <w:drawing>
          <wp:inline distT="0" distB="0" distL="0" distR="0" wp14:anchorId="5BA80F43" wp14:editId="595E5F58">
            <wp:extent cx="5894705" cy="4222115"/>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4705" cy="4222115"/>
                    </a:xfrm>
                    <a:prstGeom prst="rect">
                      <a:avLst/>
                    </a:prstGeom>
                    <a:noFill/>
                    <a:ln>
                      <a:noFill/>
                    </a:ln>
                  </pic:spPr>
                </pic:pic>
              </a:graphicData>
            </a:graphic>
          </wp:inline>
        </w:drawing>
      </w:r>
    </w:p>
    <w:p w:rsidR="00B21F2F" w:rsidRDefault="00B21F2F" w:rsidP="00B21F2F">
      <w:pPr>
        <w:ind w:left="2" w:hanging="2"/>
        <w:jc w:val="left"/>
        <w:rPr>
          <w:rFonts w:ascii="Verdana" w:eastAsia="Verdana" w:hAnsi="Verdana" w:cs="Verdana"/>
          <w:color w:val="000000"/>
        </w:rPr>
      </w:pPr>
    </w:p>
    <w:p w:rsidR="003173B8" w:rsidRPr="008034E0" w:rsidRDefault="003173B8" w:rsidP="00B21F2F">
      <w:pPr>
        <w:ind w:left="2" w:hanging="2"/>
        <w:jc w:val="left"/>
        <w:rPr>
          <w:rFonts w:ascii="Verdana" w:eastAsia="Verdana" w:hAnsi="Verdana" w:cs="Verdana"/>
          <w:color w:val="000000"/>
        </w:rPr>
      </w:pPr>
    </w:p>
    <w:p w:rsidR="003173B8" w:rsidRPr="008034E0" w:rsidRDefault="003173B8" w:rsidP="003173B8">
      <w:pPr>
        <w:pStyle w:val="Heading3"/>
        <w:numPr>
          <w:ilvl w:val="2"/>
          <w:numId w:val="7"/>
        </w:numPr>
        <w:suppressAutoHyphens w:val="0"/>
        <w:spacing w:line="252" w:lineRule="auto"/>
        <w:ind w:left="3" w:hangingChars="1" w:hanging="3"/>
      </w:pPr>
      <w:bookmarkStart w:id="40" w:name="_Toc7612808"/>
      <w:r>
        <w:lastRenderedPageBreak/>
        <w:t>10.2</w:t>
      </w:r>
      <w:r w:rsidRPr="008034E0">
        <w:t xml:space="preserve"> Application Database Interaction Diagram</w:t>
      </w:r>
      <w:bookmarkEnd w:id="40"/>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65"/>
      </w:tblGrid>
      <w:tr w:rsidR="003173B8" w:rsidRPr="008034E0" w:rsidTr="00F95CD7">
        <w:trPr>
          <w:trHeight w:val="8620"/>
        </w:trPr>
        <w:tc>
          <w:tcPr>
            <w:tcW w:w="9170" w:type="dxa"/>
            <w:tcBorders>
              <w:top w:val="single" w:sz="4" w:space="0" w:color="000000"/>
              <w:left w:val="single" w:sz="4" w:space="0" w:color="000000"/>
              <w:bottom w:val="single" w:sz="4" w:space="0" w:color="000000"/>
              <w:right w:val="single" w:sz="4" w:space="0" w:color="000000"/>
            </w:tcBorders>
          </w:tcPr>
          <w:p w:rsidR="003173B8" w:rsidRPr="008034E0" w:rsidRDefault="003173B8" w:rsidP="00F95CD7">
            <w:pPr>
              <w:ind w:left="2" w:hanging="2"/>
              <w:rPr>
                <w:rFonts w:ascii="Verdana" w:eastAsia="Verdana" w:hAnsi="Verdana" w:cs="Verdana"/>
              </w:rPr>
            </w:pPr>
            <w:r w:rsidRPr="008034E0">
              <w:rPr>
                <w:rFonts w:ascii="Verdana" w:eastAsia="Verdana" w:hAnsi="Verdana" w:cs="Verdana"/>
              </w:rPr>
              <w:t xml:space="preserve">                    Execution Environment                                            Execution Environment</w:t>
            </w:r>
          </w:p>
          <w:p w:rsidR="003173B8" w:rsidRPr="008034E0" w:rsidRDefault="003173B8" w:rsidP="00F95CD7">
            <w:pPr>
              <w:ind w:left="2" w:hanging="2"/>
              <w:rPr>
                <w:rFonts w:ascii="Verdana" w:eastAsia="Verdana" w:hAnsi="Verdana" w:cs="Verdana"/>
              </w:rPr>
            </w:pPr>
            <w:r w:rsidRPr="008034E0">
              <w:rPr>
                <w:rFonts w:ascii="Verdana" w:eastAsia="Verdana" w:hAnsi="Verdana" w:cs="Verdana"/>
              </w:rPr>
              <w:t xml:space="preserve">                           Python                                                                               MySQL                                                                          </w:t>
            </w:r>
          </w:p>
          <w:p w:rsidR="003173B8" w:rsidRPr="008034E0" w:rsidRDefault="003173B8" w:rsidP="00F95CD7">
            <w:pPr>
              <w:ind w:left="2" w:hanging="2"/>
              <w:rPr>
                <w:rFonts w:ascii="Verdana" w:eastAsia="Verdana" w:hAnsi="Verdana" w:cs="Verdana"/>
              </w:rPr>
            </w:pPr>
            <w:r>
              <w:rPr>
                <w:noProof/>
              </w:rPr>
              <mc:AlternateContent>
                <mc:Choice Requires="wps">
                  <w:drawing>
                    <wp:anchor distT="0" distB="0" distL="114300" distR="114300" simplePos="0" relativeHeight="251688448" behindDoc="0" locked="0" layoutInCell="1" allowOverlap="1" wp14:anchorId="463E2837" wp14:editId="5999B27A">
                      <wp:simplePos x="0" y="0"/>
                      <wp:positionH relativeFrom="column">
                        <wp:posOffset>1699895</wp:posOffset>
                      </wp:positionH>
                      <wp:positionV relativeFrom="paragraph">
                        <wp:posOffset>90170</wp:posOffset>
                      </wp:positionV>
                      <wp:extent cx="1304925" cy="466725"/>
                      <wp:effectExtent l="0" t="0" r="9525" b="952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466725"/>
                              </a:xfrm>
                              <a:prstGeom prst="rect">
                                <a:avLst/>
                              </a:prstGeom>
                              <a:solidFill>
                                <a:sysClr val="window" lastClr="FFFFFF"/>
                              </a:solidFill>
                              <a:ln w="12700" cap="flat" cmpd="sng" algn="ctr">
                                <a:solidFill>
                                  <a:srgbClr val="70AD47"/>
                                </a:solidFill>
                                <a:prstDash val="solid"/>
                                <a:miter lim="800000"/>
                              </a:ln>
                              <a:effectLst/>
                            </wps:spPr>
                            <wps:txbx>
                              <w:txbxContent>
                                <w:p w:rsidR="003173B8" w:rsidRDefault="003173B8" w:rsidP="003173B8">
                                  <w:pPr>
                                    <w:ind w:left="0" w:hanging="2"/>
                                    <w:jc w:val="center"/>
                                  </w:pPr>
                                  <w:r>
                                    <w:t xml:space="preserve">Recipe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63E2837" id="Rectangle 12" o:spid="_x0000_s1026" style="position:absolute;left:0;text-align:left;margin-left:133.85pt;margin-top:7.1pt;width:102.75pt;height:36.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" fillcolor="window" strokecolor="#70ad47" strokeweight="1pt">
                      <v:path arrowok="t"/>
                      <v:textbox>
                        <w:txbxContent>
                          <w:p w:rsidR="003173B8" w:rsidRDefault="003173B8" w:rsidP="003173B8">
                            <w:pPr>
                              <w:ind w:left="0" w:hanging="2"/>
                              <w:jc w:val="center"/>
                            </w:pPr>
                            <w:r>
                              <w:t xml:space="preserve">Recipe Management </w:t>
                            </w:r>
                          </w:p>
                        </w:txbxContent>
                      </v:textbox>
                    </v:rect>
                  </w:pict>
                </mc:Fallback>
              </mc:AlternateContent>
            </w:r>
            <w:r>
              <w:rPr>
                <w:noProof/>
              </w:rPr>
              <mc:AlternateContent>
                <mc:Choice Requires="wps">
                  <w:drawing>
                    <wp:anchor distT="0" distB="0" distL="114300" distR="114300" simplePos="0" relativeHeight="251689472" behindDoc="0" locked="0" layoutInCell="1" allowOverlap="1" wp14:anchorId="7860CCC1" wp14:editId="349C1188">
                      <wp:simplePos x="0" y="0"/>
                      <wp:positionH relativeFrom="column">
                        <wp:posOffset>13970</wp:posOffset>
                      </wp:positionH>
                      <wp:positionV relativeFrom="paragraph">
                        <wp:posOffset>71120</wp:posOffset>
                      </wp:positionV>
                      <wp:extent cx="1438275" cy="485775"/>
                      <wp:effectExtent l="0" t="0" r="9525" b="952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485775"/>
                              </a:xfrm>
                              <a:prstGeom prst="rect">
                                <a:avLst/>
                              </a:prstGeom>
                              <a:solidFill>
                                <a:sysClr val="window" lastClr="FFFFFF"/>
                              </a:solidFill>
                              <a:ln w="12700" cap="flat" cmpd="sng" algn="ctr">
                                <a:solidFill>
                                  <a:srgbClr val="70AD47"/>
                                </a:solidFill>
                                <a:prstDash val="solid"/>
                                <a:miter lim="800000"/>
                              </a:ln>
                              <a:effectLst/>
                            </wps:spPr>
                            <wps:txbx>
                              <w:txbxContent>
                                <w:p w:rsidR="003173B8" w:rsidRDefault="003173B8" w:rsidP="003173B8">
                                  <w:pPr>
                                    <w:ind w:left="0" w:hanging="2"/>
                                    <w:jc w:val="center"/>
                                  </w:pPr>
                                  <w:r>
                                    <w:t xml:space="preserve">Ingredient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60CCC1" id="Rectangle 13" o:spid="_x0000_s1027" style="position:absolute;left:0;text-align:left;margin-left:1.1pt;margin-top:5.6pt;width:113.25pt;height:38.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" fillcolor="window" strokecolor="#70ad47" strokeweight="1pt">
                      <v:path arrowok="t"/>
                      <v:textbox>
                        <w:txbxContent>
                          <w:p w:rsidR="003173B8" w:rsidRDefault="003173B8" w:rsidP="003173B8">
                            <w:pPr>
                              <w:ind w:left="0" w:hanging="2"/>
                              <w:jc w:val="center"/>
                            </w:pPr>
                            <w:r>
                              <w:t xml:space="preserve">Ingredient Management </w:t>
                            </w:r>
                          </w:p>
                        </w:txbxContent>
                      </v:textbox>
                    </v:rect>
                  </w:pict>
                </mc:Fallback>
              </mc:AlternateContent>
            </w:r>
            <w:r>
              <w:rPr>
                <w:noProof/>
              </w:rPr>
              <mc:AlternateContent>
                <mc:Choice Requires="wps">
                  <w:drawing>
                    <wp:anchor distT="0" distB="0" distL="114300" distR="114300" simplePos="0" relativeHeight="251690496" behindDoc="0" locked="0" layoutInCell="1" allowOverlap="1" wp14:anchorId="62596D57" wp14:editId="1BC481C4">
                      <wp:simplePos x="0" y="0"/>
                      <wp:positionH relativeFrom="column">
                        <wp:posOffset>3004820</wp:posOffset>
                      </wp:positionH>
                      <wp:positionV relativeFrom="paragraph">
                        <wp:posOffset>321310</wp:posOffset>
                      </wp:positionV>
                      <wp:extent cx="1114425" cy="447675"/>
                      <wp:effectExtent l="0" t="0" r="47625" b="476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4425" cy="4476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5FA65DC4" id="_x0000_t32" coordsize="21600,21600" o:spt="32" o:oned="t" path="m,l21600,21600e" filled="f">
                      <v:path arrowok="t" fillok="f" o:connecttype="none"/>
                      <o:lock v:ext="edit" shapetype="t"/>
                    </v:shapetype>
                    <v:shape id="Straight Arrow Connector 14" o:spid="_x0000_s1026" type="#_x0000_t32" style="position:absolute;margin-left:236.6pt;margin-top:25.3pt;width:87.75pt;height:35.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91520" behindDoc="0" locked="0" layoutInCell="1" allowOverlap="1" wp14:anchorId="5CB309E7" wp14:editId="5B8FCA9E">
                      <wp:simplePos x="0" y="0"/>
                      <wp:positionH relativeFrom="column">
                        <wp:posOffset>1461770</wp:posOffset>
                      </wp:positionH>
                      <wp:positionV relativeFrom="paragraph">
                        <wp:posOffset>600075</wp:posOffset>
                      </wp:positionV>
                      <wp:extent cx="2657475" cy="390525"/>
                      <wp:effectExtent l="0" t="0" r="47625" b="6667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57475" cy="3905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2B2216B" id="Straight Arrow Connector 15" o:spid="_x0000_s1026" type="#_x0000_t32" style="position:absolute;margin-left:115.1pt;margin-top:47.25pt;width:209.25pt;height:30.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" strokecolor="#4472c4" strokeweight=".5pt">
                      <v:stroke endarrow="block" joinstyle="miter"/>
                      <o:lock v:ext="edit" shapetype="f"/>
                    </v:shape>
                  </w:pict>
                </mc:Fallback>
              </mc:AlternateContent>
            </w:r>
          </w:p>
          <w:p w:rsidR="003173B8" w:rsidRPr="008034E0" w:rsidRDefault="003173B8" w:rsidP="00F95CD7">
            <w:pPr>
              <w:ind w:left="2" w:hanging="2"/>
              <w:rPr>
                <w:rFonts w:ascii="Verdana" w:eastAsia="Verdana" w:hAnsi="Verdana" w:cs="Verdana"/>
              </w:rPr>
            </w:pPr>
          </w:p>
          <w:p w:rsidR="003173B8" w:rsidRPr="008034E0" w:rsidRDefault="003173B8" w:rsidP="00F95CD7">
            <w:pPr>
              <w:ind w:left="2" w:hanging="2"/>
              <w:rPr>
                <w:rFonts w:ascii="Verdana" w:eastAsia="Verdana" w:hAnsi="Verdana" w:cs="Verdana"/>
              </w:rPr>
            </w:pPr>
          </w:p>
          <w:p w:rsidR="003173B8" w:rsidRPr="008034E0" w:rsidRDefault="003173B8" w:rsidP="00F95CD7">
            <w:pPr>
              <w:tabs>
                <w:tab w:val="left" w:pos="2625"/>
              </w:tabs>
              <w:ind w:left="2" w:hanging="2"/>
              <w:rPr>
                <w:rFonts w:ascii="Verdana" w:eastAsia="Verdana" w:hAnsi="Verdana" w:cs="Verdana"/>
              </w:rPr>
            </w:pPr>
            <w:r w:rsidRPr="008034E0">
              <w:rPr>
                <w:rFonts w:ascii="Verdana" w:eastAsia="Verdana" w:hAnsi="Verdana" w:cs="Verdana"/>
              </w:rPr>
              <w:tab/>
            </w:r>
            <w:r>
              <w:rPr>
                <w:noProof/>
              </w:rPr>
              <mc:AlternateContent>
                <mc:Choice Requires="wps">
                  <w:drawing>
                    <wp:anchor distT="0" distB="0" distL="114300" distR="114300" simplePos="0" relativeHeight="251692544" behindDoc="0" locked="0" layoutInCell="1" allowOverlap="1" wp14:anchorId="365CF839" wp14:editId="27AB80F8">
                      <wp:simplePos x="0" y="0"/>
                      <wp:positionH relativeFrom="column">
                        <wp:posOffset>1690370</wp:posOffset>
                      </wp:positionH>
                      <wp:positionV relativeFrom="paragraph">
                        <wp:posOffset>287020</wp:posOffset>
                      </wp:positionV>
                      <wp:extent cx="1304925" cy="533400"/>
                      <wp:effectExtent l="0" t="0" r="9525"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533400"/>
                              </a:xfrm>
                              <a:prstGeom prst="rect">
                                <a:avLst/>
                              </a:prstGeom>
                              <a:solidFill>
                                <a:sysClr val="window" lastClr="FFFFFF"/>
                              </a:solidFill>
                              <a:ln w="12700" cap="flat" cmpd="sng" algn="ctr">
                                <a:solidFill>
                                  <a:srgbClr val="70AD47"/>
                                </a:solidFill>
                                <a:prstDash val="solid"/>
                                <a:miter lim="800000"/>
                              </a:ln>
                              <a:effectLst/>
                            </wps:spPr>
                            <wps:txbx>
                              <w:txbxContent>
                                <w:p w:rsidR="003173B8" w:rsidRDefault="003173B8" w:rsidP="003173B8">
                                  <w:pPr>
                                    <w:ind w:left="0" w:hanging="2"/>
                                    <w:jc w:val="center"/>
                                  </w:pPr>
                                  <w:r>
                                    <w:t xml:space="preserve">Occasion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5CF839" id="Rectangle 16" o:spid="_x0000_s1028" style="position:absolute;left:0;text-align:left;margin-left:133.1pt;margin-top:22.6pt;width:102.75pt;height:42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" fillcolor="window" strokecolor="#70ad47" strokeweight="1pt">
                      <v:path arrowok="t"/>
                      <v:textbox>
                        <w:txbxContent>
                          <w:p w:rsidR="003173B8" w:rsidRDefault="003173B8" w:rsidP="003173B8">
                            <w:pPr>
                              <w:ind w:left="0" w:hanging="2"/>
                              <w:jc w:val="center"/>
                            </w:pPr>
                            <w:r>
                              <w:t xml:space="preserve">Occasion Management </w:t>
                            </w:r>
                          </w:p>
                        </w:txbxContent>
                      </v:textbox>
                    </v:rect>
                  </w:pict>
                </mc:Fallback>
              </mc:AlternateContent>
            </w:r>
            <w:r>
              <w:rPr>
                <w:noProof/>
              </w:rPr>
              <mc:AlternateContent>
                <mc:Choice Requires="wps">
                  <w:drawing>
                    <wp:anchor distT="0" distB="0" distL="114300" distR="114300" simplePos="0" relativeHeight="251693568" behindDoc="0" locked="0" layoutInCell="1" allowOverlap="1" wp14:anchorId="797F70E6" wp14:editId="291B1A59">
                      <wp:simplePos x="0" y="0"/>
                      <wp:positionH relativeFrom="column">
                        <wp:posOffset>4445</wp:posOffset>
                      </wp:positionH>
                      <wp:positionV relativeFrom="paragraph">
                        <wp:posOffset>267970</wp:posOffset>
                      </wp:positionV>
                      <wp:extent cx="1447800" cy="523875"/>
                      <wp:effectExtent l="0" t="0" r="0" b="952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523875"/>
                              </a:xfrm>
                              <a:prstGeom prst="rect">
                                <a:avLst/>
                              </a:prstGeom>
                              <a:solidFill>
                                <a:sysClr val="window" lastClr="FFFFFF"/>
                              </a:solidFill>
                              <a:ln w="12700" cap="flat" cmpd="sng" algn="ctr">
                                <a:solidFill>
                                  <a:srgbClr val="70AD47"/>
                                </a:solidFill>
                                <a:prstDash val="solid"/>
                                <a:miter lim="800000"/>
                              </a:ln>
                              <a:effectLst/>
                            </wps:spPr>
                            <wps:txbx>
                              <w:txbxContent>
                                <w:p w:rsidR="003173B8" w:rsidRDefault="003173B8" w:rsidP="003173B8">
                                  <w:pPr>
                                    <w:ind w:left="0" w:hanging="2"/>
                                    <w:jc w:val="center"/>
                                  </w:pPr>
                                  <w:r>
                                    <w:t xml:space="preserve">Vendor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97F70E6" id="Rectangle 17" o:spid="_x0000_s1029" style="position:absolute;left:0;text-align:left;margin-left:.35pt;margin-top:21.1pt;width:114pt;height:41.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" fillcolor="window" strokecolor="#70ad47" strokeweight="1pt">
                      <v:path arrowok="t"/>
                      <v:textbox>
                        <w:txbxContent>
                          <w:p w:rsidR="003173B8" w:rsidRDefault="003173B8" w:rsidP="003173B8">
                            <w:pPr>
                              <w:ind w:left="0" w:hanging="2"/>
                              <w:jc w:val="center"/>
                            </w:pPr>
                            <w:r>
                              <w:t xml:space="preserve">Vendor Management </w:t>
                            </w:r>
                          </w:p>
                        </w:txbxContent>
                      </v:textbox>
                    </v:rect>
                  </w:pict>
                </mc:Fallback>
              </mc:AlternateContent>
            </w:r>
            <w:r>
              <w:rPr>
                <w:noProof/>
              </w:rPr>
              <mc:AlternateContent>
                <mc:Choice Requires="wps">
                  <w:drawing>
                    <wp:anchor distT="0" distB="0" distL="114300" distR="114300" simplePos="0" relativeHeight="251694592" behindDoc="0" locked="0" layoutInCell="1" allowOverlap="1" wp14:anchorId="0FCE864D" wp14:editId="0102F3C5">
                      <wp:simplePos x="0" y="0"/>
                      <wp:positionH relativeFrom="column">
                        <wp:posOffset>4128770</wp:posOffset>
                      </wp:positionH>
                      <wp:positionV relativeFrom="paragraph">
                        <wp:posOffset>132080</wp:posOffset>
                      </wp:positionV>
                      <wp:extent cx="1238250" cy="196215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1962150"/>
                              </a:xfrm>
                              <a:prstGeom prst="rect">
                                <a:avLst/>
                              </a:prstGeom>
                              <a:solidFill>
                                <a:sysClr val="window" lastClr="FFFFFF"/>
                              </a:solidFill>
                              <a:ln w="12700" cap="flat" cmpd="sng" algn="ctr">
                                <a:solidFill>
                                  <a:srgbClr val="70AD47"/>
                                </a:solidFill>
                                <a:prstDash val="solid"/>
                                <a:miter lim="800000"/>
                              </a:ln>
                              <a:effectLst/>
                            </wps:spPr>
                            <wps:txbx>
                              <w:txbxContent>
                                <w:p w:rsidR="003173B8" w:rsidRDefault="003173B8" w:rsidP="003173B8">
                                  <w:pPr>
                                    <w:ind w:left="0" w:hanging="2"/>
                                    <w:jc w:val="center"/>
                                  </w:pPr>
                                  <w:r>
                                    <w:t>Database Subsystem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CE864D" id="Rectangle 18" o:spid="_x0000_s1030" style="position:absolute;left:0;text-align:left;margin-left:325.1pt;margin-top:10.4pt;width:97.5pt;height:154.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" fillcolor="window" strokecolor="#70ad47" strokeweight="1pt">
                      <v:path arrowok="t"/>
                      <v:textbox>
                        <w:txbxContent>
                          <w:p w:rsidR="003173B8" w:rsidRDefault="003173B8" w:rsidP="003173B8">
                            <w:pPr>
                              <w:ind w:left="0" w:hanging="2"/>
                              <w:jc w:val="center"/>
                            </w:pPr>
                            <w:r>
                              <w:t>Database Subsystem</w:t>
                            </w:r>
                          </w:p>
                        </w:txbxContent>
                      </v:textbox>
                    </v:rect>
                  </w:pict>
                </mc:Fallback>
              </mc:AlternateContent>
            </w:r>
          </w:p>
          <w:p w:rsidR="003173B8" w:rsidRPr="008034E0" w:rsidRDefault="003173B8" w:rsidP="00F95CD7">
            <w:pPr>
              <w:tabs>
                <w:tab w:val="left" w:pos="2625"/>
              </w:tabs>
              <w:ind w:left="2" w:hanging="2"/>
              <w:rPr>
                <w:rFonts w:ascii="Verdana" w:eastAsia="Verdana" w:hAnsi="Verdana" w:cs="Verdana"/>
              </w:rPr>
            </w:pPr>
          </w:p>
          <w:p w:rsidR="003173B8" w:rsidRPr="008034E0" w:rsidRDefault="003173B8" w:rsidP="00F95CD7">
            <w:pPr>
              <w:ind w:left="2" w:hanging="2"/>
              <w:rPr>
                <w:rFonts w:ascii="Verdana" w:eastAsia="Verdana" w:hAnsi="Verdana" w:cs="Verdana"/>
              </w:rPr>
            </w:pPr>
          </w:p>
          <w:p w:rsidR="003173B8" w:rsidRPr="008034E0" w:rsidRDefault="003173B8" w:rsidP="00F95CD7">
            <w:pPr>
              <w:ind w:left="2" w:hanging="2"/>
              <w:rPr>
                <w:rFonts w:ascii="Verdana" w:eastAsia="Verdana" w:hAnsi="Verdana" w:cs="Verdana"/>
              </w:rPr>
            </w:pPr>
          </w:p>
          <w:p w:rsidR="003173B8" w:rsidRPr="008034E0" w:rsidRDefault="003173B8" w:rsidP="00F95CD7">
            <w:pPr>
              <w:tabs>
                <w:tab w:val="left" w:pos="2400"/>
              </w:tabs>
              <w:ind w:left="2" w:hanging="2"/>
              <w:rPr>
                <w:rFonts w:ascii="Verdana" w:eastAsia="Verdana" w:hAnsi="Verdana" w:cs="Verdana"/>
              </w:rPr>
            </w:pPr>
            <w:r w:rsidRPr="008034E0">
              <w:rPr>
                <w:rFonts w:ascii="Verdana" w:eastAsia="Verdana" w:hAnsi="Verdana" w:cs="Verdana"/>
              </w:rPr>
              <w:tab/>
            </w:r>
            <w:r>
              <w:rPr>
                <w:noProof/>
              </w:rPr>
              <mc:AlternateContent>
                <mc:Choice Requires="wps">
                  <w:drawing>
                    <wp:anchor distT="0" distB="0" distL="114300" distR="114300" simplePos="0" relativeHeight="251695616" behindDoc="0" locked="0" layoutInCell="1" allowOverlap="1" wp14:anchorId="694E7E18" wp14:editId="03483B09">
                      <wp:simplePos x="0" y="0"/>
                      <wp:positionH relativeFrom="column">
                        <wp:posOffset>1452245</wp:posOffset>
                      </wp:positionH>
                      <wp:positionV relativeFrom="paragraph">
                        <wp:posOffset>266700</wp:posOffset>
                      </wp:positionV>
                      <wp:extent cx="2686050" cy="114300"/>
                      <wp:effectExtent l="0" t="0" r="57150" b="7620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86050" cy="114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612D76E" id="Straight Arrow Connector 19" o:spid="_x0000_s1026" type="#_x0000_t32" style="position:absolute;margin-left:114.35pt;margin-top:21pt;width:211.5pt;height:9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96640" behindDoc="0" locked="0" layoutInCell="1" allowOverlap="1" wp14:anchorId="050D7ED2" wp14:editId="71C6FAC1">
                      <wp:simplePos x="0" y="0"/>
                      <wp:positionH relativeFrom="column">
                        <wp:posOffset>23495</wp:posOffset>
                      </wp:positionH>
                      <wp:positionV relativeFrom="paragraph">
                        <wp:posOffset>247650</wp:posOffset>
                      </wp:positionV>
                      <wp:extent cx="1409700" cy="552450"/>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0" cy="552450"/>
                              </a:xfrm>
                              <a:prstGeom prst="rect">
                                <a:avLst/>
                              </a:prstGeom>
                              <a:solidFill>
                                <a:sysClr val="window" lastClr="FFFFFF"/>
                              </a:solidFill>
                              <a:ln w="12700" cap="flat" cmpd="sng" algn="ctr">
                                <a:solidFill>
                                  <a:srgbClr val="70AD47"/>
                                </a:solidFill>
                                <a:prstDash val="solid"/>
                                <a:miter lim="800000"/>
                              </a:ln>
                              <a:effectLst/>
                            </wps:spPr>
                            <wps:txbx>
                              <w:txbxContent>
                                <w:p w:rsidR="003173B8" w:rsidRDefault="003173B8" w:rsidP="003173B8">
                                  <w:pPr>
                                    <w:ind w:left="0" w:hanging="2"/>
                                    <w:jc w:val="center"/>
                                  </w:pPr>
                                  <w:r>
                                    <w:t xml:space="preserve">Updates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0D7ED2" id="Rectangle 20" o:spid="_x0000_s1031" style="position:absolute;left:0;text-align:left;margin-left:1.85pt;margin-top:19.5pt;width:111pt;height:4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" fillcolor="window" strokecolor="#70ad47" strokeweight="1pt">
                      <v:path arrowok="t"/>
                      <v:textbox>
                        <w:txbxContent>
                          <w:p w:rsidR="003173B8" w:rsidRDefault="003173B8" w:rsidP="003173B8">
                            <w:pPr>
                              <w:ind w:left="0" w:hanging="2"/>
                              <w:jc w:val="center"/>
                            </w:pPr>
                            <w:r>
                              <w:t xml:space="preserve">Updates Management </w:t>
                            </w:r>
                          </w:p>
                        </w:txbxContent>
                      </v:textbox>
                    </v:rect>
                  </w:pict>
                </mc:Fallback>
              </mc:AlternateContent>
            </w:r>
            <w:r>
              <w:rPr>
                <w:noProof/>
              </w:rPr>
              <mc:AlternateContent>
                <mc:Choice Requires="wps">
                  <w:drawing>
                    <wp:anchor distT="0" distB="0" distL="114300" distR="114300" simplePos="0" relativeHeight="251697664" behindDoc="0" locked="0" layoutInCell="1" allowOverlap="1" wp14:anchorId="798EC559" wp14:editId="7535D300">
                      <wp:simplePos x="0" y="0"/>
                      <wp:positionH relativeFrom="column">
                        <wp:posOffset>2957195</wp:posOffset>
                      </wp:positionH>
                      <wp:positionV relativeFrom="paragraph">
                        <wp:posOffset>535940</wp:posOffset>
                      </wp:positionV>
                      <wp:extent cx="1200150" cy="219075"/>
                      <wp:effectExtent l="0" t="57150" r="0" b="952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00150" cy="2190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0D490BD" id="Straight Arrow Connector 21" o:spid="_x0000_s1026" type="#_x0000_t32" style="position:absolute;margin-left:232.85pt;margin-top:42.2pt;width:94.5pt;height:17.25pt;flip: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98688" behindDoc="0" locked="0" layoutInCell="1" allowOverlap="1" wp14:anchorId="2CECA7F4" wp14:editId="0DF40659">
                      <wp:simplePos x="0" y="0"/>
                      <wp:positionH relativeFrom="column">
                        <wp:posOffset>1661795</wp:posOffset>
                      </wp:positionH>
                      <wp:positionV relativeFrom="paragraph">
                        <wp:posOffset>440690</wp:posOffset>
                      </wp:positionV>
                      <wp:extent cx="1295400" cy="552450"/>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552450"/>
                              </a:xfrm>
                              <a:prstGeom prst="rect">
                                <a:avLst/>
                              </a:prstGeom>
                              <a:solidFill>
                                <a:sysClr val="window" lastClr="FFFFFF"/>
                              </a:solidFill>
                              <a:ln w="12700" cap="flat" cmpd="sng" algn="ctr">
                                <a:solidFill>
                                  <a:srgbClr val="70AD47"/>
                                </a:solidFill>
                                <a:prstDash val="solid"/>
                                <a:miter lim="800000"/>
                              </a:ln>
                              <a:effectLst/>
                            </wps:spPr>
                            <wps:txbx>
                              <w:txbxContent>
                                <w:p w:rsidR="003173B8" w:rsidRDefault="003173B8" w:rsidP="003173B8">
                                  <w:pPr>
                                    <w:ind w:left="0" w:hanging="2"/>
                                    <w:jc w:val="center"/>
                                  </w:pPr>
                                  <w:r>
                                    <w:t>Correction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ECA7F4" id="Rectangle 22" o:spid="_x0000_s1032" style="position:absolute;left:0;text-align:left;margin-left:130.85pt;margin-top:34.7pt;width:102pt;height:43.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" fillcolor="window" strokecolor="#70ad47" strokeweight="1pt">
                      <v:path arrowok="t"/>
                      <v:textbox>
                        <w:txbxContent>
                          <w:p w:rsidR="003173B8" w:rsidRDefault="003173B8" w:rsidP="003173B8">
                            <w:pPr>
                              <w:ind w:left="0" w:hanging="2"/>
                              <w:jc w:val="center"/>
                            </w:pPr>
                            <w:r>
                              <w:t>Correction Management</w:t>
                            </w:r>
                          </w:p>
                        </w:txbxContent>
                      </v:textbox>
                    </v:rect>
                  </w:pict>
                </mc:Fallback>
              </mc:AlternateContent>
            </w:r>
            <w:r>
              <w:rPr>
                <w:noProof/>
              </w:rPr>
              <mc:AlternateContent>
                <mc:Choice Requires="wps">
                  <w:drawing>
                    <wp:anchor distT="0" distB="0" distL="114300" distR="114300" simplePos="0" relativeHeight="251699712" behindDoc="0" locked="0" layoutInCell="1" allowOverlap="1" wp14:anchorId="65A43B7A" wp14:editId="688AAB88">
                      <wp:simplePos x="0" y="0"/>
                      <wp:positionH relativeFrom="column">
                        <wp:posOffset>1385570</wp:posOffset>
                      </wp:positionH>
                      <wp:positionV relativeFrom="paragraph">
                        <wp:posOffset>35560</wp:posOffset>
                      </wp:positionV>
                      <wp:extent cx="2771775" cy="238125"/>
                      <wp:effectExtent l="0" t="0" r="28575" b="6667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71775" cy="2381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4E1D6BF" id="Straight Arrow Connector 23" o:spid="_x0000_s1026" type="#_x0000_t32" style="position:absolute;margin-left:109.1pt;margin-top:2.8pt;width:218.25pt;height:18.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" strokecolor="#4472c4" strokeweight=".5pt">
                      <v:stroke endarrow="block" joinstyle="miter"/>
                      <o:lock v:ext="edit" shapetype="f"/>
                    </v:shape>
                  </w:pict>
                </mc:Fallback>
              </mc:AlternateContent>
            </w:r>
          </w:p>
          <w:p w:rsidR="003173B8" w:rsidRPr="008034E0" w:rsidRDefault="003173B8" w:rsidP="00F95CD7">
            <w:pPr>
              <w:tabs>
                <w:tab w:val="left" w:pos="2400"/>
              </w:tabs>
              <w:ind w:left="2" w:hanging="2"/>
              <w:rPr>
                <w:rFonts w:ascii="Verdana" w:eastAsia="Verdana" w:hAnsi="Verdana" w:cs="Verdana"/>
              </w:rPr>
            </w:pPr>
          </w:p>
          <w:p w:rsidR="003173B8" w:rsidRPr="008034E0" w:rsidRDefault="003173B8" w:rsidP="00F95CD7">
            <w:pPr>
              <w:ind w:left="2" w:hanging="2"/>
              <w:rPr>
                <w:rFonts w:ascii="Verdana" w:eastAsia="Verdana" w:hAnsi="Verdana" w:cs="Verdana"/>
              </w:rPr>
            </w:pPr>
          </w:p>
          <w:p w:rsidR="003173B8" w:rsidRPr="008034E0" w:rsidRDefault="003173B8" w:rsidP="00F95CD7">
            <w:pPr>
              <w:ind w:left="2" w:hanging="2"/>
              <w:rPr>
                <w:rFonts w:ascii="Verdana" w:eastAsia="Verdana" w:hAnsi="Verdana" w:cs="Verdana"/>
              </w:rPr>
            </w:pPr>
          </w:p>
          <w:p w:rsidR="003173B8" w:rsidRPr="008034E0" w:rsidRDefault="003173B8" w:rsidP="00F95CD7">
            <w:pPr>
              <w:tabs>
                <w:tab w:val="left" w:pos="2730"/>
              </w:tabs>
              <w:ind w:left="2" w:hanging="2"/>
              <w:rPr>
                <w:rFonts w:ascii="Verdana" w:eastAsia="Verdana" w:hAnsi="Verdana" w:cs="Verdana"/>
              </w:rPr>
            </w:pPr>
            <w:r w:rsidRPr="008034E0">
              <w:rPr>
                <w:rFonts w:ascii="Verdana" w:eastAsia="Verdana" w:hAnsi="Verdana" w:cs="Verdana"/>
              </w:rPr>
              <w:tab/>
            </w:r>
          </w:p>
          <w:p w:rsidR="003173B8" w:rsidRPr="008034E0" w:rsidRDefault="003173B8" w:rsidP="00F95CD7">
            <w:pPr>
              <w:tabs>
                <w:tab w:val="left" w:pos="2730"/>
              </w:tabs>
              <w:ind w:left="2" w:hanging="2"/>
              <w:rPr>
                <w:rFonts w:ascii="Verdana" w:eastAsia="Verdana" w:hAnsi="Verdana" w:cs="Verdana"/>
              </w:rPr>
            </w:pPr>
            <w:r>
              <w:rPr>
                <w:noProof/>
              </w:rPr>
              <mc:AlternateContent>
                <mc:Choice Requires="wps">
                  <w:drawing>
                    <wp:anchor distT="0" distB="0" distL="114300" distR="114300" simplePos="0" relativeHeight="251700736" behindDoc="0" locked="0" layoutInCell="1" allowOverlap="1" wp14:anchorId="2AE3760C" wp14:editId="73346493">
                      <wp:simplePos x="0" y="0"/>
                      <wp:positionH relativeFrom="column">
                        <wp:posOffset>2966720</wp:posOffset>
                      </wp:positionH>
                      <wp:positionV relativeFrom="paragraph">
                        <wp:posOffset>314960</wp:posOffset>
                      </wp:positionV>
                      <wp:extent cx="1181100" cy="228600"/>
                      <wp:effectExtent l="0" t="57150" r="0" b="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81100" cy="2286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32C856B" id="Straight Arrow Connector 24" o:spid="_x0000_s1026" type="#_x0000_t32" style="position:absolute;margin-left:233.6pt;margin-top:24.8pt;width:93pt;height:18pt;flip:y;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701760" behindDoc="0" locked="0" layoutInCell="1" allowOverlap="1" wp14:anchorId="3C0360C6" wp14:editId="68A4720E">
                      <wp:simplePos x="0" y="0"/>
                      <wp:positionH relativeFrom="column">
                        <wp:posOffset>1461770</wp:posOffset>
                      </wp:positionH>
                      <wp:positionV relativeFrom="paragraph">
                        <wp:posOffset>86360</wp:posOffset>
                      </wp:positionV>
                      <wp:extent cx="2657475" cy="123825"/>
                      <wp:effectExtent l="0" t="76200" r="0" b="952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57475" cy="123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4573929" id="Straight Arrow Connector 25" o:spid="_x0000_s1026" type="#_x0000_t32" style="position:absolute;margin-left:115.1pt;margin-top:6.8pt;width:209.25pt;height:9.75pt;flip: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702784" behindDoc="0" locked="0" layoutInCell="1" allowOverlap="1" wp14:anchorId="07B87308" wp14:editId="4A21BB9E">
                      <wp:simplePos x="0" y="0"/>
                      <wp:positionH relativeFrom="column">
                        <wp:posOffset>1699895</wp:posOffset>
                      </wp:positionH>
                      <wp:positionV relativeFrom="paragraph">
                        <wp:posOffset>391160</wp:posOffset>
                      </wp:positionV>
                      <wp:extent cx="1257300" cy="571500"/>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571500"/>
                              </a:xfrm>
                              <a:prstGeom prst="rect">
                                <a:avLst/>
                              </a:prstGeom>
                              <a:solidFill>
                                <a:sysClr val="window" lastClr="FFFFFF"/>
                              </a:solidFill>
                              <a:ln w="12700" cap="flat" cmpd="sng" algn="ctr">
                                <a:solidFill>
                                  <a:srgbClr val="70AD47"/>
                                </a:solidFill>
                                <a:prstDash val="solid"/>
                                <a:miter lim="800000"/>
                              </a:ln>
                              <a:effectLst/>
                            </wps:spPr>
                            <wps:txbx>
                              <w:txbxContent>
                                <w:p w:rsidR="003173B8" w:rsidRDefault="003173B8" w:rsidP="003173B8">
                                  <w:pPr>
                                    <w:ind w:left="0" w:hanging="2"/>
                                    <w:jc w:val="center"/>
                                  </w:pPr>
                                  <w:r>
                                    <w:t xml:space="preserve">Login Subsystem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B87308" id="Rectangle 26" o:spid="_x0000_s1033" style="position:absolute;left:0;text-align:left;margin-left:133.85pt;margin-top:30.8pt;width:99pt;height:4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" fillcolor="window" strokecolor="#70ad47" strokeweight="1pt">
                      <v:path arrowok="t"/>
                      <v:textbox>
                        <w:txbxContent>
                          <w:p w:rsidR="003173B8" w:rsidRDefault="003173B8" w:rsidP="003173B8">
                            <w:pPr>
                              <w:ind w:left="0" w:hanging="2"/>
                              <w:jc w:val="center"/>
                            </w:pPr>
                            <w:r>
                              <w:t xml:space="preserve">Login Subsystem </w:t>
                            </w:r>
                          </w:p>
                        </w:txbxContent>
                      </v:textbox>
                    </v:rect>
                  </w:pict>
                </mc:Fallback>
              </mc:AlternateContent>
            </w:r>
            <w:r>
              <w:rPr>
                <w:noProof/>
              </w:rPr>
              <mc:AlternateContent>
                <mc:Choice Requires="wps">
                  <w:drawing>
                    <wp:anchor distT="0" distB="0" distL="114300" distR="114300" simplePos="0" relativeHeight="251703808" behindDoc="0" locked="0" layoutInCell="1" allowOverlap="1" wp14:anchorId="0B2781B4" wp14:editId="05A7A00D">
                      <wp:simplePos x="0" y="0"/>
                      <wp:positionH relativeFrom="column">
                        <wp:posOffset>13970</wp:posOffset>
                      </wp:positionH>
                      <wp:positionV relativeFrom="paragraph">
                        <wp:posOffset>143510</wp:posOffset>
                      </wp:positionV>
                      <wp:extent cx="1447800" cy="552450"/>
                      <wp:effectExtent l="0" t="0" r="0"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552450"/>
                              </a:xfrm>
                              <a:prstGeom prst="rect">
                                <a:avLst/>
                              </a:prstGeom>
                              <a:solidFill>
                                <a:sysClr val="window" lastClr="FFFFFF"/>
                              </a:solidFill>
                              <a:ln w="12700" cap="flat" cmpd="sng" algn="ctr">
                                <a:solidFill>
                                  <a:srgbClr val="70AD47"/>
                                </a:solidFill>
                                <a:prstDash val="solid"/>
                                <a:miter lim="800000"/>
                              </a:ln>
                              <a:effectLst/>
                            </wps:spPr>
                            <wps:txbx>
                              <w:txbxContent>
                                <w:p w:rsidR="003173B8" w:rsidRDefault="003173B8" w:rsidP="003173B8">
                                  <w:pPr>
                                    <w:ind w:left="0" w:hanging="2"/>
                                    <w:jc w:val="center"/>
                                  </w:pPr>
                                  <w:r>
                                    <w:t>Order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2781B4" id="Rectangle 27" o:spid="_x0000_s1034" style="position:absolute;left:0;text-align:left;margin-left:1.1pt;margin-top:11.3pt;width:114pt;height:43.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" fillcolor="window" strokecolor="#70ad47" strokeweight="1pt">
                      <v:path arrowok="t"/>
                      <v:textbox>
                        <w:txbxContent>
                          <w:p w:rsidR="003173B8" w:rsidRDefault="003173B8" w:rsidP="003173B8">
                            <w:pPr>
                              <w:ind w:left="0" w:hanging="2"/>
                              <w:jc w:val="center"/>
                            </w:pPr>
                            <w:r>
                              <w:t>Order Management</w:t>
                            </w:r>
                          </w:p>
                        </w:txbxContent>
                      </v:textbox>
                    </v:rect>
                  </w:pict>
                </mc:Fallback>
              </mc:AlternateContent>
            </w:r>
          </w:p>
        </w:tc>
      </w:tr>
    </w:tbl>
    <w:p w:rsidR="00B21F2F" w:rsidRPr="008034E0" w:rsidRDefault="00B21F2F" w:rsidP="003173B8">
      <w:pPr>
        <w:ind w:left="0"/>
        <w:jc w:val="left"/>
        <w:rPr>
          <w:rFonts w:ascii="Verdana" w:eastAsia="Verdana" w:hAnsi="Verdana" w:cs="Verdana"/>
          <w:color w:val="000000"/>
        </w:rPr>
      </w:pPr>
    </w:p>
    <w:p w:rsidR="003173B8" w:rsidRPr="008034E0" w:rsidRDefault="003173B8" w:rsidP="003173B8">
      <w:pPr>
        <w:pStyle w:val="Heading3"/>
        <w:numPr>
          <w:ilvl w:val="2"/>
          <w:numId w:val="7"/>
        </w:numPr>
        <w:suppressAutoHyphens w:val="0"/>
        <w:spacing w:line="252" w:lineRule="auto"/>
        <w:ind w:left="3" w:hangingChars="1" w:hanging="3"/>
      </w:pPr>
      <w:bookmarkStart w:id="41" w:name="_Toc7612809"/>
      <w:r>
        <w:lastRenderedPageBreak/>
        <w:t>10.3</w:t>
      </w:r>
      <w:r w:rsidRPr="008034E0">
        <w:t xml:space="preserve"> Activity Diagram</w:t>
      </w:r>
      <w:bookmarkEnd w:id="41"/>
    </w:p>
    <w:p w:rsidR="003173B8" w:rsidRPr="008034E0" w:rsidRDefault="003173B8" w:rsidP="003173B8">
      <w:pPr>
        <w:ind w:left="2" w:hanging="2"/>
        <w:rPr>
          <w:rFonts w:ascii="Verdana" w:eastAsia="Verdana" w:hAnsi="Verdana" w:cs="Verdana"/>
          <w:color w:val="000000"/>
        </w:rPr>
      </w:pPr>
      <w:r w:rsidRPr="00B21F2F">
        <w:rPr>
          <w:rFonts w:ascii="Verdana" w:eastAsia="Verdana" w:hAnsi="Verdana" w:cs="Verdana"/>
          <w:noProof/>
          <w:color w:val="000000"/>
        </w:rPr>
        <w:drawing>
          <wp:inline distT="0" distB="0" distL="0" distR="0" wp14:anchorId="305F18F5" wp14:editId="4B4D342A">
            <wp:extent cx="5943600" cy="4425950"/>
            <wp:effectExtent l="0" t="0" r="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25950"/>
                    </a:xfrm>
                    <a:prstGeom prst="rect">
                      <a:avLst/>
                    </a:prstGeom>
                    <a:noFill/>
                    <a:ln>
                      <a:noFill/>
                    </a:ln>
                  </pic:spPr>
                </pic:pic>
              </a:graphicData>
            </a:graphic>
          </wp:inline>
        </w:drawing>
      </w: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Default="00B21F2F" w:rsidP="00B21F2F">
      <w:pPr>
        <w:ind w:left="2" w:hanging="2"/>
        <w:jc w:val="left"/>
        <w:rPr>
          <w:rFonts w:ascii="Verdana" w:eastAsia="Verdana" w:hAnsi="Verdana" w:cs="Verdana"/>
          <w:color w:val="000000"/>
        </w:rPr>
      </w:pPr>
    </w:p>
    <w:p w:rsidR="003173B8" w:rsidRDefault="003173B8" w:rsidP="00B21F2F">
      <w:pPr>
        <w:ind w:left="2" w:hanging="2"/>
        <w:jc w:val="left"/>
        <w:rPr>
          <w:rFonts w:ascii="Verdana" w:eastAsia="Verdana" w:hAnsi="Verdana" w:cs="Verdana"/>
          <w:color w:val="000000"/>
        </w:rPr>
      </w:pPr>
    </w:p>
    <w:p w:rsidR="003173B8" w:rsidRDefault="003173B8" w:rsidP="00B21F2F">
      <w:pPr>
        <w:ind w:left="2" w:hanging="2"/>
        <w:jc w:val="left"/>
        <w:rPr>
          <w:rFonts w:ascii="Verdana" w:eastAsia="Verdana" w:hAnsi="Verdana" w:cs="Verdana"/>
          <w:color w:val="000000"/>
        </w:rPr>
      </w:pPr>
    </w:p>
    <w:p w:rsidR="003173B8" w:rsidRDefault="003173B8" w:rsidP="00B21F2F">
      <w:pPr>
        <w:ind w:left="2" w:hanging="2"/>
        <w:jc w:val="left"/>
        <w:rPr>
          <w:rFonts w:ascii="Verdana" w:eastAsia="Verdana" w:hAnsi="Verdana" w:cs="Verdana"/>
          <w:color w:val="000000"/>
        </w:rPr>
      </w:pPr>
    </w:p>
    <w:p w:rsidR="003173B8" w:rsidRDefault="003173B8" w:rsidP="00B21F2F">
      <w:pPr>
        <w:ind w:left="2" w:hanging="2"/>
        <w:jc w:val="left"/>
        <w:rPr>
          <w:rFonts w:ascii="Verdana" w:eastAsia="Verdana" w:hAnsi="Verdana" w:cs="Verdana"/>
          <w:color w:val="000000"/>
        </w:rPr>
      </w:pPr>
    </w:p>
    <w:p w:rsidR="003173B8" w:rsidRDefault="003173B8" w:rsidP="00B21F2F">
      <w:pPr>
        <w:ind w:left="2" w:hanging="2"/>
        <w:jc w:val="left"/>
        <w:rPr>
          <w:rFonts w:ascii="Verdana" w:eastAsia="Verdana" w:hAnsi="Verdana" w:cs="Verdana"/>
          <w:color w:val="000000"/>
        </w:rPr>
      </w:pPr>
    </w:p>
    <w:p w:rsidR="003173B8" w:rsidRDefault="003173B8" w:rsidP="00B21F2F">
      <w:pPr>
        <w:ind w:left="2" w:hanging="2"/>
        <w:jc w:val="left"/>
        <w:rPr>
          <w:rFonts w:ascii="Verdana" w:eastAsia="Verdana" w:hAnsi="Verdana" w:cs="Verdana"/>
          <w:color w:val="000000"/>
        </w:rPr>
      </w:pPr>
    </w:p>
    <w:p w:rsidR="003173B8" w:rsidRPr="008034E0" w:rsidRDefault="003173B8"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B21F2F" w:rsidP="00B21F2F">
      <w:pPr>
        <w:ind w:left="2" w:hanging="2"/>
        <w:jc w:val="left"/>
        <w:rPr>
          <w:rFonts w:ascii="Verdana" w:eastAsia="Verdana" w:hAnsi="Verdana" w:cs="Verdana"/>
          <w:color w:val="000000"/>
        </w:rPr>
      </w:pPr>
    </w:p>
    <w:p w:rsidR="00B21F2F" w:rsidRPr="008034E0" w:rsidRDefault="005F103E" w:rsidP="003173B8">
      <w:pPr>
        <w:pStyle w:val="Heading2"/>
        <w:numPr>
          <w:ilvl w:val="1"/>
          <w:numId w:val="7"/>
        </w:numPr>
        <w:suppressAutoHyphens w:val="0"/>
        <w:spacing w:line="252" w:lineRule="auto"/>
        <w:ind w:left="4" w:hangingChars="1" w:hanging="4"/>
      </w:pPr>
      <w:bookmarkStart w:id="42" w:name="_Toc5975587"/>
      <w:bookmarkStart w:id="43" w:name="_Toc7612810"/>
      <w:r>
        <w:lastRenderedPageBreak/>
        <w:t>1</w:t>
      </w:r>
      <w:r w:rsidR="00DB7A49">
        <w:t>1</w:t>
      </w:r>
      <w:r w:rsidR="00B21F2F" w:rsidRPr="008034E0">
        <w:t>. UML Diagrams</w:t>
      </w:r>
      <w:bookmarkEnd w:id="42"/>
      <w:bookmarkEnd w:id="43"/>
    </w:p>
    <w:p w:rsidR="00B21F2F" w:rsidRPr="008034E0" w:rsidRDefault="00DB7A49" w:rsidP="00B21F2F">
      <w:pPr>
        <w:pStyle w:val="Heading3"/>
        <w:numPr>
          <w:ilvl w:val="2"/>
          <w:numId w:val="7"/>
        </w:numPr>
        <w:suppressAutoHyphens w:val="0"/>
        <w:spacing w:line="252" w:lineRule="auto"/>
        <w:ind w:left="3" w:hangingChars="1" w:hanging="3"/>
      </w:pPr>
      <w:bookmarkStart w:id="44" w:name="_Toc5975588"/>
      <w:bookmarkStart w:id="45" w:name="_Toc7612811"/>
      <w:r>
        <w:t>11</w:t>
      </w:r>
      <w:r w:rsidR="00B21F2F" w:rsidRPr="008034E0">
        <w:t>.1 Use Case Diagram</w:t>
      </w:r>
      <w:bookmarkEnd w:id="44"/>
      <w:bookmarkEnd w:id="45"/>
    </w:p>
    <w:p w:rsidR="00B21F2F" w:rsidRPr="008034E0" w:rsidRDefault="00B21F2F" w:rsidP="00B21F2F">
      <w:pPr>
        <w:pStyle w:val="BodyText"/>
        <w:ind w:left="0" w:hanging="2"/>
        <w:rPr>
          <w:rFonts w:ascii="Verdana" w:hAnsi="Verdana"/>
        </w:rPr>
      </w:pPr>
    </w:p>
    <w:p w:rsidR="00B21F2F" w:rsidRPr="008034E0" w:rsidRDefault="003712FF" w:rsidP="00B21F2F">
      <w:pPr>
        <w:ind w:left="0" w:hanging="2"/>
        <w:rPr>
          <w:rFonts w:ascii="Verdana" w:hAnsi="Verdana"/>
          <w:sz w:val="22"/>
          <w:szCs w:val="22"/>
          <w:lang w:eastAsia="en-US" w:bidi="ar-SA"/>
        </w:rPr>
      </w:pPr>
      <w:r>
        <w:rPr>
          <w:noProof/>
        </w:rPr>
        <mc:AlternateContent>
          <mc:Choice Requires="wps">
            <w:drawing>
              <wp:anchor distT="0" distB="0" distL="114300" distR="114300" simplePos="0" relativeHeight="251629056" behindDoc="0" locked="0" layoutInCell="1" allowOverlap="1">
                <wp:simplePos x="0" y="0"/>
                <wp:positionH relativeFrom="column">
                  <wp:posOffset>2152650</wp:posOffset>
                </wp:positionH>
                <wp:positionV relativeFrom="paragraph">
                  <wp:posOffset>5743575</wp:posOffset>
                </wp:positionV>
                <wp:extent cx="1076325" cy="466725"/>
                <wp:effectExtent l="0" t="0" r="9525" b="9525"/>
                <wp:wrapNone/>
                <wp:docPr id="1071" name="Oval 10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46672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6032059" id="Oval 1071" o:spid="_x0000_s1026" style="position:absolute;margin-left:169.5pt;margin-top:452.25pt;width:84.75pt;height:36.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" fillcolor="#4472c4" strokecolor="#2f528f" strokeweight="1pt">
                <v:stroke joinstyle="miter"/>
                <v:path arrowok="t"/>
              </v:oval>
            </w:pict>
          </mc:Fallback>
        </mc:AlternateContent>
      </w:r>
      <w:r>
        <w:rPr>
          <w:noProof/>
        </w:rPr>
        <mc:AlternateContent>
          <mc:Choice Requires="wps">
            <w:drawing>
              <wp:anchor distT="0" distB="0" distL="114300" distR="114300" simplePos="0" relativeHeight="251630080" behindDoc="0" locked="0" layoutInCell="1" allowOverlap="1">
                <wp:simplePos x="0" y="0"/>
                <wp:positionH relativeFrom="column">
                  <wp:posOffset>3248025</wp:posOffset>
                </wp:positionH>
                <wp:positionV relativeFrom="paragraph">
                  <wp:posOffset>5810250</wp:posOffset>
                </wp:positionV>
                <wp:extent cx="933450" cy="133350"/>
                <wp:effectExtent l="0" t="0" r="0" b="0"/>
                <wp:wrapNone/>
                <wp:docPr id="1074" name="Straight Arrow Connector 10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33450" cy="133350"/>
                        </a:xfrm>
                        <a:prstGeom prst="straightConnector1">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type w14:anchorId="14BB0407" id="_x0000_t32" coordsize="21600,21600" o:spt="32" o:oned="t" path="m,l21600,21600e" filled="f">
                <v:path arrowok="t" fillok="f" o:connecttype="none"/>
                <o:lock v:ext="edit" shapetype="t"/>
              </v:shapetype>
              <v:shape id="Straight Arrow Connector 1074" o:spid="_x0000_s1026" type="#_x0000_t32" style="position:absolute;margin-left:255.75pt;margin-top:457.5pt;width:73.5pt;height:10.5pt;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" strokecolor="windowText">
                <v:stroke dashstyle="dash"/>
                <o:lock v:ext="edit" shapetype="f"/>
              </v:shape>
            </w:pict>
          </mc:Fallback>
        </mc:AlternateContent>
      </w:r>
      <w:r>
        <w:rPr>
          <w:noProof/>
        </w:rPr>
        <mc:AlternateContent>
          <mc:Choice Requires="wps">
            <w:drawing>
              <wp:anchor distT="0" distB="0" distL="114300" distR="114300" simplePos="0" relativeHeight="251647488" behindDoc="0" locked="0" layoutInCell="1" allowOverlap="1">
                <wp:simplePos x="0" y="0"/>
                <wp:positionH relativeFrom="column">
                  <wp:posOffset>2057400</wp:posOffset>
                </wp:positionH>
                <wp:positionV relativeFrom="paragraph">
                  <wp:posOffset>0</wp:posOffset>
                </wp:positionV>
                <wp:extent cx="1076325" cy="409575"/>
                <wp:effectExtent l="0" t="0" r="9525" b="9525"/>
                <wp:wrapNone/>
                <wp:docPr id="1101" name="Oval 1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40957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5E6D6C" w:rsidRDefault="005E6D6C" w:rsidP="00B21F2F">
                            <w:pPr>
                              <w:ind w:left="0" w:hanging="2"/>
                              <w:jc w:val="center"/>
                            </w:pPr>
                            <w:r>
                              <w:t xml:space="preserve">Log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101" o:spid="_x0000_s1035" style="position:absolute;left:0;text-align:left;margin-left:162pt;margin-top:0;width:84.75pt;height:32.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" fillcolor="#4472c4" strokecolor="#2f528f" strokeweight="1pt">
                <v:stroke joinstyle="miter"/>
                <v:path arrowok="t"/>
                <v:textbox>
                  <w:txbxContent>
                    <w:p w:rsidR="005E6D6C" w:rsidRDefault="005E6D6C" w:rsidP="00B21F2F">
                      <w:pPr>
                        <w:ind w:left="0" w:hanging="2"/>
                        <w:jc w:val="center"/>
                      </w:pPr>
                      <w:r>
                        <w:t xml:space="preserve">Log in </w:t>
                      </w:r>
                    </w:p>
                  </w:txbxContent>
                </v:textbox>
              </v:oval>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column">
                  <wp:posOffset>2047875</wp:posOffset>
                </wp:positionH>
                <wp:positionV relativeFrom="paragraph">
                  <wp:posOffset>466725</wp:posOffset>
                </wp:positionV>
                <wp:extent cx="1076325" cy="400050"/>
                <wp:effectExtent l="0" t="0" r="9525" b="0"/>
                <wp:wrapNone/>
                <wp:docPr id="1100" name="Oval 1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400050"/>
                        </a:xfrm>
                        <a:prstGeom prst="ellipse">
                          <a:avLst/>
                        </a:prstGeom>
                        <a:solidFill>
                          <a:srgbClr val="4472C4"/>
                        </a:solidFill>
                        <a:ln w="12700" cap="flat" cmpd="sng" algn="ctr">
                          <a:solidFill>
                            <a:srgbClr val="4472C4">
                              <a:shade val="50000"/>
                            </a:srgbClr>
                          </a:solidFill>
                          <a:prstDash val="solid"/>
                          <a:miter lim="800000"/>
                        </a:ln>
                        <a:effectLst/>
                      </wps:spPr>
                      <wps:txbx>
                        <w:txbxContent>
                          <w:p w:rsidR="005E6D6C" w:rsidRDefault="005E6D6C" w:rsidP="00B21F2F">
                            <w:pPr>
                              <w:ind w:left="0" w:hanging="2"/>
                              <w:jc w:val="center"/>
                            </w:pPr>
                            <w:r>
                              <w:t xml:space="preserve">Add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100" o:spid="_x0000_s1036" style="position:absolute;left:0;text-align:left;margin-left:161.25pt;margin-top:36.75pt;width:84.75pt;height:3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" fillcolor="#4472c4" strokecolor="#2f528f" strokeweight="1pt">
                <v:stroke joinstyle="miter"/>
                <v:path arrowok="t"/>
                <v:textbox>
                  <w:txbxContent>
                    <w:p w:rsidR="005E6D6C" w:rsidRDefault="005E6D6C" w:rsidP="00B21F2F">
                      <w:pPr>
                        <w:ind w:left="0" w:hanging="2"/>
                        <w:jc w:val="center"/>
                      </w:pPr>
                      <w:r>
                        <w:t xml:space="preserve">Add user </w:t>
                      </w:r>
                    </w:p>
                  </w:txbxContent>
                </v:textbox>
              </v:oval>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2105025</wp:posOffset>
                </wp:positionH>
                <wp:positionV relativeFrom="paragraph">
                  <wp:posOffset>942975</wp:posOffset>
                </wp:positionV>
                <wp:extent cx="962025" cy="666750"/>
                <wp:effectExtent l="0" t="0" r="9525" b="0"/>
                <wp:wrapNone/>
                <wp:docPr id="1099" name="Oval 10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666750"/>
                        </a:xfrm>
                        <a:prstGeom prst="ellipse">
                          <a:avLst/>
                        </a:prstGeom>
                        <a:solidFill>
                          <a:srgbClr val="4472C4"/>
                        </a:solidFill>
                        <a:ln w="12700" cap="flat" cmpd="sng" algn="ctr">
                          <a:solidFill>
                            <a:srgbClr val="4472C4">
                              <a:shade val="50000"/>
                            </a:srgbClr>
                          </a:solidFill>
                          <a:prstDash val="solid"/>
                          <a:miter lim="800000"/>
                        </a:ln>
                        <a:effectLst/>
                      </wps:spPr>
                      <wps:txbx>
                        <w:txbxContent>
                          <w:p w:rsidR="005E6D6C" w:rsidRDefault="005E6D6C" w:rsidP="00B21F2F">
                            <w:pPr>
                              <w:ind w:left="0" w:hanging="2"/>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99" o:spid="_x0000_s1037" style="position:absolute;left:0;text-align:left;margin-left:165.75pt;margin-top:74.25pt;width:75.75pt;height:5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" fillcolor="#4472c4" strokecolor="#2f528f" strokeweight="1pt">
                <v:stroke joinstyle="miter"/>
                <v:path arrowok="t"/>
                <v:textbox>
                  <w:txbxContent>
                    <w:p w:rsidR="005E6D6C" w:rsidRDefault="005E6D6C" w:rsidP="00B21F2F">
                      <w:pPr>
                        <w:ind w:left="0" w:hanging="2"/>
                        <w:jc w:val="center"/>
                      </w:pPr>
                      <w:r>
                        <w:t>Change password</w:t>
                      </w:r>
                    </w:p>
                  </w:txbxContent>
                </v:textbox>
              </v:oval>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2114550</wp:posOffset>
                </wp:positionH>
                <wp:positionV relativeFrom="paragraph">
                  <wp:posOffset>1657350</wp:posOffset>
                </wp:positionV>
                <wp:extent cx="990600" cy="638175"/>
                <wp:effectExtent l="0" t="0" r="0" b="9525"/>
                <wp:wrapNone/>
                <wp:docPr id="1098" name="Oval 10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63817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5E6D6C" w:rsidRDefault="005E6D6C" w:rsidP="00B21F2F">
                            <w:pPr>
                              <w:ind w:left="0" w:hanging="2"/>
                              <w:jc w:val="center"/>
                            </w:pPr>
                            <w:r>
                              <w:t>Update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098" o:spid="_x0000_s1038" style="position:absolute;left:0;text-align:left;margin-left:166.5pt;margin-top:130.5pt;width:78pt;height:50.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" fillcolor="#4472c4" strokecolor="#2f528f" strokeweight="1pt">
                <v:stroke joinstyle="miter"/>
                <v:path arrowok="t"/>
                <v:textbox>
                  <w:txbxContent>
                    <w:p w:rsidR="005E6D6C" w:rsidRDefault="005E6D6C" w:rsidP="00B21F2F">
                      <w:pPr>
                        <w:ind w:left="0" w:hanging="2"/>
                        <w:jc w:val="center"/>
                      </w:pPr>
                      <w:r>
                        <w:t>Update supplier</w:t>
                      </w:r>
                    </w:p>
                  </w:txbxContent>
                </v:textbox>
              </v:oval>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2143125</wp:posOffset>
                </wp:positionH>
                <wp:positionV relativeFrom="paragraph">
                  <wp:posOffset>2343150</wp:posOffset>
                </wp:positionV>
                <wp:extent cx="962025" cy="685800"/>
                <wp:effectExtent l="0" t="0" r="9525" b="0"/>
                <wp:wrapNone/>
                <wp:docPr id="1097" name="Oval 10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685800"/>
                        </a:xfrm>
                        <a:prstGeom prst="ellipse">
                          <a:avLst/>
                        </a:prstGeom>
                        <a:solidFill>
                          <a:srgbClr val="4472C4"/>
                        </a:solidFill>
                        <a:ln w="12700" cap="flat" cmpd="sng" algn="ctr">
                          <a:solidFill>
                            <a:srgbClr val="4472C4">
                              <a:shade val="50000"/>
                            </a:srgbClr>
                          </a:solidFill>
                          <a:prstDash val="solid"/>
                          <a:miter lim="800000"/>
                        </a:ln>
                        <a:effectLst/>
                      </wps:spPr>
                      <wps:txbx>
                        <w:txbxContent>
                          <w:p w:rsidR="005E6D6C" w:rsidRDefault="005E6D6C" w:rsidP="00B21F2F">
                            <w:pPr>
                              <w:ind w:left="0" w:hanging="2"/>
                              <w:jc w:val="center"/>
                            </w:pPr>
                            <w:r>
                              <w:t>Check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097" o:spid="_x0000_s1039" style="position:absolute;left:0;text-align:left;margin-left:168.75pt;margin-top:184.5pt;width:75.75pt;height:5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" fillcolor="#4472c4" strokecolor="#2f528f" strokeweight="1pt">
                <v:stroke joinstyle="miter"/>
                <v:path arrowok="t"/>
                <v:textbox>
                  <w:txbxContent>
                    <w:p w:rsidR="005E6D6C" w:rsidRDefault="005E6D6C" w:rsidP="00B21F2F">
                      <w:pPr>
                        <w:ind w:left="0" w:hanging="2"/>
                        <w:jc w:val="center"/>
                      </w:pPr>
                      <w:r>
                        <w:t>Check notification</w:t>
                      </w:r>
                    </w:p>
                  </w:txbxContent>
                </v:textbox>
              </v:oval>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1981200</wp:posOffset>
                </wp:positionH>
                <wp:positionV relativeFrom="paragraph">
                  <wp:posOffset>3095625</wp:posOffset>
                </wp:positionV>
                <wp:extent cx="1343025" cy="581025"/>
                <wp:effectExtent l="0" t="0" r="9525" b="9525"/>
                <wp:wrapNone/>
                <wp:docPr id="1096" name="Oval 10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3025" cy="58102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5E6D6C" w:rsidRDefault="005E6D6C" w:rsidP="00B21F2F">
                            <w:pPr>
                              <w:ind w:left="0" w:hanging="2"/>
                              <w:jc w:val="center"/>
                            </w:pPr>
                            <w:r>
                              <w:t>Request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96" o:spid="_x0000_s1040" style="position:absolute;left:0;text-align:left;margin-left:156pt;margin-top:243.75pt;width:105.75pt;height:45.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" fillcolor="#4472c4" strokecolor="#2f528f" strokeweight="1pt">
                <v:stroke joinstyle="miter"/>
                <v:path arrowok="t"/>
                <v:textbox>
                  <w:txbxContent>
                    <w:p w:rsidR="005E6D6C" w:rsidRDefault="005E6D6C" w:rsidP="00B21F2F">
                      <w:pPr>
                        <w:ind w:left="0" w:hanging="2"/>
                        <w:jc w:val="center"/>
                      </w:pPr>
                      <w:r>
                        <w:t>Request notification</w:t>
                      </w:r>
                    </w:p>
                  </w:txbxContent>
                </v:textbox>
              </v:oval>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2028825</wp:posOffset>
                </wp:positionH>
                <wp:positionV relativeFrom="paragraph">
                  <wp:posOffset>3771900</wp:posOffset>
                </wp:positionV>
                <wp:extent cx="1171575" cy="485775"/>
                <wp:effectExtent l="0" t="0" r="9525" b="9525"/>
                <wp:wrapNone/>
                <wp:docPr id="1095" name="Oval 10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1575" cy="48577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5E6D6C" w:rsidRDefault="005E6D6C" w:rsidP="00B21F2F">
                            <w:pPr>
                              <w:ind w:left="0" w:hanging="2"/>
                              <w:jc w:val="center"/>
                            </w:pPr>
                            <w:r>
                              <w:t>Take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95" o:spid="_x0000_s1041" style="position:absolute;left:0;text-align:left;margin-left:159.75pt;margin-top:297pt;width:92.25pt;height:38.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" fillcolor="#4472c4" strokecolor="#2f528f" strokeweight="1pt">
                <v:stroke joinstyle="miter"/>
                <v:path arrowok="t"/>
                <v:textbox>
                  <w:txbxContent>
                    <w:p w:rsidR="005E6D6C" w:rsidRDefault="005E6D6C" w:rsidP="00B21F2F">
                      <w:pPr>
                        <w:ind w:left="0" w:hanging="2"/>
                        <w:jc w:val="center"/>
                      </w:pPr>
                      <w:r>
                        <w:t>Take order</w:t>
                      </w:r>
                    </w:p>
                  </w:txbxContent>
                </v:textbox>
              </v:oval>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2171700</wp:posOffset>
                </wp:positionH>
                <wp:positionV relativeFrom="paragraph">
                  <wp:posOffset>4295775</wp:posOffset>
                </wp:positionV>
                <wp:extent cx="952500" cy="619125"/>
                <wp:effectExtent l="0" t="0" r="0" b="9525"/>
                <wp:wrapNone/>
                <wp:docPr id="1094" name="Oval 10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61912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5E6D6C" w:rsidRDefault="005E6D6C" w:rsidP="00B21F2F">
                            <w:pPr>
                              <w:ind w:left="0" w:hanging="2"/>
                              <w:jc w:val="center"/>
                            </w:pPr>
                            <w:r>
                              <w:t>View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94" o:spid="_x0000_s1042" style="position:absolute;left:0;text-align:left;margin-left:171pt;margin-top:338.25pt;width:75pt;height:48.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" fillcolor="#4472c4" strokecolor="#2f528f" strokeweight="1pt">
                <v:stroke joinstyle="miter"/>
                <v:path arrowok="t"/>
                <v:textbox>
                  <w:txbxContent>
                    <w:p w:rsidR="005E6D6C" w:rsidRDefault="005E6D6C" w:rsidP="00B21F2F">
                      <w:pPr>
                        <w:ind w:left="0" w:hanging="2"/>
                        <w:jc w:val="center"/>
                      </w:pPr>
                      <w:r>
                        <w:t>View invoice</w:t>
                      </w:r>
                    </w:p>
                  </w:txbxContent>
                </v:textbox>
              </v:oval>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2133600</wp:posOffset>
                </wp:positionH>
                <wp:positionV relativeFrom="paragraph">
                  <wp:posOffset>4972050</wp:posOffset>
                </wp:positionV>
                <wp:extent cx="1028700" cy="714375"/>
                <wp:effectExtent l="0" t="0" r="0" b="9525"/>
                <wp:wrapNone/>
                <wp:docPr id="1093" name="Oval 10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71437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5E6D6C" w:rsidRDefault="005E6D6C" w:rsidP="00B21F2F">
                            <w:pPr>
                              <w:ind w:left="0" w:hanging="2"/>
                              <w:jc w:val="center"/>
                            </w:pPr>
                            <w:r>
                              <w:t>Deliver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93" o:spid="_x0000_s1043" style="position:absolute;left:0;text-align:left;margin-left:168pt;margin-top:391.5pt;width:81pt;height:5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" fillcolor="#4472c4" strokecolor="#2f528f" strokeweight="1pt">
                <v:stroke joinstyle="miter"/>
                <v:path arrowok="t"/>
                <v:textbox>
                  <w:txbxContent>
                    <w:p w:rsidR="005E6D6C" w:rsidRDefault="005E6D6C" w:rsidP="00B21F2F">
                      <w:pPr>
                        <w:ind w:left="0" w:hanging="2"/>
                        <w:jc w:val="center"/>
                      </w:pPr>
                      <w:r>
                        <w:t>Deliver order</w:t>
                      </w:r>
                    </w:p>
                  </w:txbxContent>
                </v:textbox>
              </v:oval>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2143125</wp:posOffset>
                </wp:positionH>
                <wp:positionV relativeFrom="paragraph">
                  <wp:posOffset>5743575</wp:posOffset>
                </wp:positionV>
                <wp:extent cx="1076325" cy="466725"/>
                <wp:effectExtent l="0" t="0" r="9525" b="9525"/>
                <wp:wrapNone/>
                <wp:docPr id="1092" name="Oval 10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46672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5E6D6C" w:rsidRDefault="005E6D6C" w:rsidP="00B21F2F">
                            <w:pPr>
                              <w:ind w:left="0" w:hanging="2"/>
                              <w:jc w:val="center"/>
                            </w:pPr>
                            <w:r>
                              <w:t>Pay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92" o:spid="_x0000_s1044" style="position:absolute;left:0;text-align:left;margin-left:168.75pt;margin-top:452.25pt;width:84.75pt;height:3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" fillcolor="#4472c4" strokecolor="#2f528f" strokeweight="1pt">
                <v:stroke joinstyle="miter"/>
                <v:path arrowok="t"/>
                <v:textbox>
                  <w:txbxContent>
                    <w:p w:rsidR="005E6D6C" w:rsidRDefault="005E6D6C" w:rsidP="00B21F2F">
                      <w:pPr>
                        <w:ind w:left="0" w:hanging="2"/>
                        <w:jc w:val="center"/>
                      </w:pPr>
                      <w:r>
                        <w:t>Pay bill</w:t>
                      </w:r>
                    </w:p>
                  </w:txbxContent>
                </v:textbox>
              </v:oval>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4095750</wp:posOffset>
                </wp:positionH>
                <wp:positionV relativeFrom="paragraph">
                  <wp:posOffset>533400</wp:posOffset>
                </wp:positionV>
                <wp:extent cx="1228725" cy="533400"/>
                <wp:effectExtent l="0" t="0" r="9525" b="0"/>
                <wp:wrapNone/>
                <wp:docPr id="1091" name="Oval 10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533400"/>
                        </a:xfrm>
                        <a:prstGeom prst="ellipse">
                          <a:avLst/>
                        </a:prstGeom>
                        <a:solidFill>
                          <a:srgbClr val="4472C4"/>
                        </a:solidFill>
                        <a:ln w="12700" cap="flat" cmpd="sng" algn="ctr">
                          <a:solidFill>
                            <a:srgbClr val="4472C4">
                              <a:shade val="50000"/>
                            </a:srgbClr>
                          </a:solidFill>
                          <a:prstDash val="solid"/>
                          <a:miter lim="800000"/>
                        </a:ln>
                        <a:effectLst/>
                      </wps:spPr>
                      <wps:txbx>
                        <w:txbxContent>
                          <w:p w:rsidR="005E6D6C" w:rsidRDefault="005E6D6C" w:rsidP="00B21F2F">
                            <w:pPr>
                              <w:ind w:left="0" w:hanging="2"/>
                              <w:jc w:val="center"/>
                            </w:pPr>
                            <w:r>
                              <w:t>Enter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91" o:spid="_x0000_s1045" style="position:absolute;left:0;text-align:left;margin-left:322.5pt;margin-top:42pt;width:96.75pt;height:4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" fillcolor="#4472c4" strokecolor="#2f528f" strokeweight="1pt">
                <v:stroke joinstyle="miter"/>
                <v:path arrowok="t"/>
                <v:textbox>
                  <w:txbxContent>
                    <w:p w:rsidR="005E6D6C" w:rsidRDefault="005E6D6C" w:rsidP="00B21F2F">
                      <w:pPr>
                        <w:ind w:left="0" w:hanging="2"/>
                        <w:jc w:val="center"/>
                      </w:pPr>
                      <w:r>
                        <w:t>Enter name</w:t>
                      </w:r>
                    </w:p>
                  </w:txbxContent>
                </v:textbox>
              </v:oval>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4114800</wp:posOffset>
                </wp:positionH>
                <wp:positionV relativeFrom="paragraph">
                  <wp:posOffset>1095375</wp:posOffset>
                </wp:positionV>
                <wp:extent cx="1238250" cy="714375"/>
                <wp:effectExtent l="0" t="0" r="0" b="9525"/>
                <wp:wrapNone/>
                <wp:docPr id="1090" name="Oval 10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71437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5E6D6C" w:rsidRDefault="005E6D6C" w:rsidP="00B21F2F">
                            <w:pPr>
                              <w:ind w:left="0" w:hanging="2"/>
                              <w:jc w:val="center"/>
                            </w:pPr>
                            <w:r>
                              <w:t>Enter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90" o:spid="_x0000_s1046" style="position:absolute;left:0;text-align:left;margin-left:324pt;margin-top:86.25pt;width:97.5pt;height:56.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" fillcolor="#4472c4" strokecolor="#2f528f" strokeweight="1pt">
                <v:stroke joinstyle="miter"/>
                <v:path arrowok="t"/>
                <v:textbox>
                  <w:txbxContent>
                    <w:p w:rsidR="005E6D6C" w:rsidRDefault="005E6D6C" w:rsidP="00B21F2F">
                      <w:pPr>
                        <w:ind w:left="0" w:hanging="2"/>
                        <w:jc w:val="center"/>
                      </w:pPr>
                      <w:r>
                        <w:t>Enter password</w:t>
                      </w:r>
                    </w:p>
                  </w:txbxContent>
                </v:textbox>
              </v:oval>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4124325</wp:posOffset>
                </wp:positionH>
                <wp:positionV relativeFrom="paragraph">
                  <wp:posOffset>1885950</wp:posOffset>
                </wp:positionV>
                <wp:extent cx="1266825" cy="638175"/>
                <wp:effectExtent l="0" t="0" r="9525" b="9525"/>
                <wp:wrapNone/>
                <wp:docPr id="1089" name="Oval 10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6825" cy="63817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5E6D6C" w:rsidRDefault="005E6D6C" w:rsidP="00B21F2F">
                            <w:pPr>
                              <w:ind w:left="0" w:hanging="2"/>
                              <w:jc w:val="center"/>
                            </w:pPr>
                            <w:r>
                              <w:t>Using port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89" o:spid="_x0000_s1047" style="position:absolute;left:0;text-align:left;margin-left:324.75pt;margin-top:148.5pt;width:99.75pt;height:50.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" fillcolor="#4472c4" strokecolor="#2f528f" strokeweight="1pt">
                <v:stroke joinstyle="miter"/>
                <v:path arrowok="t"/>
                <v:textbox>
                  <w:txbxContent>
                    <w:p w:rsidR="005E6D6C" w:rsidRDefault="005E6D6C" w:rsidP="00B21F2F">
                      <w:pPr>
                        <w:ind w:left="0" w:hanging="2"/>
                        <w:jc w:val="center"/>
                      </w:pPr>
                      <w:r>
                        <w:t>Using port number</w:t>
                      </w:r>
                    </w:p>
                  </w:txbxContent>
                </v:textbox>
              </v:oval>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4133850</wp:posOffset>
                </wp:positionH>
                <wp:positionV relativeFrom="paragraph">
                  <wp:posOffset>2581275</wp:posOffset>
                </wp:positionV>
                <wp:extent cx="1181100" cy="933450"/>
                <wp:effectExtent l="0" t="0" r="0" b="0"/>
                <wp:wrapNone/>
                <wp:docPr id="1088" name="Oval 10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933450"/>
                        </a:xfrm>
                        <a:prstGeom prst="ellipse">
                          <a:avLst/>
                        </a:prstGeom>
                        <a:solidFill>
                          <a:srgbClr val="4472C4"/>
                        </a:solidFill>
                        <a:ln w="12700" cap="flat" cmpd="sng" algn="ctr">
                          <a:solidFill>
                            <a:srgbClr val="4472C4">
                              <a:shade val="50000"/>
                            </a:srgbClr>
                          </a:solidFill>
                          <a:prstDash val="solid"/>
                          <a:miter lim="800000"/>
                        </a:ln>
                        <a:effectLst/>
                      </wps:spPr>
                      <wps:txbx>
                        <w:txbxContent>
                          <w:p w:rsidR="005E6D6C" w:rsidRDefault="005E6D6C" w:rsidP="00B21F2F">
                            <w:pPr>
                              <w:ind w:left="0" w:hanging="2"/>
                              <w:jc w:val="center"/>
                            </w:pPr>
                            <w:r>
                              <w:t>Display port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88" o:spid="_x0000_s1048" style="position:absolute;left:0;text-align:left;margin-left:325.5pt;margin-top:203.25pt;width:93pt;height:7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" fillcolor="#4472c4" strokecolor="#2f528f" strokeweight="1pt">
                <v:stroke joinstyle="miter"/>
                <v:path arrowok="t"/>
                <v:textbox>
                  <w:txbxContent>
                    <w:p w:rsidR="005E6D6C" w:rsidRDefault="005E6D6C" w:rsidP="00B21F2F">
                      <w:pPr>
                        <w:ind w:left="0" w:hanging="2"/>
                        <w:jc w:val="center"/>
                      </w:pPr>
                      <w:r>
                        <w:t>Display port number</w:t>
                      </w:r>
                    </w:p>
                  </w:txbxContent>
                </v:textbox>
              </v:oval>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4095750</wp:posOffset>
                </wp:positionH>
                <wp:positionV relativeFrom="paragraph">
                  <wp:posOffset>5143500</wp:posOffset>
                </wp:positionV>
                <wp:extent cx="1171575" cy="971550"/>
                <wp:effectExtent l="0" t="0" r="9525" b="0"/>
                <wp:wrapNone/>
                <wp:docPr id="1032" name="Oval 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1575" cy="971550"/>
                        </a:xfrm>
                        <a:prstGeom prst="ellipse">
                          <a:avLst/>
                        </a:prstGeom>
                        <a:solidFill>
                          <a:srgbClr val="4472C4"/>
                        </a:solidFill>
                        <a:ln w="12700" cap="flat" cmpd="sng" algn="ctr">
                          <a:solidFill>
                            <a:srgbClr val="4472C4">
                              <a:shade val="50000"/>
                            </a:srgbClr>
                          </a:solidFill>
                          <a:prstDash val="solid"/>
                          <a:miter lim="800000"/>
                        </a:ln>
                        <a:effectLst/>
                      </wps:spPr>
                      <wps:txbx>
                        <w:txbxContent>
                          <w:p w:rsidR="005E6D6C" w:rsidRDefault="005E6D6C" w:rsidP="00B21F2F">
                            <w:pPr>
                              <w:ind w:left="0" w:hanging="2"/>
                              <w:jc w:val="center"/>
                            </w:pPr>
                            <w:r>
                              <w:t>After checking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32" o:spid="_x0000_s1049" style="position:absolute;left:0;text-align:left;margin-left:322.5pt;margin-top:405pt;width:92.25pt;height:7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" fillcolor="#4472c4" strokecolor="#2f528f" strokeweight="1pt">
                <v:stroke joinstyle="miter"/>
                <v:path arrowok="t"/>
                <v:textbox>
                  <w:txbxContent>
                    <w:p w:rsidR="005E6D6C" w:rsidRDefault="005E6D6C" w:rsidP="00B21F2F">
                      <w:pPr>
                        <w:ind w:left="0" w:hanging="2"/>
                        <w:jc w:val="center"/>
                      </w:pPr>
                      <w:r>
                        <w:t>After checking quality</w:t>
                      </w:r>
                    </w:p>
                  </w:txbxContent>
                </v:textbox>
              </v:oval>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-657225</wp:posOffset>
                </wp:positionH>
                <wp:positionV relativeFrom="paragraph">
                  <wp:posOffset>1885950</wp:posOffset>
                </wp:positionV>
                <wp:extent cx="457200" cy="457200"/>
                <wp:effectExtent l="0" t="0" r="0" b="0"/>
                <wp:wrapNone/>
                <wp:docPr id="1031" name="Smiley Face 10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smileyFace">
                          <a:avLst/>
                        </a:prstGeom>
                        <a:solidFill>
                          <a:srgbClr val="FFC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3C5522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31" o:spid="_x0000_s1026" type="#_x0000_t96" style="position:absolute;margin-left:-51.75pt;margin-top:148.5pt;width:36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" fillcolor="#ffc000" strokecolor="#2f528f" strokeweight="1pt">
                <v:stroke joinstyle="miter"/>
                <v:path arrowok="t"/>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-180975</wp:posOffset>
                </wp:positionH>
                <wp:positionV relativeFrom="paragraph">
                  <wp:posOffset>276225</wp:posOffset>
                </wp:positionV>
                <wp:extent cx="2238375" cy="1895475"/>
                <wp:effectExtent l="0" t="38100" r="28575" b="9525"/>
                <wp:wrapNone/>
                <wp:docPr id="1029" name="Straight Arrow Connector 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38375" cy="18954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71546AD" id="Straight Arrow Connector 1029" o:spid="_x0000_s1026" type="#_x0000_t32" style="position:absolute;margin-left:-14.25pt;margin-top:21.75pt;width:176.25pt;height:149.2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-161925</wp:posOffset>
                </wp:positionH>
                <wp:positionV relativeFrom="paragraph">
                  <wp:posOffset>742950</wp:posOffset>
                </wp:positionV>
                <wp:extent cx="2238375" cy="1447800"/>
                <wp:effectExtent l="0" t="38100" r="28575" b="0"/>
                <wp:wrapNone/>
                <wp:docPr id="1028" name="Straight Arrow Connector 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38375" cy="14478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636C6D9" id="Straight Arrow Connector 1028" o:spid="_x0000_s1026" type="#_x0000_t32" style="position:absolute;margin-left:-12.75pt;margin-top:58.5pt;width:176.25pt;height:114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-142875</wp:posOffset>
                </wp:positionH>
                <wp:positionV relativeFrom="paragraph">
                  <wp:posOffset>1314450</wp:posOffset>
                </wp:positionV>
                <wp:extent cx="2266950" cy="866775"/>
                <wp:effectExtent l="0" t="38100" r="38100" b="9525"/>
                <wp:wrapNone/>
                <wp:docPr id="1027" name="Straight Arrow Connector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66950" cy="8667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7BA0D4A" id="Straight Arrow Connector 1027" o:spid="_x0000_s1026" type="#_x0000_t32" style="position:absolute;margin-left:-11.25pt;margin-top:103.5pt;width:178.5pt;height:68.25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-142875</wp:posOffset>
                </wp:positionH>
                <wp:positionV relativeFrom="paragraph">
                  <wp:posOffset>1971675</wp:posOffset>
                </wp:positionV>
                <wp:extent cx="2266950" cy="247650"/>
                <wp:effectExtent l="0" t="57150" r="0" b="0"/>
                <wp:wrapNone/>
                <wp:docPr id="1026" name="Straight Arrow Connector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66950" cy="2476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389C8FC" id="Straight Arrow Connector 1026" o:spid="_x0000_s1026" type="#_x0000_t32" style="position:absolute;margin-left:-11.25pt;margin-top:155.25pt;width:178.5pt;height:19.5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-142875</wp:posOffset>
                </wp:positionH>
                <wp:positionV relativeFrom="paragraph">
                  <wp:posOffset>2190750</wp:posOffset>
                </wp:positionV>
                <wp:extent cx="2266950" cy="485775"/>
                <wp:effectExtent l="0" t="0" r="57150" b="66675"/>
                <wp:wrapNone/>
                <wp:docPr id="1025" name="Straight Arrow Connector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66950" cy="4857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C14EEBE" id="Straight Arrow Connector 1025" o:spid="_x0000_s1026" type="#_x0000_t32" style="position:absolute;margin-left:-11.25pt;margin-top:172.5pt;width:178.5pt;height:38.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-114300</wp:posOffset>
                </wp:positionH>
                <wp:positionV relativeFrom="paragraph">
                  <wp:posOffset>2200275</wp:posOffset>
                </wp:positionV>
                <wp:extent cx="2085975" cy="1152525"/>
                <wp:effectExtent l="0" t="0" r="47625" b="28575"/>
                <wp:wrapNone/>
                <wp:docPr id="1024" name="Straight Arrow Connector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5975" cy="11525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FFB4F87" id="Straight Arrow Connector 1024" o:spid="_x0000_s1026" type="#_x0000_t32" style="position:absolute;margin-left:-9pt;margin-top:173.25pt;width:164.25pt;height:90.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-133350</wp:posOffset>
                </wp:positionH>
                <wp:positionV relativeFrom="paragraph">
                  <wp:posOffset>2200275</wp:posOffset>
                </wp:positionV>
                <wp:extent cx="2200275" cy="1695450"/>
                <wp:effectExtent l="0" t="0" r="47625" b="3810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00275" cy="16954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1962FBF" id="Straight Arrow Connector 63" o:spid="_x0000_s1026" type="#_x0000_t32" style="position:absolute;margin-left:-10.5pt;margin-top:173.25pt;width:173.25pt;height:133.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-133350</wp:posOffset>
                </wp:positionH>
                <wp:positionV relativeFrom="paragraph">
                  <wp:posOffset>2266950</wp:posOffset>
                </wp:positionV>
                <wp:extent cx="2324100" cy="2247900"/>
                <wp:effectExtent l="0" t="0" r="57150" b="3810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24100" cy="22479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5B1D351" id="Straight Arrow Connector 62" o:spid="_x0000_s1026" type="#_x0000_t32" style="position:absolute;margin-left:-10.5pt;margin-top:178.5pt;width:183pt;height:17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-152400</wp:posOffset>
                </wp:positionH>
                <wp:positionV relativeFrom="paragraph">
                  <wp:posOffset>2257425</wp:posOffset>
                </wp:positionV>
                <wp:extent cx="2362200" cy="2828925"/>
                <wp:effectExtent l="0" t="0" r="38100" b="2857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62200" cy="28289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5C5ABA9" id="Straight Arrow Connector 61" o:spid="_x0000_s1026" type="#_x0000_t32" style="position:absolute;margin-left:-12pt;margin-top:177.75pt;width:186pt;height:222.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4112" behindDoc="0" locked="0" layoutInCell="1" allowOverlap="1">
                <wp:simplePos x="0" y="0"/>
                <wp:positionH relativeFrom="column">
                  <wp:posOffset>-180975</wp:posOffset>
                </wp:positionH>
                <wp:positionV relativeFrom="paragraph">
                  <wp:posOffset>2238375</wp:posOffset>
                </wp:positionV>
                <wp:extent cx="2371725" cy="3619500"/>
                <wp:effectExtent l="0" t="0" r="47625" b="3810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71725" cy="36195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372B18A" id="Straight Arrow Connector 60" o:spid="_x0000_s1026" type="#_x0000_t32" style="position:absolute;margin-left:-14.25pt;margin-top:176.25pt;width:186.75pt;height:28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8208" behindDoc="0" locked="0" layoutInCell="1" allowOverlap="1">
                <wp:simplePos x="0" y="0"/>
                <wp:positionH relativeFrom="column">
                  <wp:posOffset>3076575</wp:posOffset>
                </wp:positionH>
                <wp:positionV relativeFrom="paragraph">
                  <wp:posOffset>857250</wp:posOffset>
                </wp:positionV>
                <wp:extent cx="1009650" cy="352425"/>
                <wp:effectExtent l="0" t="0" r="0" b="952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9650" cy="352425"/>
                        </a:xfrm>
                        <a:prstGeom prst="straightConnector1">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287CB76A" id="Straight Arrow Connector 56" o:spid="_x0000_s1026" type="#_x0000_t32" style="position:absolute;margin-left:242.25pt;margin-top:67.5pt;width:79.5pt;height:27.75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" strokecolor="windowText">
                <v:stroke dashstyle="dash"/>
                <o:lock v:ext="edit" shapetype="f"/>
              </v:shape>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3076575</wp:posOffset>
                </wp:positionH>
                <wp:positionV relativeFrom="paragraph">
                  <wp:posOffset>1333500</wp:posOffset>
                </wp:positionV>
                <wp:extent cx="1028700" cy="104775"/>
                <wp:effectExtent l="0" t="0" r="0" b="952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8700" cy="104775"/>
                        </a:xfrm>
                        <a:prstGeom prst="straightConnector1">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093C4DA1" id="Straight Arrow Connector 55" o:spid="_x0000_s1026" type="#_x0000_t32" style="position:absolute;margin-left:242.25pt;margin-top:105pt;width:81pt;height:8.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" strokecolor="windowText">
                <v:stroke dashstyle="dash"/>
                <o:lock v:ext="edit" shapetype="f"/>
              </v:shap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3105150</wp:posOffset>
                </wp:positionH>
                <wp:positionV relativeFrom="paragraph">
                  <wp:posOffset>2000250</wp:posOffset>
                </wp:positionV>
                <wp:extent cx="1038225" cy="171450"/>
                <wp:effectExtent l="0" t="0" r="0" b="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38225" cy="171450"/>
                        </a:xfrm>
                        <a:prstGeom prst="straightConnector1">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3CDE5385" id="Straight Arrow Connector 54" o:spid="_x0000_s1026" type="#_x0000_t32" style="position:absolute;margin-left:244.5pt;margin-top:157.5pt;width:81.75pt;height:1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" strokecolor="windowText">
                <v:stroke dashstyle="dash"/>
                <o:lock v:ext="edit" shapetype="f"/>
              </v:shape>
            </w:pict>
          </mc:Fallback>
        </mc:AlternateContent>
      </w:r>
      <w:r>
        <w:rPr>
          <w:noProof/>
        </w:rPr>
        <mc:AlternateContent>
          <mc:Choice Requires="wps">
            <w:drawing>
              <wp:anchor distT="0" distB="0" distL="114300" distR="114300" simplePos="0" relativeHeight="251681280" behindDoc="0" locked="0" layoutInCell="1" allowOverlap="1">
                <wp:simplePos x="0" y="0"/>
                <wp:positionH relativeFrom="column">
                  <wp:posOffset>3314700</wp:posOffset>
                </wp:positionH>
                <wp:positionV relativeFrom="paragraph">
                  <wp:posOffset>3067050</wp:posOffset>
                </wp:positionV>
                <wp:extent cx="819150" cy="257175"/>
                <wp:effectExtent l="0" t="0" r="0" b="952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19150" cy="257175"/>
                        </a:xfrm>
                        <a:prstGeom prst="straightConnector1">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33FE98F8" id="Straight Arrow Connector 53" o:spid="_x0000_s1026" type="#_x0000_t32" style="position:absolute;margin-left:261pt;margin-top:241.5pt;width:64.5pt;height:20.25pt;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" strokecolor="windowText">
                <v:stroke dashstyle="dash"/>
                <o:lock v:ext="edit" shapetype="f"/>
              </v:shape>
            </w:pict>
          </mc:Fallback>
        </mc:AlternateContent>
      </w:r>
      <w:r>
        <w:rPr>
          <w:noProof/>
        </w:rPr>
        <mc:AlternateContent>
          <mc:Choice Requires="wps">
            <w:drawing>
              <wp:anchor distT="0" distB="0" distL="114300" distR="114300" simplePos="0" relativeHeight="251682304" behindDoc="0" locked="0" layoutInCell="1" allowOverlap="1">
                <wp:simplePos x="0" y="0"/>
                <wp:positionH relativeFrom="column">
                  <wp:posOffset>3152775</wp:posOffset>
                </wp:positionH>
                <wp:positionV relativeFrom="paragraph">
                  <wp:posOffset>3267075</wp:posOffset>
                </wp:positionV>
                <wp:extent cx="1057275" cy="647700"/>
                <wp:effectExtent l="0" t="0" r="9525" b="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57275" cy="647700"/>
                        </a:xfrm>
                        <a:prstGeom prst="straightConnector1">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62449129" id="Straight Arrow Connector 52" o:spid="_x0000_s1026" type="#_x0000_t32" style="position:absolute;margin-left:248.25pt;margin-top:257.25pt;width:83.25pt;height:51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" strokecolor="windowText">
                <v:stroke dashstyle="dash"/>
                <o:lock v:ext="edit" shapetype="f"/>
              </v:shape>
            </w:pict>
          </mc:Fallback>
        </mc:AlternateContent>
      </w:r>
      <w:r>
        <w:rPr>
          <w:noProof/>
        </w:rPr>
        <mc:AlternateContent>
          <mc:Choice Requires="wps">
            <w:drawing>
              <wp:anchor distT="0" distB="0" distL="114300" distR="114300" simplePos="0" relativeHeight="251683328" behindDoc="0" locked="0" layoutInCell="1" allowOverlap="1">
                <wp:simplePos x="0" y="0"/>
                <wp:positionH relativeFrom="column">
                  <wp:posOffset>3238500</wp:posOffset>
                </wp:positionH>
                <wp:positionV relativeFrom="paragraph">
                  <wp:posOffset>5810250</wp:posOffset>
                </wp:positionV>
                <wp:extent cx="933450" cy="133350"/>
                <wp:effectExtent l="0" t="0" r="0" b="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33450" cy="133350"/>
                        </a:xfrm>
                        <a:prstGeom prst="straightConnector1">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 w14:anchorId="29C7A434" id="Straight Arrow Connector 51" o:spid="_x0000_s1026" type="#_x0000_t32" style="position:absolute;margin-left:255pt;margin-top:457.5pt;width:73.5pt;height:10.5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" strokecolor="windowText">
                <v:stroke dashstyle="dash"/>
                <o:lock v:ext="edit" shapetype="f"/>
              </v:shape>
            </w:pict>
          </mc:Fallback>
        </mc:AlternateContent>
      </w: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3173B8" w:rsidRDefault="00DB7A49" w:rsidP="003173B8">
      <w:pPr>
        <w:tabs>
          <w:tab w:val="left" w:pos="5400"/>
        </w:tabs>
        <w:ind w:left="0" w:hanging="2"/>
        <w:rPr>
          <w:rFonts w:ascii="Verdana" w:hAnsi="Verdana"/>
        </w:rPr>
      </w:pPr>
      <w:r>
        <w:rPr>
          <w:noProof/>
        </w:rPr>
        <mc:AlternateContent>
          <mc:Choice Requires="wps">
            <w:drawing>
              <wp:anchor distT="0" distB="0" distL="114300" distR="114300" simplePos="0" relativeHeight="251686400" behindDoc="0" locked="0" layoutInCell="1" allowOverlap="1">
                <wp:simplePos x="0" y="0"/>
                <wp:positionH relativeFrom="page">
                  <wp:posOffset>6477000</wp:posOffset>
                </wp:positionH>
                <wp:positionV relativeFrom="page">
                  <wp:posOffset>5662295</wp:posOffset>
                </wp:positionV>
                <wp:extent cx="752475" cy="323850"/>
                <wp:effectExtent l="0" t="0" r="9525"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2475" cy="323850"/>
                        </a:xfrm>
                        <a:prstGeom prst="rect">
                          <a:avLst/>
                        </a:prstGeom>
                        <a:solidFill>
                          <a:sysClr val="windowText" lastClr="000000"/>
                        </a:solidFill>
                        <a:ln w="12700" cap="flat" cmpd="sng" algn="ctr">
                          <a:solidFill>
                            <a:sysClr val="windowText" lastClr="000000"/>
                          </a:solidFill>
                          <a:prstDash val="solid"/>
                          <a:miter lim="800000"/>
                        </a:ln>
                        <a:effectLst/>
                      </wps:spPr>
                      <wps:txbx>
                        <w:txbxContent>
                          <w:p w:rsidR="005E6D6C" w:rsidRDefault="005E6D6C" w:rsidP="00B21F2F">
                            <w:pPr>
                              <w:ind w:left="0" w:hanging="2"/>
                              <w:jc w:val="center"/>
                            </w:pPr>
                            <w: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48" o:spid="_x0000_s1050" style="position:absolute;left:0;text-align:left;margin-left:510pt;margin-top:445.85pt;width:59.25pt;height:25.5pt;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" fillcolor="windowText" strokecolor="windowText" strokeweight="1pt">
                <v:path arrowok="t"/>
                <v:textbox>
                  <w:txbxContent>
                    <w:p w:rsidR="005E6D6C" w:rsidRDefault="005E6D6C" w:rsidP="00B21F2F">
                      <w:pPr>
                        <w:ind w:left="0" w:hanging="2"/>
                        <w:jc w:val="center"/>
                      </w:pPr>
                      <w:r>
                        <w:t>supplier</w:t>
                      </w:r>
                    </w:p>
                  </w:txbxContent>
                </v:textbox>
                <w10:wrap anchorx="page" anchory="page"/>
              </v:rect>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5486400</wp:posOffset>
                </wp:positionH>
                <wp:positionV relativeFrom="paragraph">
                  <wp:posOffset>2796540</wp:posOffset>
                </wp:positionV>
                <wp:extent cx="590550" cy="552450"/>
                <wp:effectExtent l="0" t="0" r="0" b="0"/>
                <wp:wrapNone/>
                <wp:docPr id="1030" name="Smiley Face 10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 cy="552450"/>
                        </a:xfrm>
                        <a:prstGeom prst="smileyFace">
                          <a:avLst/>
                        </a:prstGeom>
                        <a:solidFill>
                          <a:srgbClr val="92D05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973AAC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30" o:spid="_x0000_s1026" type="#_x0000_t96" style="position:absolute;margin-left:6in;margin-top:220.2pt;width:46.5pt;height:4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" fillcolor="#92d050" strokecolor="#2f528f" strokeweight="1pt">
                <v:stroke joinstyle="miter"/>
                <v:path arrowok="t"/>
              </v:shap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3157855</wp:posOffset>
                </wp:positionH>
                <wp:positionV relativeFrom="paragraph">
                  <wp:posOffset>3177540</wp:posOffset>
                </wp:positionV>
                <wp:extent cx="2295525" cy="1504950"/>
                <wp:effectExtent l="38100" t="0" r="28575" b="5715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95525" cy="15049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B927D16" id="Straight Arrow Connector 57" o:spid="_x0000_s1026" type="#_x0000_t32" style="position:absolute;margin-left:248.65pt;margin-top:250.2pt;width:180.75pt;height:118.5pt;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84352" behindDoc="0" locked="0" layoutInCell="1" allowOverlap="1">
                <wp:simplePos x="0" y="0"/>
                <wp:positionH relativeFrom="column">
                  <wp:posOffset>3148329</wp:posOffset>
                </wp:positionH>
                <wp:positionV relativeFrom="paragraph">
                  <wp:posOffset>3187064</wp:posOffset>
                </wp:positionV>
                <wp:extent cx="2371725" cy="2085975"/>
                <wp:effectExtent l="38100" t="0" r="28575" b="4762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71725" cy="20859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902DE2C" id="Straight Arrow Connector 50" o:spid="_x0000_s1026" type="#_x0000_t32" style="position:absolute;margin-left:247.9pt;margin-top:250.95pt;width:186.75pt;height:164.25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3110230</wp:posOffset>
                </wp:positionH>
                <wp:positionV relativeFrom="paragraph">
                  <wp:posOffset>3091815</wp:posOffset>
                </wp:positionV>
                <wp:extent cx="2371725" cy="857250"/>
                <wp:effectExtent l="38100" t="0" r="28575" b="7620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71725" cy="8572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B61D367" id="Straight Arrow Connector 58" o:spid="_x0000_s1026" type="#_x0000_t32" style="position:absolute;margin-left:244.9pt;margin-top:243.45pt;width:186.75pt;height:67.5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3176904</wp:posOffset>
                </wp:positionH>
                <wp:positionV relativeFrom="paragraph">
                  <wp:posOffset>3015615</wp:posOffset>
                </wp:positionV>
                <wp:extent cx="2352675" cy="381000"/>
                <wp:effectExtent l="38100" t="0" r="28575" b="7620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52675" cy="3810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3D9D18D" id="Straight Arrow Connector 59" o:spid="_x0000_s1026" type="#_x0000_t32" style="position:absolute;margin-left:250.15pt;margin-top:237.45pt;width:185.25pt;height:30pt;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" strokecolor="#4472c4" strokeweight=".5pt">
                <v:stroke endarrow="block" joinstyle="miter"/>
                <o:lock v:ext="edit" shapetype="f"/>
              </v:shape>
            </w:pict>
          </mc:Fallback>
        </mc:AlternateContent>
      </w:r>
      <w:r w:rsidR="003173B8">
        <w:rPr>
          <w:noProof/>
        </w:rPr>
        <mc:AlternateContent>
          <mc:Choice Requires="wps">
            <w:drawing>
              <wp:anchor distT="0" distB="0" distL="114300" distR="114300" simplePos="0" relativeHeight="251685376" behindDoc="0" locked="0" layoutInCell="1" allowOverlap="1">
                <wp:simplePos x="0" y="0"/>
                <wp:positionH relativeFrom="column">
                  <wp:posOffset>-747395</wp:posOffset>
                </wp:positionH>
                <wp:positionV relativeFrom="paragraph">
                  <wp:posOffset>2063115</wp:posOffset>
                </wp:positionV>
                <wp:extent cx="762000" cy="390525"/>
                <wp:effectExtent l="0" t="0" r="19050" b="2857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390525"/>
                        </a:xfrm>
                        <a:prstGeom prst="rect">
                          <a:avLst/>
                        </a:prstGeom>
                        <a:solidFill>
                          <a:sysClr val="windowText" lastClr="000000"/>
                        </a:solidFill>
                        <a:ln w="12700" cap="flat" cmpd="sng" algn="ctr">
                          <a:solidFill>
                            <a:srgbClr val="4472C4">
                              <a:shade val="50000"/>
                            </a:srgbClr>
                          </a:solidFill>
                          <a:prstDash val="solid"/>
                          <a:miter lim="800000"/>
                        </a:ln>
                        <a:effectLst/>
                      </wps:spPr>
                      <wps:txbx>
                        <w:txbxContent>
                          <w:p w:rsidR="005E6D6C" w:rsidRDefault="005E6D6C" w:rsidP="00B21F2F">
                            <w:pPr>
                              <w:ind w:left="0" w:hanging="2"/>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9" o:spid="_x0000_s1051" style="position:absolute;left:0;text-align:left;margin-left:-58.85pt;margin-top:162.45pt;width:60pt;height:30.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" fillcolor="windowText" strokecolor="#2f528f" strokeweight="1pt">
                <v:path arrowok="t"/>
                <v:textbox>
                  <w:txbxContent>
                    <w:p w:rsidR="005E6D6C" w:rsidRDefault="005E6D6C" w:rsidP="00B21F2F">
                      <w:pPr>
                        <w:ind w:left="0" w:hanging="2"/>
                        <w:jc w:val="center"/>
                      </w:pPr>
                      <w:r>
                        <w:t>manager</w:t>
                      </w:r>
                    </w:p>
                  </w:txbxContent>
                </v:textbox>
              </v:rect>
            </w:pict>
          </mc:Fallback>
        </mc:AlternateContent>
      </w:r>
      <w:r w:rsidR="00B21F2F" w:rsidRPr="008034E0">
        <w:rPr>
          <w:rFonts w:ascii="Verdana" w:hAnsi="Verdana"/>
        </w:rPr>
        <w:t xml:space="preserve">                                                                                                &lt;&lt;include&gt;&gt;  </w:t>
      </w:r>
    </w:p>
    <w:p w:rsidR="003173B8" w:rsidRDefault="003173B8" w:rsidP="00B21F2F">
      <w:pPr>
        <w:pStyle w:val="Heading3"/>
        <w:numPr>
          <w:ilvl w:val="2"/>
          <w:numId w:val="7"/>
        </w:numPr>
        <w:suppressAutoHyphens w:val="0"/>
        <w:spacing w:line="252" w:lineRule="auto"/>
        <w:ind w:left="3" w:hangingChars="1" w:hanging="3"/>
      </w:pPr>
      <w:bookmarkStart w:id="46" w:name="_Toc5975592"/>
    </w:p>
    <w:p w:rsidR="003173B8" w:rsidRDefault="003173B8" w:rsidP="00B21F2F">
      <w:pPr>
        <w:pStyle w:val="Heading3"/>
        <w:numPr>
          <w:ilvl w:val="2"/>
          <w:numId w:val="7"/>
        </w:numPr>
        <w:suppressAutoHyphens w:val="0"/>
        <w:spacing w:line="252" w:lineRule="auto"/>
        <w:ind w:left="3" w:hangingChars="1" w:hanging="3"/>
      </w:pPr>
    </w:p>
    <w:p w:rsidR="003173B8" w:rsidRDefault="003173B8" w:rsidP="00B21F2F">
      <w:pPr>
        <w:pStyle w:val="Heading3"/>
        <w:numPr>
          <w:ilvl w:val="2"/>
          <w:numId w:val="7"/>
        </w:numPr>
        <w:suppressAutoHyphens w:val="0"/>
        <w:spacing w:line="252" w:lineRule="auto"/>
        <w:ind w:left="3" w:hangingChars="1" w:hanging="3"/>
      </w:pPr>
    </w:p>
    <w:p w:rsidR="003173B8" w:rsidRDefault="003173B8" w:rsidP="00B21F2F">
      <w:pPr>
        <w:pStyle w:val="Heading3"/>
        <w:numPr>
          <w:ilvl w:val="2"/>
          <w:numId w:val="7"/>
        </w:numPr>
        <w:suppressAutoHyphens w:val="0"/>
        <w:spacing w:line="252" w:lineRule="auto"/>
        <w:ind w:left="3" w:hangingChars="1" w:hanging="3"/>
      </w:pPr>
    </w:p>
    <w:p w:rsidR="003173B8" w:rsidRDefault="003173B8" w:rsidP="00B21F2F">
      <w:pPr>
        <w:pStyle w:val="Heading3"/>
        <w:numPr>
          <w:ilvl w:val="2"/>
          <w:numId w:val="7"/>
        </w:numPr>
        <w:suppressAutoHyphens w:val="0"/>
        <w:spacing w:line="252" w:lineRule="auto"/>
        <w:ind w:left="3" w:hangingChars="1" w:hanging="3"/>
      </w:pPr>
    </w:p>
    <w:p w:rsidR="003173B8" w:rsidRDefault="003173B8" w:rsidP="00B21F2F">
      <w:pPr>
        <w:pStyle w:val="Heading3"/>
        <w:numPr>
          <w:ilvl w:val="2"/>
          <w:numId w:val="7"/>
        </w:numPr>
        <w:suppressAutoHyphens w:val="0"/>
        <w:spacing w:line="252" w:lineRule="auto"/>
        <w:ind w:left="3" w:hangingChars="1" w:hanging="3"/>
      </w:pPr>
    </w:p>
    <w:p w:rsidR="003173B8" w:rsidRDefault="003173B8" w:rsidP="00B21F2F">
      <w:pPr>
        <w:pStyle w:val="Heading3"/>
        <w:numPr>
          <w:ilvl w:val="2"/>
          <w:numId w:val="7"/>
        </w:numPr>
        <w:suppressAutoHyphens w:val="0"/>
        <w:spacing w:line="252" w:lineRule="auto"/>
        <w:ind w:left="3" w:hangingChars="1" w:hanging="3"/>
      </w:pPr>
    </w:p>
    <w:p w:rsidR="003173B8" w:rsidRDefault="003173B8" w:rsidP="00B21F2F">
      <w:pPr>
        <w:pStyle w:val="Heading3"/>
        <w:numPr>
          <w:ilvl w:val="2"/>
          <w:numId w:val="7"/>
        </w:numPr>
        <w:suppressAutoHyphens w:val="0"/>
        <w:spacing w:line="252" w:lineRule="auto"/>
        <w:ind w:left="3" w:hangingChars="1" w:hanging="3"/>
      </w:pPr>
    </w:p>
    <w:p w:rsidR="003173B8" w:rsidRDefault="003173B8" w:rsidP="00B21F2F">
      <w:pPr>
        <w:pStyle w:val="Heading3"/>
        <w:numPr>
          <w:ilvl w:val="2"/>
          <w:numId w:val="7"/>
        </w:numPr>
        <w:suppressAutoHyphens w:val="0"/>
        <w:spacing w:line="252" w:lineRule="auto"/>
        <w:ind w:left="3" w:hangingChars="1" w:hanging="3"/>
      </w:pPr>
    </w:p>
    <w:p w:rsidR="003173B8" w:rsidRDefault="003173B8" w:rsidP="00B21F2F">
      <w:pPr>
        <w:pStyle w:val="Heading3"/>
        <w:numPr>
          <w:ilvl w:val="2"/>
          <w:numId w:val="7"/>
        </w:numPr>
        <w:suppressAutoHyphens w:val="0"/>
        <w:spacing w:line="252" w:lineRule="auto"/>
        <w:ind w:left="3" w:hangingChars="1" w:hanging="3"/>
      </w:pPr>
    </w:p>
    <w:p w:rsidR="003173B8" w:rsidRDefault="003173B8" w:rsidP="00B21F2F">
      <w:pPr>
        <w:pStyle w:val="Heading3"/>
        <w:numPr>
          <w:ilvl w:val="2"/>
          <w:numId w:val="7"/>
        </w:numPr>
        <w:suppressAutoHyphens w:val="0"/>
        <w:spacing w:line="252" w:lineRule="auto"/>
        <w:ind w:left="3" w:hangingChars="1" w:hanging="3"/>
      </w:pPr>
    </w:p>
    <w:p w:rsidR="003173B8" w:rsidRDefault="003173B8" w:rsidP="00B21F2F">
      <w:pPr>
        <w:pStyle w:val="Heading3"/>
        <w:numPr>
          <w:ilvl w:val="2"/>
          <w:numId w:val="7"/>
        </w:numPr>
        <w:suppressAutoHyphens w:val="0"/>
        <w:spacing w:line="252" w:lineRule="auto"/>
        <w:ind w:left="3" w:hangingChars="1" w:hanging="3"/>
      </w:pPr>
    </w:p>
    <w:p w:rsidR="003173B8" w:rsidRDefault="003173B8" w:rsidP="00B21F2F">
      <w:pPr>
        <w:pStyle w:val="Heading3"/>
        <w:numPr>
          <w:ilvl w:val="2"/>
          <w:numId w:val="7"/>
        </w:numPr>
        <w:suppressAutoHyphens w:val="0"/>
        <w:spacing w:line="252" w:lineRule="auto"/>
        <w:ind w:left="3" w:hangingChars="1" w:hanging="3"/>
      </w:pPr>
    </w:p>
    <w:p w:rsidR="003173B8" w:rsidRDefault="003173B8" w:rsidP="00B21F2F">
      <w:pPr>
        <w:pStyle w:val="Heading3"/>
        <w:numPr>
          <w:ilvl w:val="2"/>
          <w:numId w:val="7"/>
        </w:numPr>
        <w:suppressAutoHyphens w:val="0"/>
        <w:spacing w:line="252" w:lineRule="auto"/>
        <w:ind w:left="3" w:hangingChars="1" w:hanging="3"/>
      </w:pPr>
    </w:p>
    <w:p w:rsidR="003173B8" w:rsidRDefault="003173B8" w:rsidP="00B21F2F">
      <w:pPr>
        <w:pStyle w:val="Heading3"/>
        <w:numPr>
          <w:ilvl w:val="2"/>
          <w:numId w:val="7"/>
        </w:numPr>
        <w:suppressAutoHyphens w:val="0"/>
        <w:spacing w:line="252" w:lineRule="auto"/>
        <w:ind w:left="3" w:hangingChars="1" w:hanging="3"/>
      </w:pPr>
    </w:p>
    <w:p w:rsidR="003173B8" w:rsidRDefault="003173B8" w:rsidP="00B21F2F">
      <w:pPr>
        <w:pStyle w:val="Heading3"/>
        <w:numPr>
          <w:ilvl w:val="2"/>
          <w:numId w:val="7"/>
        </w:numPr>
        <w:suppressAutoHyphens w:val="0"/>
        <w:spacing w:line="252" w:lineRule="auto"/>
        <w:ind w:left="3" w:hangingChars="1" w:hanging="3"/>
      </w:pPr>
    </w:p>
    <w:p w:rsidR="003173B8" w:rsidRDefault="003173B8" w:rsidP="00B21F2F">
      <w:pPr>
        <w:pStyle w:val="Heading3"/>
        <w:numPr>
          <w:ilvl w:val="2"/>
          <w:numId w:val="7"/>
        </w:numPr>
        <w:suppressAutoHyphens w:val="0"/>
        <w:spacing w:line="252" w:lineRule="auto"/>
        <w:ind w:left="3" w:hangingChars="1" w:hanging="3"/>
      </w:pPr>
    </w:p>
    <w:p w:rsidR="003173B8" w:rsidRDefault="003173B8" w:rsidP="00B21F2F">
      <w:pPr>
        <w:pStyle w:val="Heading3"/>
        <w:numPr>
          <w:ilvl w:val="2"/>
          <w:numId w:val="7"/>
        </w:numPr>
        <w:suppressAutoHyphens w:val="0"/>
        <w:spacing w:line="252" w:lineRule="auto"/>
        <w:ind w:left="3" w:hangingChars="1" w:hanging="3"/>
      </w:pPr>
    </w:p>
    <w:p w:rsidR="003173B8" w:rsidRDefault="003173B8" w:rsidP="00DB7A49">
      <w:pPr>
        <w:pStyle w:val="Heading3"/>
        <w:numPr>
          <w:ilvl w:val="0"/>
          <w:numId w:val="0"/>
        </w:numPr>
        <w:suppressAutoHyphens w:val="0"/>
        <w:spacing w:line="252" w:lineRule="auto"/>
        <w:ind w:left="10" w:hanging="10"/>
      </w:pPr>
    </w:p>
    <w:p w:rsidR="00DB7A49" w:rsidRPr="00DB7A49" w:rsidRDefault="00DB7A49" w:rsidP="00DB7A49">
      <w:pPr>
        <w:pStyle w:val="BodyText"/>
      </w:pPr>
    </w:p>
    <w:p w:rsidR="00B21F2F" w:rsidRPr="008034E0" w:rsidRDefault="00DB7A49" w:rsidP="003173B8">
      <w:pPr>
        <w:pStyle w:val="Heading3"/>
        <w:numPr>
          <w:ilvl w:val="0"/>
          <w:numId w:val="0"/>
        </w:numPr>
        <w:suppressAutoHyphens w:val="0"/>
        <w:spacing w:line="252" w:lineRule="auto"/>
      </w:pPr>
      <w:bookmarkStart w:id="47" w:name="_Toc7612812"/>
      <w:r>
        <w:lastRenderedPageBreak/>
        <w:t>11.2</w:t>
      </w:r>
      <w:r w:rsidR="00B21F2F" w:rsidRPr="008034E0">
        <w:t xml:space="preserve"> Database Structure Diagram</w:t>
      </w:r>
      <w:bookmarkEnd w:id="46"/>
      <w:bookmarkEnd w:id="47"/>
    </w:p>
    <w:p w:rsidR="00B21F2F" w:rsidRPr="008034E0" w:rsidRDefault="003712FF" w:rsidP="00B21F2F">
      <w:pPr>
        <w:ind w:left="2" w:hanging="2"/>
        <w:rPr>
          <w:rFonts w:ascii="Verdana" w:eastAsia="Verdana" w:hAnsi="Verdana" w:cs="Verdana"/>
          <w:color w:val="000000"/>
        </w:rPr>
      </w:pPr>
      <w:r w:rsidRPr="00B21F2F">
        <w:rPr>
          <w:rFonts w:ascii="Verdana" w:eastAsia="Verdana" w:hAnsi="Verdana" w:cs="Verdana"/>
          <w:noProof/>
          <w:color w:val="000000"/>
        </w:rPr>
        <w:drawing>
          <wp:inline distT="0" distB="0" distL="0" distR="0">
            <wp:extent cx="5943600" cy="295719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57195"/>
                    </a:xfrm>
                    <a:prstGeom prst="rect">
                      <a:avLst/>
                    </a:prstGeom>
                    <a:noFill/>
                    <a:ln>
                      <a:noFill/>
                    </a:ln>
                  </pic:spPr>
                </pic:pic>
              </a:graphicData>
            </a:graphic>
          </wp:inline>
        </w:drawing>
      </w:r>
    </w:p>
    <w:p w:rsidR="00B21F2F" w:rsidRPr="008034E0" w:rsidRDefault="00B21F2F" w:rsidP="00B21F2F">
      <w:pPr>
        <w:ind w:left="0"/>
        <w:jc w:val="left"/>
        <w:rPr>
          <w:rFonts w:ascii="Verdana" w:eastAsia="Verdana" w:hAnsi="Verdana" w:cs="Verdana"/>
        </w:rPr>
      </w:pPr>
    </w:p>
    <w:p w:rsidR="00B21F2F" w:rsidRPr="008034E0" w:rsidRDefault="00DB7A49" w:rsidP="003173B8">
      <w:pPr>
        <w:pStyle w:val="Heading3"/>
        <w:numPr>
          <w:ilvl w:val="0"/>
          <w:numId w:val="0"/>
        </w:numPr>
        <w:suppressAutoHyphens w:val="0"/>
        <w:spacing w:line="252" w:lineRule="auto"/>
        <w:ind w:left="3"/>
      </w:pPr>
      <w:bookmarkStart w:id="48" w:name="_Toc5975593"/>
      <w:bookmarkStart w:id="49" w:name="_Toc7612813"/>
      <w:r>
        <w:t>11.3</w:t>
      </w:r>
      <w:r w:rsidR="00B21F2F" w:rsidRPr="008034E0">
        <w:t xml:space="preserve"> Suggested </w:t>
      </w:r>
      <w:proofErr w:type="spellStart"/>
      <w:r w:rsidR="00B21F2F" w:rsidRPr="008034E0">
        <w:t>WaitStaff</w:t>
      </w:r>
      <w:proofErr w:type="spellEnd"/>
      <w:r w:rsidR="00B21F2F" w:rsidRPr="008034E0">
        <w:t xml:space="preserve"> Class Diagram</w:t>
      </w:r>
      <w:bookmarkEnd w:id="48"/>
      <w:bookmarkEnd w:id="49"/>
    </w:p>
    <w:p w:rsidR="00B21F2F" w:rsidRPr="008034E0" w:rsidRDefault="00B21F2F" w:rsidP="00B21F2F">
      <w:pPr>
        <w:ind w:left="2" w:hanging="2"/>
        <w:jc w:val="left"/>
        <w:rPr>
          <w:rFonts w:ascii="Verdana" w:eastAsia="Verdana" w:hAnsi="Verdana" w:cs="Verdana"/>
          <w:color w:val="000000"/>
        </w:rPr>
      </w:pPr>
      <w:r w:rsidRPr="008034E0">
        <w:rPr>
          <w:rFonts w:ascii="Verdana" w:eastAsia="Verdana" w:hAnsi="Verdana" w:cs="Verdana"/>
          <w:color w:val="000000"/>
        </w:rPr>
        <w:t xml:space="preserve">Show below is the suggest flow and classes utilized in a </w:t>
      </w:r>
      <w:proofErr w:type="spellStart"/>
      <w:r w:rsidRPr="008034E0">
        <w:rPr>
          <w:rFonts w:ascii="Verdana" w:eastAsia="Verdana" w:hAnsi="Verdana" w:cs="Verdana"/>
          <w:color w:val="000000"/>
        </w:rPr>
        <w:t>WaitStaff</w:t>
      </w:r>
      <w:proofErr w:type="spellEnd"/>
      <w:r w:rsidRPr="008034E0">
        <w:rPr>
          <w:rFonts w:ascii="Verdana" w:eastAsia="Verdana" w:hAnsi="Verdana" w:cs="Verdana"/>
          <w:color w:val="000000"/>
        </w:rPr>
        <w:t xml:space="preserve"> transaction.</w:t>
      </w:r>
    </w:p>
    <w:p w:rsidR="00B21F2F" w:rsidRPr="008034E0" w:rsidRDefault="003712FF" w:rsidP="00B21F2F">
      <w:pPr>
        <w:ind w:left="2" w:hanging="2"/>
        <w:jc w:val="left"/>
        <w:rPr>
          <w:rFonts w:ascii="Verdana" w:eastAsia="Verdana" w:hAnsi="Verdana" w:cs="Verdana"/>
          <w:color w:val="000000"/>
        </w:rPr>
      </w:pPr>
      <w:r w:rsidRPr="00B21F2F">
        <w:rPr>
          <w:rFonts w:ascii="Verdana" w:eastAsia="Verdana" w:hAnsi="Verdana" w:cs="Verdana"/>
          <w:noProof/>
          <w:color w:val="000000"/>
        </w:rPr>
        <w:drawing>
          <wp:inline distT="0" distB="0" distL="0" distR="0">
            <wp:extent cx="5943600" cy="340487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04870"/>
                    </a:xfrm>
                    <a:prstGeom prst="rect">
                      <a:avLst/>
                    </a:prstGeom>
                    <a:noFill/>
                    <a:ln>
                      <a:noFill/>
                    </a:ln>
                  </pic:spPr>
                </pic:pic>
              </a:graphicData>
            </a:graphic>
          </wp:inline>
        </w:drawing>
      </w: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B21F2F" w:rsidP="00B21F2F">
      <w:pPr>
        <w:ind w:left="0" w:hanging="2"/>
        <w:rPr>
          <w:rFonts w:ascii="Verdana" w:hAnsi="Verdana"/>
        </w:rPr>
      </w:pPr>
    </w:p>
    <w:p w:rsidR="00B21F2F" w:rsidRPr="008034E0" w:rsidRDefault="00DB7A49" w:rsidP="00DB7A49">
      <w:pPr>
        <w:pStyle w:val="Heading3"/>
        <w:numPr>
          <w:ilvl w:val="0"/>
          <w:numId w:val="0"/>
        </w:numPr>
        <w:suppressAutoHyphens w:val="0"/>
        <w:spacing w:line="252" w:lineRule="auto"/>
      </w:pPr>
      <w:bookmarkStart w:id="50" w:name="_Toc5975594"/>
      <w:bookmarkStart w:id="51" w:name="_Toc7612814"/>
      <w:r>
        <w:lastRenderedPageBreak/>
        <w:t>11.4</w:t>
      </w:r>
      <w:r w:rsidR="00B21F2F" w:rsidRPr="008034E0">
        <w:t xml:space="preserve"> Sample UI menu</w:t>
      </w:r>
      <w:bookmarkEnd w:id="50"/>
      <w:bookmarkEnd w:id="51"/>
    </w:p>
    <w:p w:rsidR="00B21F2F" w:rsidRPr="008034E0" w:rsidRDefault="003712FF" w:rsidP="00B21F2F">
      <w:pPr>
        <w:ind w:left="0" w:hanging="2"/>
        <w:rPr>
          <w:rFonts w:ascii="Verdana" w:hAnsi="Verdana"/>
          <w:sz w:val="22"/>
          <w:szCs w:val="22"/>
          <w:lang w:eastAsia="en-US" w:bidi="ar-SA"/>
        </w:rPr>
      </w:pPr>
      <w:r w:rsidRPr="00B21F2F">
        <w:rPr>
          <w:rFonts w:ascii="Verdana" w:hAnsi="Verdana"/>
          <w:noProof/>
        </w:rPr>
        <w:drawing>
          <wp:inline distT="0" distB="0" distL="0" distR="0">
            <wp:extent cx="5612765" cy="3783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765" cy="3783965"/>
                    </a:xfrm>
                    <a:prstGeom prst="rect">
                      <a:avLst/>
                    </a:prstGeom>
                    <a:noFill/>
                    <a:ln>
                      <a:noFill/>
                    </a:ln>
                  </pic:spPr>
                </pic:pic>
              </a:graphicData>
            </a:graphic>
          </wp:inline>
        </w:drawing>
      </w:r>
      <w:r w:rsidRPr="00B21F2F">
        <w:rPr>
          <w:rFonts w:ascii="Verdana" w:hAnsi="Verdana"/>
          <w:noProof/>
        </w:rPr>
        <w:drawing>
          <wp:inline distT="0" distB="0" distL="0" distR="0">
            <wp:extent cx="5720080" cy="3813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0080" cy="3813175"/>
                    </a:xfrm>
                    <a:prstGeom prst="rect">
                      <a:avLst/>
                    </a:prstGeom>
                    <a:noFill/>
                    <a:ln>
                      <a:noFill/>
                    </a:ln>
                  </pic:spPr>
                </pic:pic>
              </a:graphicData>
            </a:graphic>
          </wp:inline>
        </w:drawing>
      </w:r>
    </w:p>
    <w:p w:rsidR="00B21F2F" w:rsidRPr="008034E0" w:rsidRDefault="00B21F2F" w:rsidP="00B21F2F">
      <w:pPr>
        <w:pStyle w:val="ListParagraph"/>
        <w:ind w:left="0" w:hanging="2"/>
        <w:rPr>
          <w:rFonts w:ascii="Verdana" w:hAnsi="Verdana"/>
        </w:rPr>
      </w:pPr>
    </w:p>
    <w:p w:rsidR="00B21F2F" w:rsidRDefault="00B21F2F" w:rsidP="00B21F2F">
      <w:pPr>
        <w:pStyle w:val="Heading3"/>
        <w:numPr>
          <w:ilvl w:val="2"/>
          <w:numId w:val="7"/>
        </w:numPr>
        <w:suppressAutoHyphens w:val="0"/>
        <w:spacing w:line="252" w:lineRule="auto"/>
        <w:ind w:leftChars="-1" w:left="1" w:hangingChars="1" w:hanging="3"/>
      </w:pPr>
      <w:bookmarkStart w:id="52" w:name="_Toc5975595"/>
    </w:p>
    <w:p w:rsidR="00B21F2F" w:rsidRDefault="00B21F2F" w:rsidP="00B21F2F">
      <w:pPr>
        <w:pStyle w:val="Heading3"/>
        <w:numPr>
          <w:ilvl w:val="2"/>
          <w:numId w:val="7"/>
        </w:numPr>
        <w:suppressAutoHyphens w:val="0"/>
        <w:spacing w:line="252" w:lineRule="auto"/>
        <w:ind w:leftChars="-1" w:left="1" w:hangingChars="1" w:hanging="3"/>
      </w:pPr>
    </w:p>
    <w:p w:rsidR="00DB7A49" w:rsidRDefault="00DB7A49" w:rsidP="00DB7A49">
      <w:pPr>
        <w:pStyle w:val="Heading3"/>
        <w:numPr>
          <w:ilvl w:val="2"/>
          <w:numId w:val="7"/>
        </w:numPr>
        <w:suppressAutoHyphens w:val="0"/>
        <w:spacing w:line="252" w:lineRule="auto"/>
        <w:ind w:leftChars="-1" w:left="1" w:hangingChars="1" w:hanging="3"/>
      </w:pPr>
    </w:p>
    <w:p w:rsidR="00DB7A49" w:rsidRDefault="00DB7A49" w:rsidP="00DB7A49">
      <w:pPr>
        <w:pStyle w:val="Heading3"/>
        <w:numPr>
          <w:ilvl w:val="2"/>
          <w:numId w:val="7"/>
        </w:numPr>
        <w:suppressAutoHyphens w:val="0"/>
        <w:spacing w:line="252" w:lineRule="auto"/>
        <w:ind w:leftChars="-1" w:left="1" w:hangingChars="1" w:hanging="3"/>
      </w:pPr>
    </w:p>
    <w:p w:rsidR="00B21F2F" w:rsidRPr="008034E0" w:rsidRDefault="00DB7A49" w:rsidP="00DB7A49">
      <w:pPr>
        <w:pStyle w:val="Heading3"/>
        <w:numPr>
          <w:ilvl w:val="2"/>
          <w:numId w:val="7"/>
        </w:numPr>
        <w:suppressAutoHyphens w:val="0"/>
        <w:spacing w:line="252" w:lineRule="auto"/>
        <w:ind w:leftChars="-1" w:left="1" w:hangingChars="1" w:hanging="3"/>
      </w:pPr>
      <w:bookmarkStart w:id="53" w:name="_Toc7612815"/>
      <w:r>
        <w:t>11.5</w:t>
      </w:r>
      <w:r w:rsidR="00B21F2F" w:rsidRPr="008034E0">
        <w:t xml:space="preserve"> Sample Use Cases</w:t>
      </w:r>
      <w:bookmarkEnd w:id="52"/>
      <w:bookmarkEnd w:id="53"/>
    </w:p>
    <w:p w:rsidR="00B21F2F" w:rsidRPr="008034E0" w:rsidRDefault="00B21F2F" w:rsidP="00B21F2F">
      <w:pPr>
        <w:ind w:left="360"/>
        <w:rPr>
          <w:rFonts w:ascii="Verdana" w:hAnsi="Verdana"/>
          <w:sz w:val="28"/>
          <w:szCs w:val="28"/>
        </w:rPr>
      </w:pPr>
    </w:p>
    <w:p w:rsidR="00B21F2F" w:rsidRPr="008034E0" w:rsidRDefault="00B21F2F" w:rsidP="00B21F2F">
      <w:pPr>
        <w:pStyle w:val="ListParagraph"/>
        <w:ind w:left="1"/>
        <w:rPr>
          <w:rFonts w:ascii="Verdana" w:hAnsi="Verdana"/>
          <w:sz w:val="28"/>
          <w:szCs w:val="28"/>
        </w:rPr>
      </w:pPr>
      <w:r w:rsidRPr="008034E0">
        <w:rPr>
          <w:rFonts w:ascii="Verdana" w:hAnsi="Verdana"/>
          <w:sz w:val="28"/>
          <w:szCs w:val="28"/>
        </w:rPr>
        <w:t>Update Resource Database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7528"/>
      </w:tblGrid>
      <w:tr w:rsidR="00B21F2F" w:rsidRPr="00B44F54" w:rsidTr="00B44F54">
        <w:trPr>
          <w:trHeight w:val="747"/>
        </w:trPr>
        <w:tc>
          <w:tcPr>
            <w:tcW w:w="1009" w:type="pct"/>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proofErr w:type="spellStart"/>
            <w:r w:rsidRPr="00B44F54">
              <w:rPr>
                <w:rFonts w:ascii="Verdana" w:hAnsi="Verdana"/>
              </w:rPr>
              <w:t>Usecase</w:t>
            </w:r>
            <w:proofErr w:type="spellEnd"/>
            <w:r w:rsidRPr="00B44F54">
              <w:rPr>
                <w:rFonts w:ascii="Verdana" w:hAnsi="Verdana"/>
              </w:rPr>
              <w:t xml:space="preserve"> name</w:t>
            </w:r>
          </w:p>
        </w:tc>
        <w:tc>
          <w:tcPr>
            <w:tcW w:w="3991" w:type="pct"/>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b/>
                <w:bCs/>
              </w:rPr>
            </w:pPr>
            <w:proofErr w:type="spellStart"/>
            <w:r w:rsidRPr="00B44F54">
              <w:rPr>
                <w:rFonts w:ascii="Verdana" w:hAnsi="Verdana"/>
                <w:b/>
                <w:bCs/>
              </w:rPr>
              <w:t>UpdateResourceDatabase</w:t>
            </w:r>
            <w:proofErr w:type="spellEnd"/>
          </w:p>
        </w:tc>
      </w:tr>
      <w:tr w:rsidR="00B21F2F" w:rsidRPr="00B44F54" w:rsidTr="00B44F54">
        <w:trPr>
          <w:trHeight w:val="579"/>
        </w:trPr>
        <w:tc>
          <w:tcPr>
            <w:tcW w:w="1009" w:type="pct"/>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Participating Actors</w:t>
            </w:r>
          </w:p>
        </w:tc>
        <w:tc>
          <w:tcPr>
            <w:tcW w:w="3991" w:type="pct"/>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Initiated by Manager(admin)</w:t>
            </w:r>
          </w:p>
        </w:tc>
      </w:tr>
      <w:tr w:rsidR="00B21F2F" w:rsidRPr="00B44F54" w:rsidTr="00B44F54">
        <w:trPr>
          <w:trHeight w:val="658"/>
        </w:trPr>
        <w:tc>
          <w:tcPr>
            <w:tcW w:w="1009" w:type="pct"/>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tc>
        <w:tc>
          <w:tcPr>
            <w:tcW w:w="3991" w:type="pct"/>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11"/>
              </w:numPr>
              <w:spacing w:after="0" w:line="240" w:lineRule="auto"/>
              <w:ind w:left="2" w:hanging="4"/>
              <w:rPr>
                <w:rFonts w:ascii="Verdana" w:hAnsi="Verdana"/>
              </w:rPr>
            </w:pPr>
            <w:r w:rsidRPr="00B44F54">
              <w:rPr>
                <w:rFonts w:ascii="Verdana" w:hAnsi="Verdana"/>
              </w:rPr>
              <w:t>The manager activates the update resource database function.</w:t>
            </w:r>
          </w:p>
          <w:p w:rsidR="00B21F2F" w:rsidRPr="00B44F54" w:rsidRDefault="00B21F2F" w:rsidP="00B44F54">
            <w:pPr>
              <w:pStyle w:val="ListParagraph"/>
              <w:numPr>
                <w:ilvl w:val="0"/>
                <w:numId w:val="11"/>
              </w:numPr>
              <w:spacing w:after="0" w:line="240" w:lineRule="auto"/>
              <w:ind w:left="2" w:hanging="4"/>
              <w:rPr>
                <w:rFonts w:ascii="Verdana" w:hAnsi="Verdana"/>
              </w:rPr>
            </w:pPr>
            <w:r w:rsidRPr="00B44F54">
              <w:rPr>
                <w:rFonts w:ascii="Verdana" w:hAnsi="Verdana"/>
              </w:rPr>
              <w:t xml:space="preserve">The system presents a form to the </w:t>
            </w:r>
            <w:proofErr w:type="gramStart"/>
            <w:r w:rsidRPr="00B44F54">
              <w:rPr>
                <w:rFonts w:ascii="Verdana" w:hAnsi="Verdana"/>
                <w:i/>
                <w:iCs/>
              </w:rPr>
              <w:t xml:space="preserve">Manager </w:t>
            </w:r>
            <w:r w:rsidRPr="00B44F54">
              <w:rPr>
                <w:rFonts w:ascii="Verdana" w:hAnsi="Verdana"/>
              </w:rPr>
              <w:t>.</w:t>
            </w:r>
            <w:proofErr w:type="gramEnd"/>
            <w:r w:rsidRPr="00B44F54">
              <w:rPr>
                <w:rFonts w:ascii="Verdana" w:hAnsi="Verdana"/>
              </w:rPr>
              <w:t xml:space="preserve"> The form asks for details of the sold food items during the course of the week and the corresponding quantity of the food sold.</w:t>
            </w:r>
          </w:p>
          <w:p w:rsidR="00B21F2F" w:rsidRPr="00B44F54" w:rsidRDefault="00B21F2F" w:rsidP="00B44F54">
            <w:pPr>
              <w:pStyle w:val="ListParagraph"/>
              <w:numPr>
                <w:ilvl w:val="0"/>
                <w:numId w:val="11"/>
              </w:numPr>
              <w:spacing w:after="0" w:line="240" w:lineRule="auto"/>
              <w:ind w:left="2" w:hanging="4"/>
              <w:rPr>
                <w:rFonts w:ascii="Verdana" w:hAnsi="Verdana"/>
              </w:rPr>
            </w:pPr>
            <w:r w:rsidRPr="00B44F54">
              <w:rPr>
                <w:rFonts w:ascii="Verdana" w:hAnsi="Verdana"/>
              </w:rPr>
              <w:t>The Manager input the data of the sold food for the week and the quantity that was sold.</w:t>
            </w:r>
          </w:p>
          <w:p w:rsidR="00B21F2F" w:rsidRPr="00B44F54" w:rsidRDefault="00B21F2F" w:rsidP="00B44F54">
            <w:pPr>
              <w:pStyle w:val="ListParagraph"/>
              <w:numPr>
                <w:ilvl w:val="0"/>
                <w:numId w:val="11"/>
              </w:numPr>
              <w:spacing w:after="0" w:line="240" w:lineRule="auto"/>
              <w:ind w:left="2" w:hanging="4"/>
              <w:rPr>
                <w:rFonts w:ascii="Verdana" w:hAnsi="Verdana"/>
              </w:rPr>
            </w:pPr>
            <w:r w:rsidRPr="00B44F54">
              <w:rPr>
                <w:rFonts w:ascii="Verdana" w:hAnsi="Verdana"/>
              </w:rPr>
              <w:t>The System reads the sold food data and then further reads, from the ingredients database, the ingredients that were used in making of the food items that were sold.</w:t>
            </w:r>
          </w:p>
          <w:p w:rsidR="00B21F2F" w:rsidRPr="00B44F54" w:rsidRDefault="00B21F2F" w:rsidP="00B44F54">
            <w:pPr>
              <w:pStyle w:val="ListParagraph"/>
              <w:numPr>
                <w:ilvl w:val="0"/>
                <w:numId w:val="11"/>
              </w:numPr>
              <w:spacing w:after="0" w:line="240" w:lineRule="auto"/>
              <w:ind w:left="2" w:hanging="4"/>
              <w:rPr>
                <w:rFonts w:ascii="Verdana" w:hAnsi="Verdana"/>
              </w:rPr>
            </w:pPr>
            <w:r w:rsidRPr="00B44F54">
              <w:rPr>
                <w:rFonts w:ascii="Verdana" w:hAnsi="Verdana"/>
              </w:rPr>
              <w:t>The System now calculates the amount of resources used and will deduct the amount of ingredients that were used up from the resource database.</w:t>
            </w:r>
          </w:p>
          <w:p w:rsidR="00B21F2F" w:rsidRPr="00B44F54" w:rsidRDefault="00B21F2F" w:rsidP="00B44F54">
            <w:pPr>
              <w:pStyle w:val="ListParagraph"/>
              <w:numPr>
                <w:ilvl w:val="0"/>
                <w:numId w:val="11"/>
              </w:numPr>
              <w:spacing w:after="0" w:line="240" w:lineRule="auto"/>
              <w:ind w:left="2" w:hanging="4"/>
              <w:rPr>
                <w:rFonts w:ascii="Verdana" w:hAnsi="Verdana"/>
              </w:rPr>
            </w:pPr>
            <w:r w:rsidRPr="00B44F54">
              <w:rPr>
                <w:rFonts w:ascii="Verdana" w:hAnsi="Verdana"/>
              </w:rPr>
              <w:t xml:space="preserve">The system now invokes the </w:t>
            </w:r>
            <w:proofErr w:type="spellStart"/>
            <w:r w:rsidRPr="00B44F54">
              <w:rPr>
                <w:rFonts w:ascii="Verdana" w:hAnsi="Verdana"/>
                <w:b/>
                <w:bCs/>
              </w:rPr>
              <w:t>CheckThreshold</w:t>
            </w:r>
            <w:proofErr w:type="spellEnd"/>
            <w:r w:rsidRPr="00B44F54">
              <w:rPr>
                <w:rFonts w:ascii="Verdana" w:hAnsi="Verdana"/>
              </w:rPr>
              <w:t xml:space="preserve"> </w:t>
            </w:r>
            <w:proofErr w:type="spellStart"/>
            <w:r w:rsidRPr="00B44F54">
              <w:rPr>
                <w:rFonts w:ascii="Verdana" w:hAnsi="Verdana"/>
              </w:rPr>
              <w:t>Usecase</w:t>
            </w:r>
            <w:proofErr w:type="spellEnd"/>
            <w:r w:rsidRPr="00B44F54">
              <w:rPr>
                <w:rFonts w:ascii="Verdana" w:hAnsi="Verdana"/>
              </w:rPr>
              <w:t>.</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481"/>
        </w:trPr>
        <w:tc>
          <w:tcPr>
            <w:tcW w:w="1009" w:type="pct"/>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Entry condition</w:t>
            </w:r>
          </w:p>
        </w:tc>
        <w:tc>
          <w:tcPr>
            <w:tcW w:w="3991" w:type="pct"/>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Manager(admin) is logged on to the System.</w:t>
            </w:r>
          </w:p>
        </w:tc>
      </w:tr>
      <w:tr w:rsidR="00B21F2F" w:rsidRPr="00B44F54" w:rsidTr="00B44F54">
        <w:trPr>
          <w:trHeight w:val="481"/>
        </w:trPr>
        <w:tc>
          <w:tcPr>
            <w:tcW w:w="1009" w:type="pct"/>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Exit condition</w:t>
            </w:r>
          </w:p>
        </w:tc>
        <w:tc>
          <w:tcPr>
            <w:tcW w:w="3991" w:type="pct"/>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If the process was successful, the Manager receives an acknowledgment that the process was completed successfully.</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OR</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If the process was not successful, the Manager will receive an explanation of what error had occurred during the process.</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678"/>
        </w:trPr>
        <w:tc>
          <w:tcPr>
            <w:tcW w:w="1009" w:type="pct"/>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Quality Requirements</w:t>
            </w:r>
          </w:p>
        </w:tc>
        <w:tc>
          <w:tcPr>
            <w:tcW w:w="3991" w:type="pct"/>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update process must complete successfully and without errors</w:t>
            </w:r>
          </w:p>
        </w:tc>
      </w:tr>
    </w:tbl>
    <w:p w:rsidR="00B21F2F" w:rsidRP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ind w:left="0"/>
        <w:rPr>
          <w:rFonts w:ascii="Verdana" w:hAnsi="Verdana"/>
        </w:rPr>
      </w:pPr>
    </w:p>
    <w:p w:rsidR="00B21F2F" w:rsidRPr="008034E0" w:rsidRDefault="00B21F2F" w:rsidP="00B21F2F">
      <w:pPr>
        <w:ind w:left="0"/>
        <w:rPr>
          <w:rFonts w:ascii="Verdana" w:hAnsi="Verdana"/>
        </w:rPr>
      </w:pPr>
    </w:p>
    <w:p w:rsidR="00B21F2F" w:rsidRPr="008034E0" w:rsidRDefault="00B21F2F" w:rsidP="00B21F2F">
      <w:pPr>
        <w:pStyle w:val="ListParagraph"/>
        <w:ind w:left="1"/>
        <w:rPr>
          <w:rFonts w:ascii="Verdana" w:hAnsi="Verdana"/>
          <w:sz w:val="28"/>
          <w:szCs w:val="28"/>
        </w:rPr>
      </w:pPr>
      <w:r w:rsidRPr="008034E0">
        <w:rPr>
          <w:rFonts w:ascii="Verdana" w:hAnsi="Verdana"/>
          <w:sz w:val="28"/>
          <w:szCs w:val="28"/>
        </w:rPr>
        <w:lastRenderedPageBreak/>
        <w:t>Check Threshold Use Case</w:t>
      </w:r>
    </w:p>
    <w:p w:rsidR="00B21F2F" w:rsidRPr="008034E0" w:rsidRDefault="00B21F2F" w:rsidP="00B21F2F">
      <w:pPr>
        <w:pStyle w:val="ListParagraph"/>
        <w:ind w:left="0" w:hanging="2"/>
        <w:rPr>
          <w:rFonts w:ascii="Verdana" w:hAnsi="Verdana"/>
        </w:rPr>
      </w:pPr>
    </w:p>
    <w:tbl>
      <w:tblPr>
        <w:tblW w:w="888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6388"/>
      </w:tblGrid>
      <w:tr w:rsidR="00B21F2F" w:rsidRPr="00B44F54" w:rsidTr="00B44F54">
        <w:trPr>
          <w:trHeight w:val="729"/>
        </w:trPr>
        <w:tc>
          <w:tcPr>
            <w:tcW w:w="2496"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proofErr w:type="spellStart"/>
            <w:r w:rsidRPr="00B44F54">
              <w:rPr>
                <w:rFonts w:ascii="Verdana" w:hAnsi="Verdana"/>
              </w:rPr>
              <w:t>Usecase</w:t>
            </w:r>
            <w:proofErr w:type="spellEnd"/>
            <w:r w:rsidRPr="00B44F54">
              <w:rPr>
                <w:rFonts w:ascii="Verdana" w:hAnsi="Verdana"/>
              </w:rPr>
              <w:t xml:space="preserve"> name</w:t>
            </w:r>
          </w:p>
        </w:tc>
        <w:tc>
          <w:tcPr>
            <w:tcW w:w="6388"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proofErr w:type="spellStart"/>
            <w:r w:rsidRPr="00B44F54">
              <w:rPr>
                <w:rFonts w:ascii="Verdana" w:hAnsi="Verdana"/>
              </w:rPr>
              <w:t>CheckThreshold</w:t>
            </w:r>
            <w:proofErr w:type="spellEnd"/>
          </w:p>
        </w:tc>
      </w:tr>
      <w:tr w:rsidR="00B21F2F" w:rsidRPr="00B44F54" w:rsidTr="00B44F54">
        <w:trPr>
          <w:trHeight w:val="917"/>
        </w:trPr>
        <w:tc>
          <w:tcPr>
            <w:tcW w:w="2496"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Participating actors</w:t>
            </w:r>
          </w:p>
        </w:tc>
        <w:tc>
          <w:tcPr>
            <w:tcW w:w="6388"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Initiated by </w:t>
            </w:r>
            <w:proofErr w:type="spellStart"/>
            <w:proofErr w:type="gramStart"/>
            <w:r w:rsidRPr="00B44F54">
              <w:rPr>
                <w:rFonts w:ascii="Verdana" w:hAnsi="Verdana"/>
              </w:rPr>
              <w:t>UpdateResourceDatabase</w:t>
            </w:r>
            <w:proofErr w:type="spellEnd"/>
            <w:r w:rsidRPr="00B44F54">
              <w:rPr>
                <w:rFonts w:ascii="Verdana" w:hAnsi="Verdana"/>
              </w:rPr>
              <w:t xml:space="preserve">  </w:t>
            </w:r>
            <w:proofErr w:type="spellStart"/>
            <w:r w:rsidRPr="00B44F54">
              <w:rPr>
                <w:rFonts w:ascii="Verdana" w:hAnsi="Verdana"/>
              </w:rPr>
              <w:t>Usecase</w:t>
            </w:r>
            <w:proofErr w:type="spellEnd"/>
            <w:proofErr w:type="gramEnd"/>
            <w:r w:rsidRPr="00B44F54">
              <w:rPr>
                <w:rFonts w:ascii="Verdana" w:hAnsi="Verdana"/>
              </w:rPr>
              <w:t xml:space="preserve"> or by </w:t>
            </w:r>
            <w:proofErr w:type="spellStart"/>
            <w:r w:rsidRPr="00B44F54">
              <w:rPr>
                <w:rFonts w:ascii="Verdana" w:hAnsi="Verdana"/>
              </w:rPr>
              <w:t>addOccasion</w:t>
            </w:r>
            <w:proofErr w:type="spellEnd"/>
            <w:r w:rsidRPr="00B44F54">
              <w:rPr>
                <w:rFonts w:ascii="Verdana" w:hAnsi="Verdana"/>
              </w:rPr>
              <w:t xml:space="preserve"> </w:t>
            </w:r>
            <w:proofErr w:type="spellStart"/>
            <w:r w:rsidRPr="00B44F54">
              <w:rPr>
                <w:rFonts w:ascii="Verdana" w:hAnsi="Verdana"/>
              </w:rPr>
              <w:t>Usecase</w:t>
            </w:r>
            <w:proofErr w:type="spellEnd"/>
          </w:p>
        </w:tc>
      </w:tr>
      <w:tr w:rsidR="00B21F2F" w:rsidRPr="00B44F54" w:rsidTr="00B44F54">
        <w:trPr>
          <w:trHeight w:val="2555"/>
        </w:trPr>
        <w:tc>
          <w:tcPr>
            <w:tcW w:w="2496"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tc>
        <w:tc>
          <w:tcPr>
            <w:tcW w:w="6388"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12"/>
              </w:numPr>
              <w:spacing w:after="0" w:line="240" w:lineRule="auto"/>
              <w:ind w:left="2" w:hanging="4"/>
              <w:rPr>
                <w:rFonts w:ascii="Verdana" w:hAnsi="Verdana"/>
              </w:rPr>
            </w:pPr>
            <w:r w:rsidRPr="00B44F54">
              <w:rPr>
                <w:rFonts w:ascii="Verdana" w:hAnsi="Verdana"/>
              </w:rPr>
              <w:t>The system now compares the current levels of the resources with the threshold levels of the resources. It now lists all the ingredients that are below the threshold level, along with the ingredients and presents it to the Manager</w:t>
            </w:r>
          </w:p>
          <w:p w:rsidR="00B21F2F" w:rsidRPr="00B44F54" w:rsidRDefault="00B21F2F" w:rsidP="00B44F54">
            <w:pPr>
              <w:pStyle w:val="ListParagraph"/>
              <w:numPr>
                <w:ilvl w:val="0"/>
                <w:numId w:val="12"/>
              </w:numPr>
              <w:spacing w:after="0" w:line="240" w:lineRule="auto"/>
              <w:ind w:left="2" w:hanging="4"/>
              <w:rPr>
                <w:rFonts w:ascii="Verdana" w:hAnsi="Verdana"/>
              </w:rPr>
            </w:pPr>
            <w:r w:rsidRPr="00B44F54">
              <w:rPr>
                <w:rFonts w:ascii="Verdana" w:hAnsi="Verdana"/>
              </w:rPr>
              <w:t xml:space="preserve">The manager can now send out orders </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Or</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Press </w:t>
            </w:r>
            <w:proofErr w:type="gramStart"/>
            <w:r w:rsidRPr="00B44F54">
              <w:rPr>
                <w:rFonts w:ascii="Verdana" w:hAnsi="Verdana"/>
              </w:rPr>
              <w:t>cancel ,</w:t>
            </w:r>
            <w:proofErr w:type="gramEnd"/>
            <w:r w:rsidRPr="00B44F54">
              <w:rPr>
                <w:rFonts w:ascii="Verdana" w:hAnsi="Verdana"/>
              </w:rPr>
              <w:t xml:space="preserve"> no orders are processed.</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2039"/>
        </w:trPr>
        <w:tc>
          <w:tcPr>
            <w:tcW w:w="2496"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Entry Conditions</w:t>
            </w:r>
          </w:p>
        </w:tc>
        <w:tc>
          <w:tcPr>
            <w:tcW w:w="6388"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is logged on to check the inventory levels at the interval of a certain time period.</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1067"/>
        </w:trPr>
        <w:tc>
          <w:tcPr>
            <w:tcW w:w="2496"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Exit Conditions</w:t>
            </w:r>
          </w:p>
        </w:tc>
        <w:tc>
          <w:tcPr>
            <w:tcW w:w="6388"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inventory levels are checked, and the appropriate action is taken.</w:t>
            </w:r>
          </w:p>
        </w:tc>
      </w:tr>
      <w:tr w:rsidR="00B21F2F" w:rsidRPr="00B44F54" w:rsidTr="00B44F54">
        <w:trPr>
          <w:trHeight w:val="1261"/>
        </w:trPr>
        <w:tc>
          <w:tcPr>
            <w:tcW w:w="2496"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Quality Requirements</w:t>
            </w:r>
          </w:p>
        </w:tc>
        <w:tc>
          <w:tcPr>
            <w:tcW w:w="6388"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system correctly calculates the correct threshold differences.</w:t>
            </w:r>
          </w:p>
        </w:tc>
      </w:tr>
    </w:tbl>
    <w:p w:rsidR="00B21F2F" w:rsidRP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1"/>
        <w:rPr>
          <w:rFonts w:ascii="Verdana" w:hAnsi="Verdana"/>
          <w:sz w:val="28"/>
          <w:szCs w:val="28"/>
        </w:rPr>
      </w:pPr>
    </w:p>
    <w:p w:rsidR="00B21F2F" w:rsidRDefault="00B21F2F" w:rsidP="00B21F2F">
      <w:pPr>
        <w:pStyle w:val="ListParagraph"/>
        <w:ind w:left="1"/>
        <w:rPr>
          <w:rFonts w:ascii="Verdana" w:hAnsi="Verdana"/>
          <w:sz w:val="28"/>
          <w:szCs w:val="28"/>
        </w:rPr>
      </w:pPr>
    </w:p>
    <w:p w:rsidR="00B21F2F" w:rsidRDefault="00B21F2F" w:rsidP="00B21F2F">
      <w:pPr>
        <w:pStyle w:val="ListParagraph"/>
        <w:ind w:left="1"/>
        <w:rPr>
          <w:rFonts w:ascii="Verdana" w:hAnsi="Verdana"/>
          <w:sz w:val="28"/>
          <w:szCs w:val="28"/>
        </w:rPr>
      </w:pPr>
    </w:p>
    <w:p w:rsidR="00B21F2F" w:rsidRDefault="00B21F2F" w:rsidP="00B21F2F">
      <w:pPr>
        <w:pStyle w:val="ListParagraph"/>
        <w:ind w:left="1"/>
        <w:rPr>
          <w:rFonts w:ascii="Verdana" w:hAnsi="Verdana"/>
          <w:sz w:val="28"/>
          <w:szCs w:val="28"/>
        </w:rPr>
      </w:pPr>
    </w:p>
    <w:p w:rsidR="00B21F2F" w:rsidRDefault="00B21F2F" w:rsidP="00B21F2F">
      <w:pPr>
        <w:pStyle w:val="ListParagraph"/>
        <w:ind w:left="1"/>
        <w:rPr>
          <w:rFonts w:ascii="Verdana" w:hAnsi="Verdana"/>
          <w:sz w:val="28"/>
          <w:szCs w:val="28"/>
        </w:rPr>
      </w:pPr>
    </w:p>
    <w:p w:rsidR="00B21F2F" w:rsidRPr="008034E0" w:rsidRDefault="00B21F2F" w:rsidP="00B21F2F">
      <w:pPr>
        <w:pStyle w:val="ListParagraph"/>
        <w:ind w:left="1"/>
        <w:rPr>
          <w:rFonts w:ascii="Verdana" w:hAnsi="Verdana"/>
          <w:sz w:val="28"/>
          <w:szCs w:val="28"/>
        </w:rPr>
      </w:pPr>
    </w:p>
    <w:p w:rsidR="00B21F2F" w:rsidRPr="008034E0" w:rsidRDefault="00B21F2F" w:rsidP="00B21F2F">
      <w:pPr>
        <w:pStyle w:val="ListParagraph"/>
        <w:ind w:left="1"/>
        <w:rPr>
          <w:rFonts w:ascii="Verdana" w:hAnsi="Verdana"/>
          <w:sz w:val="28"/>
          <w:szCs w:val="28"/>
        </w:rPr>
      </w:pPr>
    </w:p>
    <w:p w:rsidR="00B21F2F" w:rsidRPr="008034E0" w:rsidRDefault="00B21F2F" w:rsidP="00B21F2F">
      <w:pPr>
        <w:pStyle w:val="ListParagraph"/>
        <w:ind w:left="1"/>
        <w:rPr>
          <w:rFonts w:ascii="Verdana" w:hAnsi="Verdana"/>
          <w:sz w:val="28"/>
          <w:szCs w:val="28"/>
        </w:rPr>
      </w:pPr>
      <w:r w:rsidRPr="008034E0">
        <w:rPr>
          <w:rFonts w:ascii="Verdana" w:hAnsi="Verdana"/>
          <w:sz w:val="28"/>
          <w:szCs w:val="28"/>
        </w:rPr>
        <w:lastRenderedPageBreak/>
        <w:t>Process Order Use Case</w:t>
      </w:r>
    </w:p>
    <w:p w:rsidR="00B21F2F" w:rsidRPr="008034E0" w:rsidRDefault="00B21F2F" w:rsidP="00B21F2F">
      <w:pPr>
        <w:pStyle w:val="ListParagraph"/>
        <w:ind w:left="1" w:hanging="3"/>
        <w:rPr>
          <w:rFonts w:ascii="Verdana" w:hAnsi="Verdana"/>
          <w:sz w:val="28"/>
          <w:szCs w:val="28"/>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5935"/>
      </w:tblGrid>
      <w:tr w:rsidR="00B21F2F" w:rsidRPr="00B44F54" w:rsidTr="00B44F54">
        <w:trPr>
          <w:trHeight w:val="422"/>
        </w:trPr>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Use case name</w:t>
            </w:r>
          </w:p>
        </w:tc>
        <w:tc>
          <w:tcPr>
            <w:tcW w:w="593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proofErr w:type="spellStart"/>
            <w:r w:rsidRPr="00B44F54">
              <w:rPr>
                <w:rFonts w:ascii="Verdana" w:hAnsi="Verdana"/>
              </w:rPr>
              <w:t>ProcessOrder</w:t>
            </w:r>
            <w:proofErr w:type="spellEnd"/>
          </w:p>
        </w:tc>
      </w:tr>
      <w:tr w:rsidR="00B21F2F" w:rsidRPr="00B44F54" w:rsidTr="00B44F54">
        <w:trPr>
          <w:trHeight w:val="530"/>
        </w:trPr>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Participating Actors</w:t>
            </w:r>
          </w:p>
        </w:tc>
        <w:tc>
          <w:tcPr>
            <w:tcW w:w="593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Initiated by the manager</w:t>
            </w:r>
          </w:p>
        </w:tc>
      </w:tr>
      <w:tr w:rsidR="00B21F2F" w:rsidRPr="00B44F54" w:rsidTr="00B44F54">
        <w:trPr>
          <w:trHeight w:val="440"/>
        </w:trPr>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tc>
        <w:tc>
          <w:tcPr>
            <w:tcW w:w="593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13"/>
              </w:numPr>
              <w:spacing w:after="0" w:line="240" w:lineRule="auto"/>
              <w:ind w:left="2" w:hanging="4"/>
              <w:rPr>
                <w:rFonts w:ascii="Verdana" w:hAnsi="Verdana"/>
              </w:rPr>
            </w:pPr>
            <w:r w:rsidRPr="00B44F54">
              <w:rPr>
                <w:rFonts w:ascii="Verdana" w:hAnsi="Verdana"/>
              </w:rPr>
              <w:t xml:space="preserve">The System now gather a list of vendors from whom the corresponding ingredients are </w:t>
            </w:r>
            <w:proofErr w:type="spellStart"/>
            <w:r w:rsidRPr="00B44F54">
              <w:rPr>
                <w:rFonts w:ascii="Verdana" w:hAnsi="Verdana"/>
              </w:rPr>
              <w:t>orderd</w:t>
            </w:r>
            <w:proofErr w:type="spellEnd"/>
            <w:r w:rsidRPr="00B44F54">
              <w:rPr>
                <w:rFonts w:ascii="Verdana" w:hAnsi="Verdana"/>
              </w:rPr>
              <w:t>. The System now matches the corresponding ingredients with the vendors from whom ingredients are available.</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Loop</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2. The System now creates an order and then   presents an order summary to the manager. The form has three option: approve the order, revise the order, and cancel the order.</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3. The Manager approve the generated order and send it to the vendors, then receiving acknowledgment of the reception of the order and the process ends.</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4.The Manager can also choose to revise the order and enter the quantity to be ordered manually for every corresponding ingredient. An updated order summary form is presented to the Manager and the flow returns back to point2.</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5.The Manager can also choose to cancel the order, Then the generated order is cancelled, and no orders are sent out.</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467"/>
        </w:trPr>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Entry Condition</w:t>
            </w:r>
          </w:p>
        </w:tc>
        <w:tc>
          <w:tcPr>
            <w:tcW w:w="593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user is logged into the system</w:t>
            </w:r>
          </w:p>
        </w:tc>
      </w:tr>
      <w:tr w:rsidR="00B21F2F" w:rsidRPr="00B44F54" w:rsidTr="00B44F54">
        <w:trPr>
          <w:trHeight w:val="350"/>
        </w:trPr>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Exit Condition</w:t>
            </w:r>
          </w:p>
        </w:tc>
        <w:tc>
          <w:tcPr>
            <w:tcW w:w="593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14"/>
              </w:numPr>
              <w:spacing w:after="0" w:line="240" w:lineRule="auto"/>
              <w:ind w:left="2" w:hanging="4"/>
              <w:rPr>
                <w:rFonts w:ascii="Verdana" w:hAnsi="Verdana"/>
              </w:rPr>
            </w:pPr>
            <w:r w:rsidRPr="00B44F54">
              <w:rPr>
                <w:rFonts w:ascii="Verdana" w:hAnsi="Verdana"/>
              </w:rPr>
              <w:t>The Manager approved the order and receiving an acknowledgment of the order being sent.</w:t>
            </w:r>
          </w:p>
          <w:p w:rsidR="00B21F2F" w:rsidRPr="00B44F54" w:rsidRDefault="00B21F2F" w:rsidP="00B44F54">
            <w:pPr>
              <w:pStyle w:val="ListParagraph"/>
              <w:numPr>
                <w:ilvl w:val="0"/>
                <w:numId w:val="14"/>
              </w:numPr>
              <w:spacing w:after="0" w:line="240" w:lineRule="auto"/>
              <w:ind w:left="2" w:hanging="4"/>
              <w:rPr>
                <w:rFonts w:ascii="Verdana" w:hAnsi="Verdana"/>
              </w:rPr>
            </w:pPr>
            <w:r w:rsidRPr="00B44F54">
              <w:rPr>
                <w:rFonts w:ascii="Verdana" w:hAnsi="Verdana"/>
              </w:rPr>
              <w:t xml:space="preserve">If the orders are not sent out </w:t>
            </w:r>
            <w:proofErr w:type="gramStart"/>
            <w:r w:rsidRPr="00B44F54">
              <w:rPr>
                <w:rFonts w:ascii="Verdana" w:hAnsi="Verdana"/>
              </w:rPr>
              <w:t>successfully ,</w:t>
            </w:r>
            <w:proofErr w:type="gramEnd"/>
            <w:r w:rsidRPr="00B44F54">
              <w:rPr>
                <w:rFonts w:ascii="Verdana" w:hAnsi="Verdana"/>
              </w:rPr>
              <w:t xml:space="preserve"> the Manager receives a massage that the orders were not sent out.</w:t>
            </w:r>
          </w:p>
          <w:p w:rsidR="00B21F2F" w:rsidRPr="00B44F54" w:rsidRDefault="00B21F2F" w:rsidP="00B44F54">
            <w:pPr>
              <w:pStyle w:val="ListParagraph"/>
              <w:numPr>
                <w:ilvl w:val="0"/>
                <w:numId w:val="14"/>
              </w:numPr>
              <w:spacing w:after="0" w:line="240" w:lineRule="auto"/>
              <w:ind w:left="2" w:hanging="4"/>
              <w:rPr>
                <w:rFonts w:ascii="Verdana" w:hAnsi="Verdana"/>
              </w:rPr>
            </w:pPr>
            <w:r w:rsidRPr="00B44F54">
              <w:rPr>
                <w:rFonts w:ascii="Verdana" w:hAnsi="Verdana"/>
              </w:rPr>
              <w:t>The Manager choose to cancel the order.</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620"/>
        </w:trPr>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Quality Requirements</w:t>
            </w:r>
          </w:p>
        </w:tc>
        <w:tc>
          <w:tcPr>
            <w:tcW w:w="593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order is sent to the correct vendor</w:t>
            </w:r>
          </w:p>
        </w:tc>
      </w:tr>
    </w:tbl>
    <w:p w:rsidR="00B21F2F" w:rsidRDefault="00B21F2F" w:rsidP="00B21F2F">
      <w:pPr>
        <w:ind w:left="0"/>
        <w:rPr>
          <w:rFonts w:ascii="Verdana" w:hAnsi="Verdana"/>
          <w:sz w:val="28"/>
          <w:szCs w:val="28"/>
        </w:rPr>
      </w:pPr>
    </w:p>
    <w:p w:rsidR="00B21F2F" w:rsidRDefault="00B21F2F" w:rsidP="00B21F2F">
      <w:pPr>
        <w:ind w:left="0"/>
        <w:rPr>
          <w:rFonts w:ascii="Verdana" w:hAnsi="Verdana"/>
          <w:sz w:val="28"/>
          <w:szCs w:val="28"/>
        </w:rPr>
      </w:pPr>
    </w:p>
    <w:p w:rsidR="00B21F2F" w:rsidRDefault="00B21F2F" w:rsidP="00B21F2F">
      <w:pPr>
        <w:ind w:left="0"/>
        <w:rPr>
          <w:rFonts w:ascii="Verdana" w:hAnsi="Verdana"/>
          <w:sz w:val="28"/>
          <w:szCs w:val="28"/>
        </w:rPr>
      </w:pPr>
    </w:p>
    <w:p w:rsidR="00B21F2F" w:rsidRDefault="00B21F2F" w:rsidP="00B21F2F">
      <w:pPr>
        <w:ind w:left="0"/>
        <w:rPr>
          <w:rFonts w:ascii="Verdana" w:hAnsi="Verdana"/>
          <w:sz w:val="28"/>
          <w:szCs w:val="28"/>
        </w:rPr>
      </w:pPr>
    </w:p>
    <w:p w:rsidR="00B21F2F" w:rsidRDefault="00B21F2F" w:rsidP="00B21F2F">
      <w:pPr>
        <w:ind w:left="0"/>
        <w:rPr>
          <w:rFonts w:ascii="Verdana" w:hAnsi="Verdana"/>
          <w:sz w:val="28"/>
          <w:szCs w:val="28"/>
        </w:rPr>
      </w:pPr>
    </w:p>
    <w:p w:rsidR="00B21F2F" w:rsidRDefault="00B21F2F" w:rsidP="00B21F2F">
      <w:pPr>
        <w:ind w:left="0"/>
        <w:rPr>
          <w:rFonts w:ascii="Verdana" w:hAnsi="Verdana"/>
          <w:sz w:val="28"/>
          <w:szCs w:val="28"/>
        </w:rPr>
      </w:pPr>
    </w:p>
    <w:p w:rsidR="00B21F2F" w:rsidRPr="008034E0" w:rsidRDefault="00B21F2F" w:rsidP="00B21F2F">
      <w:pPr>
        <w:ind w:left="0"/>
        <w:rPr>
          <w:rFonts w:ascii="Verdana" w:hAnsi="Verdana"/>
          <w:sz w:val="28"/>
          <w:szCs w:val="28"/>
        </w:rPr>
      </w:pPr>
      <w:r w:rsidRPr="008034E0">
        <w:rPr>
          <w:rFonts w:ascii="Verdana" w:hAnsi="Verdana"/>
          <w:sz w:val="28"/>
          <w:szCs w:val="28"/>
        </w:rPr>
        <w:lastRenderedPageBreak/>
        <w:t>Add Recipe Use Case</w:t>
      </w:r>
    </w:p>
    <w:p w:rsidR="00B21F2F" w:rsidRPr="008034E0" w:rsidRDefault="00B21F2F" w:rsidP="00B21F2F">
      <w:pPr>
        <w:ind w:left="0" w:hanging="2"/>
        <w:rPr>
          <w:rFonts w:ascii="Verdana" w:hAnsi="Verdana"/>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75"/>
      </w:tblGrid>
      <w:tr w:rsidR="00B21F2F" w:rsidRPr="00B44F54" w:rsidTr="00B44F54">
        <w:trPr>
          <w:trHeight w:val="368"/>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proofErr w:type="spellStart"/>
            <w:r w:rsidRPr="00B44F54">
              <w:rPr>
                <w:rFonts w:ascii="Verdana" w:hAnsi="Verdana"/>
              </w:rPr>
              <w:t>Usecase</w:t>
            </w:r>
            <w:proofErr w:type="spellEnd"/>
            <w:r w:rsidRPr="00B44F54">
              <w:rPr>
                <w:rFonts w:ascii="Verdana" w:hAnsi="Verdana"/>
              </w:rPr>
              <w:t xml:space="preserve"> name</w:t>
            </w:r>
          </w:p>
        </w:tc>
        <w:tc>
          <w:tcPr>
            <w:tcW w:w="647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proofErr w:type="spellStart"/>
            <w:r w:rsidRPr="00B44F54">
              <w:rPr>
                <w:rFonts w:ascii="Verdana" w:hAnsi="Verdana"/>
              </w:rPr>
              <w:t>AddRecipe</w:t>
            </w:r>
            <w:proofErr w:type="spellEnd"/>
          </w:p>
        </w:tc>
      </w:tr>
      <w:tr w:rsidR="00B21F2F" w:rsidRPr="00B44F54" w:rsidTr="00B44F54">
        <w:trPr>
          <w:trHeight w:val="350"/>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Participating Actors</w:t>
            </w:r>
          </w:p>
        </w:tc>
        <w:tc>
          <w:tcPr>
            <w:tcW w:w="647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Initiated by Manager</w:t>
            </w:r>
          </w:p>
        </w:tc>
      </w:tr>
      <w:tr w:rsidR="00B21F2F" w:rsidRPr="00B44F54" w:rsidTr="00B44F54">
        <w:trPr>
          <w:trHeight w:val="350"/>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tc>
        <w:tc>
          <w:tcPr>
            <w:tcW w:w="647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15"/>
              </w:numPr>
              <w:spacing w:after="0" w:line="240" w:lineRule="auto"/>
              <w:ind w:left="2" w:hanging="4"/>
              <w:rPr>
                <w:rFonts w:ascii="Verdana" w:hAnsi="Verdana"/>
              </w:rPr>
            </w:pPr>
            <w:r w:rsidRPr="00B44F54">
              <w:rPr>
                <w:rFonts w:ascii="Verdana" w:hAnsi="Verdana"/>
              </w:rPr>
              <w:t>The Manager choose “create New Recipe” from his/her Interface.</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15"/>
              </w:numPr>
              <w:spacing w:after="0" w:line="240" w:lineRule="auto"/>
              <w:ind w:left="2" w:hanging="4"/>
              <w:rPr>
                <w:rFonts w:ascii="Verdana" w:hAnsi="Verdana"/>
              </w:rPr>
            </w:pPr>
            <w:r w:rsidRPr="00B44F54">
              <w:rPr>
                <w:rFonts w:ascii="Verdana" w:hAnsi="Verdana"/>
              </w:rPr>
              <w:t>The System responds by presenting a form to the Manager. The form asks for details associated with the recipe.</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15"/>
              </w:numPr>
              <w:spacing w:after="0" w:line="240" w:lineRule="auto"/>
              <w:ind w:left="2" w:hanging="4"/>
              <w:rPr>
                <w:rFonts w:ascii="Verdana" w:hAnsi="Verdana"/>
              </w:rPr>
            </w:pPr>
            <w:r w:rsidRPr="00B44F54">
              <w:rPr>
                <w:rFonts w:ascii="Verdana" w:hAnsi="Verdana"/>
              </w:rPr>
              <w:t>The Manager complete the form by inserting ingredients to be used in the new recipe. The Manager also input the amount of ingredient to be used in a single order of the recipe. After the form has been completed the Manager submit the form to the System.</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15"/>
              </w:numPr>
              <w:spacing w:after="0" w:line="240" w:lineRule="auto"/>
              <w:ind w:left="2" w:hanging="4"/>
              <w:rPr>
                <w:rFonts w:ascii="Verdana" w:hAnsi="Verdana"/>
              </w:rPr>
            </w:pPr>
            <w:r w:rsidRPr="00B44F54">
              <w:rPr>
                <w:rFonts w:ascii="Verdana" w:hAnsi="Verdana"/>
              </w:rPr>
              <w:t xml:space="preserve">The System acknowledges that the recipe has been created. It also adds it to the recipe database and any new </w:t>
            </w:r>
            <w:proofErr w:type="gramStart"/>
            <w:r w:rsidRPr="00B44F54">
              <w:rPr>
                <w:rFonts w:ascii="Verdana" w:hAnsi="Verdana"/>
              </w:rPr>
              <w:t>ingredient  to</w:t>
            </w:r>
            <w:proofErr w:type="gramEnd"/>
            <w:r w:rsidRPr="00B44F54">
              <w:rPr>
                <w:rFonts w:ascii="Verdana" w:hAnsi="Verdana"/>
              </w:rPr>
              <w:t xml:space="preserve"> the ingredient database.</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w:t>
            </w:r>
          </w:p>
        </w:tc>
      </w:tr>
      <w:tr w:rsidR="00B21F2F" w:rsidRPr="00B44F54" w:rsidTr="00B44F54">
        <w:trPr>
          <w:trHeight w:val="458"/>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Entry Condition</w:t>
            </w:r>
          </w:p>
        </w:tc>
        <w:tc>
          <w:tcPr>
            <w:tcW w:w="647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is logged into the System</w:t>
            </w:r>
          </w:p>
        </w:tc>
      </w:tr>
      <w:tr w:rsidR="00B21F2F" w:rsidRPr="00B44F54" w:rsidTr="00B44F54">
        <w:trPr>
          <w:trHeight w:val="440"/>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Exit Condition</w:t>
            </w:r>
          </w:p>
        </w:tc>
        <w:tc>
          <w:tcPr>
            <w:tcW w:w="647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has received an acknowledgment from the System</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OR</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has received an explanation of why the process couldn’t be completed.</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422"/>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Quality Requirements</w:t>
            </w:r>
          </w:p>
        </w:tc>
        <w:tc>
          <w:tcPr>
            <w:tcW w:w="647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This use is extended by the </w:t>
            </w:r>
            <w:proofErr w:type="spellStart"/>
            <w:r w:rsidRPr="00B44F54">
              <w:rPr>
                <w:rFonts w:ascii="Verdana" w:hAnsi="Verdana"/>
              </w:rPr>
              <w:t>AddIngredient</w:t>
            </w:r>
            <w:proofErr w:type="spellEnd"/>
            <w:r w:rsidRPr="00B44F54">
              <w:rPr>
                <w:rFonts w:ascii="Verdana" w:hAnsi="Verdana"/>
              </w:rPr>
              <w:t xml:space="preserve"> </w:t>
            </w:r>
            <w:proofErr w:type="spellStart"/>
            <w:r w:rsidRPr="00B44F54">
              <w:rPr>
                <w:rFonts w:ascii="Verdana" w:hAnsi="Verdana"/>
              </w:rPr>
              <w:t>Usecase</w:t>
            </w:r>
            <w:proofErr w:type="spellEnd"/>
            <w:r w:rsidRPr="00B44F54">
              <w:rPr>
                <w:rFonts w:ascii="Verdana" w:hAnsi="Verdana"/>
              </w:rPr>
              <w:t>.</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process must complete successfully with the new recipe added to the recipe database without any errors.</w:t>
            </w:r>
          </w:p>
          <w:p w:rsidR="00B21F2F" w:rsidRPr="00B44F54" w:rsidRDefault="00B21F2F" w:rsidP="00B44F54">
            <w:pPr>
              <w:pStyle w:val="ListParagraph"/>
              <w:spacing w:after="0" w:line="240" w:lineRule="auto"/>
              <w:ind w:left="2" w:hanging="4"/>
              <w:rPr>
                <w:rFonts w:ascii="Verdana" w:hAnsi="Verdana"/>
              </w:rPr>
            </w:pPr>
          </w:p>
        </w:tc>
      </w:tr>
    </w:tbl>
    <w:p w:rsidR="00B21F2F" w:rsidRP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ind w:left="0"/>
        <w:rPr>
          <w:rFonts w:ascii="Verdana" w:hAnsi="Verdana"/>
          <w:sz w:val="28"/>
          <w:szCs w:val="28"/>
        </w:rPr>
      </w:pPr>
    </w:p>
    <w:p w:rsidR="00B21F2F" w:rsidRPr="008034E0" w:rsidRDefault="00B21F2F" w:rsidP="00B21F2F">
      <w:pPr>
        <w:ind w:left="0"/>
        <w:rPr>
          <w:rFonts w:ascii="Verdana" w:hAnsi="Verdana"/>
          <w:sz w:val="28"/>
          <w:szCs w:val="28"/>
        </w:rPr>
      </w:pPr>
      <w:r w:rsidRPr="008034E0">
        <w:rPr>
          <w:rFonts w:ascii="Verdana" w:hAnsi="Verdana"/>
          <w:sz w:val="28"/>
          <w:szCs w:val="28"/>
        </w:rPr>
        <w:lastRenderedPageBreak/>
        <w:t>Update Recipe Use Case</w:t>
      </w:r>
    </w:p>
    <w:p w:rsidR="00B21F2F" w:rsidRPr="008034E0" w:rsidRDefault="00B21F2F" w:rsidP="00B21F2F">
      <w:pPr>
        <w:pStyle w:val="ListParagraph"/>
        <w:ind w:left="1" w:hanging="3"/>
        <w:rPr>
          <w:rFonts w:ascii="Verdana" w:hAnsi="Verdana"/>
          <w:sz w:val="28"/>
          <w:szCs w:val="28"/>
        </w:rPr>
      </w:pPr>
    </w:p>
    <w:tbl>
      <w:tblPr>
        <w:tblW w:w="86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3"/>
        <w:gridCol w:w="6870"/>
      </w:tblGrid>
      <w:tr w:rsidR="00B21F2F" w:rsidRPr="00B44F54" w:rsidTr="00B44F54">
        <w:trPr>
          <w:trHeight w:val="627"/>
        </w:trPr>
        <w:tc>
          <w:tcPr>
            <w:tcW w:w="1803"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sz w:val="28"/>
                <w:szCs w:val="28"/>
              </w:rPr>
            </w:pPr>
            <w:proofErr w:type="spellStart"/>
            <w:r w:rsidRPr="00B44F54">
              <w:rPr>
                <w:rFonts w:ascii="Verdana" w:hAnsi="Verdana"/>
              </w:rPr>
              <w:t>Usecase</w:t>
            </w:r>
            <w:proofErr w:type="spellEnd"/>
            <w:r w:rsidRPr="00B44F54">
              <w:rPr>
                <w:rFonts w:ascii="Verdana" w:hAnsi="Verdana"/>
              </w:rPr>
              <w:t xml:space="preserve"> name</w:t>
            </w:r>
          </w:p>
        </w:tc>
        <w:tc>
          <w:tcPr>
            <w:tcW w:w="6870"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sz w:val="28"/>
                <w:szCs w:val="28"/>
              </w:rPr>
            </w:pPr>
            <w:proofErr w:type="spellStart"/>
            <w:r w:rsidRPr="00B44F54">
              <w:rPr>
                <w:rFonts w:ascii="Verdana" w:hAnsi="Verdana"/>
              </w:rPr>
              <w:t>UpdateRecipe</w:t>
            </w:r>
            <w:proofErr w:type="spellEnd"/>
          </w:p>
        </w:tc>
      </w:tr>
      <w:tr w:rsidR="00B21F2F" w:rsidRPr="00B44F54" w:rsidTr="00B44F54">
        <w:trPr>
          <w:trHeight w:val="643"/>
        </w:trPr>
        <w:tc>
          <w:tcPr>
            <w:tcW w:w="1803"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sz w:val="28"/>
                <w:szCs w:val="28"/>
              </w:rPr>
            </w:pPr>
            <w:r w:rsidRPr="00B44F54">
              <w:rPr>
                <w:rFonts w:ascii="Verdana" w:hAnsi="Verdana"/>
              </w:rPr>
              <w:t>Participating Actors</w:t>
            </w:r>
          </w:p>
        </w:tc>
        <w:tc>
          <w:tcPr>
            <w:tcW w:w="6870"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sz w:val="28"/>
                <w:szCs w:val="28"/>
              </w:rPr>
            </w:pPr>
            <w:r w:rsidRPr="00B44F54">
              <w:rPr>
                <w:rFonts w:ascii="Verdana" w:hAnsi="Verdana"/>
              </w:rPr>
              <w:t>Initiated by Manager</w:t>
            </w:r>
          </w:p>
        </w:tc>
      </w:tr>
      <w:tr w:rsidR="00B21F2F" w:rsidRPr="00B44F54" w:rsidTr="00B44F54">
        <w:trPr>
          <w:trHeight w:val="3292"/>
        </w:trPr>
        <w:tc>
          <w:tcPr>
            <w:tcW w:w="1803"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tc>
        <w:tc>
          <w:tcPr>
            <w:tcW w:w="6870"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numPr>
                <w:ilvl w:val="0"/>
                <w:numId w:val="16"/>
              </w:numPr>
              <w:spacing w:after="0" w:line="240" w:lineRule="auto"/>
              <w:ind w:left="2" w:hanging="4"/>
              <w:rPr>
                <w:rFonts w:ascii="Verdana" w:hAnsi="Verdana"/>
              </w:rPr>
            </w:pPr>
            <w:r w:rsidRPr="00B44F54">
              <w:rPr>
                <w:rFonts w:ascii="Verdana" w:hAnsi="Verdana"/>
              </w:rPr>
              <w:t>The Manager choose “Update Recipe” on System.</w:t>
            </w:r>
          </w:p>
          <w:p w:rsidR="00B21F2F" w:rsidRPr="00B44F54" w:rsidRDefault="00B21F2F" w:rsidP="00B44F54">
            <w:pPr>
              <w:pStyle w:val="ListParagraph"/>
              <w:numPr>
                <w:ilvl w:val="0"/>
                <w:numId w:val="16"/>
              </w:numPr>
              <w:spacing w:after="0" w:line="240" w:lineRule="auto"/>
              <w:ind w:left="2" w:hanging="4"/>
              <w:rPr>
                <w:rFonts w:ascii="Verdana" w:hAnsi="Verdana"/>
              </w:rPr>
            </w:pPr>
            <w:r w:rsidRPr="00B44F54">
              <w:rPr>
                <w:rFonts w:ascii="Verdana" w:hAnsi="Verdana"/>
              </w:rPr>
              <w:t xml:space="preserve">System responds by bringing up a list of recipes. </w:t>
            </w:r>
          </w:p>
          <w:p w:rsidR="00B21F2F" w:rsidRPr="00B44F54" w:rsidRDefault="00B21F2F" w:rsidP="00B44F54">
            <w:pPr>
              <w:pStyle w:val="ListParagraph"/>
              <w:numPr>
                <w:ilvl w:val="0"/>
                <w:numId w:val="16"/>
              </w:numPr>
              <w:spacing w:after="0" w:line="240" w:lineRule="auto"/>
              <w:ind w:left="2" w:hanging="4"/>
              <w:rPr>
                <w:rFonts w:ascii="Verdana" w:hAnsi="Verdana"/>
              </w:rPr>
            </w:pPr>
            <w:r w:rsidRPr="00B44F54">
              <w:rPr>
                <w:rFonts w:ascii="Verdana" w:hAnsi="Verdana"/>
              </w:rPr>
              <w:t>The Manager selects a recipe to change.</w:t>
            </w:r>
          </w:p>
          <w:p w:rsidR="00B21F2F" w:rsidRPr="00B44F54" w:rsidRDefault="00B21F2F" w:rsidP="00B44F54">
            <w:pPr>
              <w:pStyle w:val="ListParagraph"/>
              <w:numPr>
                <w:ilvl w:val="0"/>
                <w:numId w:val="16"/>
              </w:numPr>
              <w:spacing w:after="0" w:line="240" w:lineRule="auto"/>
              <w:ind w:left="2" w:hanging="4"/>
              <w:rPr>
                <w:rFonts w:ascii="Verdana" w:hAnsi="Verdana"/>
              </w:rPr>
            </w:pPr>
            <w:r w:rsidRPr="00B44F54">
              <w:rPr>
                <w:rFonts w:ascii="Verdana" w:hAnsi="Verdana"/>
              </w:rPr>
              <w:t xml:space="preserve">System now shows </w:t>
            </w:r>
            <w:proofErr w:type="spellStart"/>
            <w:r w:rsidRPr="00B44F54">
              <w:rPr>
                <w:rFonts w:ascii="Verdana" w:hAnsi="Verdana"/>
              </w:rPr>
              <w:t>updateRecipe</w:t>
            </w:r>
            <w:proofErr w:type="spellEnd"/>
            <w:r w:rsidRPr="00B44F54">
              <w:rPr>
                <w:rFonts w:ascii="Verdana" w:hAnsi="Verdana"/>
              </w:rPr>
              <w:t xml:space="preserve"> form with the list of recipe and corresponding amount.</w:t>
            </w:r>
          </w:p>
          <w:p w:rsidR="00B21F2F" w:rsidRPr="00B44F54" w:rsidRDefault="00B21F2F" w:rsidP="00B44F54">
            <w:pPr>
              <w:pStyle w:val="ListParagraph"/>
              <w:numPr>
                <w:ilvl w:val="0"/>
                <w:numId w:val="16"/>
              </w:numPr>
              <w:spacing w:after="0" w:line="240" w:lineRule="auto"/>
              <w:ind w:left="2" w:hanging="4"/>
              <w:rPr>
                <w:rFonts w:ascii="Verdana" w:hAnsi="Verdana"/>
              </w:rPr>
            </w:pPr>
            <w:r w:rsidRPr="00B44F54">
              <w:rPr>
                <w:rFonts w:ascii="Verdana" w:hAnsi="Verdana"/>
              </w:rPr>
              <w:t xml:space="preserve">The Manager changes the recipe by adding/ removing or updating the amount of ingredients used in the recipe. The Manager can also add new ingredients that are not available currently by invoking the </w:t>
            </w:r>
            <w:proofErr w:type="spellStart"/>
            <w:r w:rsidRPr="00B44F54">
              <w:rPr>
                <w:rFonts w:ascii="Verdana" w:hAnsi="Verdana"/>
              </w:rPr>
              <w:t>AddIngredient</w:t>
            </w:r>
            <w:proofErr w:type="spellEnd"/>
            <w:r w:rsidRPr="00B44F54">
              <w:rPr>
                <w:rFonts w:ascii="Verdana" w:hAnsi="Verdana"/>
              </w:rPr>
              <w:t xml:space="preserve"> </w:t>
            </w:r>
            <w:proofErr w:type="spellStart"/>
            <w:r w:rsidRPr="00B44F54">
              <w:rPr>
                <w:rFonts w:ascii="Verdana" w:hAnsi="Verdana"/>
              </w:rPr>
              <w:t>Usecase</w:t>
            </w:r>
            <w:proofErr w:type="spellEnd"/>
            <w:r w:rsidRPr="00B44F54">
              <w:rPr>
                <w:rFonts w:ascii="Verdana" w:hAnsi="Verdana"/>
              </w:rPr>
              <w:t>.</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w:t>
            </w:r>
          </w:p>
        </w:tc>
      </w:tr>
      <w:tr w:rsidR="00B21F2F" w:rsidRPr="00B44F54" w:rsidTr="00B44F54">
        <w:trPr>
          <w:trHeight w:val="726"/>
        </w:trPr>
        <w:tc>
          <w:tcPr>
            <w:tcW w:w="1803"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Entry Condition</w:t>
            </w:r>
          </w:p>
        </w:tc>
        <w:tc>
          <w:tcPr>
            <w:tcW w:w="6870"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is logged into the System.</w:t>
            </w:r>
          </w:p>
        </w:tc>
      </w:tr>
      <w:tr w:rsidR="00B21F2F" w:rsidRPr="00B44F54" w:rsidTr="00B44F54">
        <w:trPr>
          <w:trHeight w:val="538"/>
        </w:trPr>
        <w:tc>
          <w:tcPr>
            <w:tcW w:w="1803"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Exit Condition </w:t>
            </w:r>
          </w:p>
        </w:tc>
        <w:tc>
          <w:tcPr>
            <w:tcW w:w="6870"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receives an acknowledgment from the System</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OR</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has received an explanation of why the process couldn’t be completed.</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760"/>
        </w:trPr>
        <w:tc>
          <w:tcPr>
            <w:tcW w:w="1803"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Quality Requirements</w:t>
            </w:r>
          </w:p>
        </w:tc>
        <w:tc>
          <w:tcPr>
            <w:tcW w:w="6870"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numPr>
                <w:ilvl w:val="0"/>
                <w:numId w:val="17"/>
              </w:numPr>
              <w:spacing w:after="0" w:line="240" w:lineRule="auto"/>
              <w:ind w:left="2" w:hanging="4"/>
              <w:rPr>
                <w:rFonts w:ascii="Verdana" w:hAnsi="Verdana"/>
              </w:rPr>
            </w:pPr>
            <w:r w:rsidRPr="00B44F54">
              <w:rPr>
                <w:rFonts w:ascii="Verdana" w:hAnsi="Verdana"/>
              </w:rPr>
              <w:t xml:space="preserve">The </w:t>
            </w:r>
            <w:proofErr w:type="spellStart"/>
            <w:r w:rsidRPr="00B44F54">
              <w:rPr>
                <w:rFonts w:ascii="Verdana" w:hAnsi="Verdana"/>
              </w:rPr>
              <w:t>Usecase</w:t>
            </w:r>
            <w:proofErr w:type="spellEnd"/>
            <w:r w:rsidRPr="00B44F54">
              <w:rPr>
                <w:rFonts w:ascii="Verdana" w:hAnsi="Verdana"/>
              </w:rPr>
              <w:t xml:space="preserve"> is extended by the </w:t>
            </w:r>
            <w:proofErr w:type="spellStart"/>
            <w:r w:rsidRPr="00B44F54">
              <w:rPr>
                <w:rFonts w:ascii="Verdana" w:hAnsi="Verdana"/>
              </w:rPr>
              <w:t>AddIngredient</w:t>
            </w:r>
            <w:proofErr w:type="spellEnd"/>
            <w:r w:rsidRPr="00B44F54">
              <w:rPr>
                <w:rFonts w:ascii="Verdana" w:hAnsi="Verdana"/>
              </w:rPr>
              <w:t xml:space="preserve"> </w:t>
            </w:r>
            <w:proofErr w:type="spellStart"/>
            <w:r w:rsidRPr="00B44F54">
              <w:rPr>
                <w:rFonts w:ascii="Verdana" w:hAnsi="Verdana"/>
              </w:rPr>
              <w:t>Usecase</w:t>
            </w:r>
            <w:proofErr w:type="spellEnd"/>
            <w:r w:rsidRPr="00B44F54">
              <w:rPr>
                <w:rFonts w:ascii="Verdana" w:hAnsi="Verdana"/>
              </w:rPr>
              <w:t>.</w:t>
            </w:r>
          </w:p>
          <w:p w:rsidR="00B21F2F" w:rsidRPr="00B44F54" w:rsidRDefault="00B21F2F" w:rsidP="00B44F54">
            <w:pPr>
              <w:pStyle w:val="ListParagraph"/>
              <w:numPr>
                <w:ilvl w:val="0"/>
                <w:numId w:val="17"/>
              </w:numPr>
              <w:spacing w:after="0" w:line="240" w:lineRule="auto"/>
              <w:ind w:left="2" w:hanging="4"/>
              <w:rPr>
                <w:rFonts w:ascii="Verdana" w:hAnsi="Verdana"/>
              </w:rPr>
            </w:pPr>
            <w:r w:rsidRPr="00B44F54">
              <w:rPr>
                <w:rFonts w:ascii="Verdana" w:hAnsi="Verdana"/>
              </w:rPr>
              <w:t>The update process must be complete successfully without any errors.</w:t>
            </w:r>
          </w:p>
        </w:tc>
      </w:tr>
    </w:tbl>
    <w:p w:rsidR="00B21F2F" w:rsidRPr="00B21F2F" w:rsidRDefault="00B21F2F" w:rsidP="00B21F2F">
      <w:pPr>
        <w:pStyle w:val="ListParagraph"/>
        <w:ind w:left="1" w:hanging="3"/>
        <w:rPr>
          <w:rFonts w:ascii="Verdana" w:hAnsi="Verdana"/>
          <w:sz w:val="28"/>
          <w:szCs w:val="28"/>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ind w:left="0"/>
        <w:rPr>
          <w:rFonts w:ascii="Verdana" w:hAnsi="Verdana"/>
          <w:sz w:val="28"/>
          <w:szCs w:val="28"/>
        </w:rPr>
      </w:pPr>
    </w:p>
    <w:p w:rsidR="00B21F2F" w:rsidRPr="008034E0" w:rsidRDefault="00B21F2F" w:rsidP="00B21F2F">
      <w:pPr>
        <w:ind w:left="0"/>
        <w:rPr>
          <w:rFonts w:ascii="Verdana" w:hAnsi="Verdana"/>
          <w:sz w:val="28"/>
          <w:szCs w:val="28"/>
        </w:rPr>
      </w:pPr>
      <w:r w:rsidRPr="008034E0">
        <w:rPr>
          <w:rFonts w:ascii="Verdana" w:hAnsi="Verdana"/>
          <w:sz w:val="28"/>
          <w:szCs w:val="28"/>
        </w:rPr>
        <w:lastRenderedPageBreak/>
        <w:t>Remove Recipe Use Case</w:t>
      </w:r>
    </w:p>
    <w:p w:rsidR="00B21F2F" w:rsidRPr="008034E0" w:rsidRDefault="00B21F2F" w:rsidP="00B21F2F">
      <w:pPr>
        <w:pStyle w:val="ListParagraph"/>
        <w:ind w:left="0" w:hanging="2"/>
        <w:rPr>
          <w:rFonts w:ascii="Verdana" w:hAnsi="Verdana"/>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6295"/>
      </w:tblGrid>
      <w:tr w:rsidR="00B21F2F" w:rsidRPr="00B44F54" w:rsidTr="00B44F54">
        <w:trPr>
          <w:trHeight w:val="395"/>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proofErr w:type="spellStart"/>
            <w:r w:rsidRPr="00B44F54">
              <w:rPr>
                <w:rFonts w:ascii="Verdana" w:hAnsi="Verdana"/>
              </w:rPr>
              <w:t>Usecase</w:t>
            </w:r>
            <w:proofErr w:type="spellEnd"/>
            <w:r w:rsidRPr="00B44F54">
              <w:rPr>
                <w:rFonts w:ascii="Verdana" w:hAnsi="Verdana"/>
              </w:rPr>
              <w:t xml:space="preserve"> name</w:t>
            </w:r>
          </w:p>
        </w:tc>
        <w:tc>
          <w:tcPr>
            <w:tcW w:w="629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proofErr w:type="spellStart"/>
            <w:r w:rsidRPr="00B44F54">
              <w:rPr>
                <w:rFonts w:ascii="Verdana" w:hAnsi="Verdana"/>
              </w:rPr>
              <w:t>RemoveRecipe</w:t>
            </w:r>
            <w:proofErr w:type="spellEnd"/>
          </w:p>
        </w:tc>
      </w:tr>
      <w:tr w:rsidR="00B21F2F" w:rsidRPr="00B44F54" w:rsidTr="00B44F54">
        <w:trPr>
          <w:trHeight w:val="440"/>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Participating Actors</w:t>
            </w:r>
          </w:p>
        </w:tc>
        <w:tc>
          <w:tcPr>
            <w:tcW w:w="629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Initiated by Manager</w:t>
            </w:r>
          </w:p>
        </w:tc>
      </w:tr>
      <w:tr w:rsidR="00B21F2F" w:rsidRPr="00B44F54" w:rsidTr="00B44F54">
        <w:trPr>
          <w:trHeight w:val="530"/>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tc>
        <w:tc>
          <w:tcPr>
            <w:tcW w:w="629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8"/>
              </w:numPr>
              <w:spacing w:after="0" w:line="240" w:lineRule="auto"/>
              <w:ind w:left="2" w:hanging="4"/>
              <w:rPr>
                <w:rFonts w:ascii="Verdana" w:hAnsi="Verdana"/>
              </w:rPr>
            </w:pPr>
            <w:r w:rsidRPr="00B44F54">
              <w:rPr>
                <w:rFonts w:ascii="Verdana" w:hAnsi="Verdana"/>
              </w:rPr>
              <w:t>The Manager choose “Remove Recipe” from his/her interface.</w:t>
            </w:r>
          </w:p>
          <w:p w:rsidR="00B21F2F" w:rsidRPr="00B44F54" w:rsidRDefault="00B21F2F" w:rsidP="00B44F54">
            <w:pPr>
              <w:pStyle w:val="ListParagraph"/>
              <w:numPr>
                <w:ilvl w:val="0"/>
                <w:numId w:val="8"/>
              </w:numPr>
              <w:spacing w:after="0" w:line="240" w:lineRule="auto"/>
              <w:ind w:left="2" w:hanging="4"/>
              <w:rPr>
                <w:rFonts w:ascii="Verdana" w:hAnsi="Verdana"/>
              </w:rPr>
            </w:pPr>
            <w:r w:rsidRPr="00B44F54">
              <w:rPr>
                <w:rFonts w:ascii="Verdana" w:hAnsi="Verdana"/>
              </w:rPr>
              <w:t>The System responds by showing the current list of recipes saved on the System.</w:t>
            </w:r>
          </w:p>
          <w:p w:rsidR="00B21F2F" w:rsidRPr="00B44F54" w:rsidRDefault="00B21F2F" w:rsidP="00B44F54">
            <w:pPr>
              <w:pStyle w:val="ListParagraph"/>
              <w:numPr>
                <w:ilvl w:val="0"/>
                <w:numId w:val="8"/>
              </w:numPr>
              <w:spacing w:after="0" w:line="240" w:lineRule="auto"/>
              <w:ind w:left="2" w:hanging="4"/>
              <w:rPr>
                <w:rFonts w:ascii="Verdana" w:hAnsi="Verdana"/>
              </w:rPr>
            </w:pPr>
            <w:r w:rsidRPr="00B44F54">
              <w:rPr>
                <w:rFonts w:ascii="Verdana" w:hAnsi="Verdana"/>
              </w:rPr>
              <w:t>The Manager chooses which recipe(s) to remove.</w:t>
            </w:r>
          </w:p>
          <w:p w:rsidR="00B21F2F" w:rsidRPr="00B44F54" w:rsidRDefault="00B21F2F" w:rsidP="00B44F54">
            <w:pPr>
              <w:pStyle w:val="ListParagraph"/>
              <w:numPr>
                <w:ilvl w:val="0"/>
                <w:numId w:val="8"/>
              </w:numPr>
              <w:spacing w:after="0" w:line="240" w:lineRule="auto"/>
              <w:ind w:left="2" w:hanging="4"/>
              <w:rPr>
                <w:rFonts w:ascii="Verdana" w:hAnsi="Verdana"/>
              </w:rPr>
            </w:pPr>
            <w:r w:rsidRPr="00B44F54">
              <w:rPr>
                <w:rFonts w:ascii="Verdana" w:hAnsi="Verdana"/>
              </w:rPr>
              <w:t>The System confirms with each deletion the Manager if he/she wants to delete the recipe.</w:t>
            </w:r>
          </w:p>
          <w:p w:rsidR="00B21F2F" w:rsidRPr="00B44F54" w:rsidRDefault="00B21F2F" w:rsidP="00B44F54">
            <w:pPr>
              <w:pStyle w:val="ListParagraph"/>
              <w:numPr>
                <w:ilvl w:val="0"/>
                <w:numId w:val="8"/>
              </w:numPr>
              <w:spacing w:after="0" w:line="240" w:lineRule="auto"/>
              <w:ind w:left="2" w:hanging="4"/>
              <w:rPr>
                <w:rFonts w:ascii="Verdana" w:hAnsi="Verdana"/>
              </w:rPr>
            </w:pPr>
            <w:r w:rsidRPr="00B44F54">
              <w:rPr>
                <w:rFonts w:ascii="Verdana" w:hAnsi="Verdana"/>
              </w:rPr>
              <w:t>The Manager confirms his/her decision with a yes/no.</w:t>
            </w:r>
          </w:p>
          <w:p w:rsidR="00B21F2F" w:rsidRPr="00B44F54" w:rsidRDefault="00B21F2F" w:rsidP="00B44F54">
            <w:pPr>
              <w:pStyle w:val="ListParagraph"/>
              <w:numPr>
                <w:ilvl w:val="0"/>
                <w:numId w:val="8"/>
              </w:numPr>
              <w:spacing w:after="0" w:line="240" w:lineRule="auto"/>
              <w:ind w:left="2" w:hanging="4"/>
              <w:rPr>
                <w:rFonts w:ascii="Verdana" w:hAnsi="Verdana"/>
              </w:rPr>
            </w:pPr>
            <w:r w:rsidRPr="00B44F54">
              <w:rPr>
                <w:rFonts w:ascii="Verdana" w:hAnsi="Verdana"/>
              </w:rPr>
              <w:t xml:space="preserve">The System acknowledges the decision by either removing the recipe if responded with “yes” or by cancelling the delete if responding by “no”. It then displays an acknowledgment of the decision by displaying a delete </w:t>
            </w:r>
            <w:proofErr w:type="gramStart"/>
            <w:r w:rsidRPr="00B44F54">
              <w:rPr>
                <w:rFonts w:ascii="Verdana" w:hAnsi="Verdana"/>
              </w:rPr>
              <w:t>successful  or</w:t>
            </w:r>
            <w:proofErr w:type="gramEnd"/>
            <w:r w:rsidRPr="00B44F54">
              <w:rPr>
                <w:rFonts w:ascii="Verdana" w:hAnsi="Verdana"/>
              </w:rPr>
              <w:t xml:space="preserve"> a canceled request.</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458"/>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Entry Condition</w:t>
            </w:r>
          </w:p>
        </w:tc>
        <w:tc>
          <w:tcPr>
            <w:tcW w:w="629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is logged into the System.</w:t>
            </w:r>
          </w:p>
        </w:tc>
      </w:tr>
      <w:tr w:rsidR="00B21F2F" w:rsidRPr="00B44F54" w:rsidTr="00B44F54">
        <w:trPr>
          <w:trHeight w:val="512"/>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Exit Condition</w:t>
            </w:r>
          </w:p>
        </w:tc>
        <w:tc>
          <w:tcPr>
            <w:tcW w:w="629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has received an acknowledgment that the recipe has been deleted.</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OR</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has received an acknowledgment that the recipe has not been deleted.</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OR</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has received an explanation from that the recipe has been deleted.</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620"/>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Quality Requirements</w:t>
            </w:r>
          </w:p>
        </w:tc>
        <w:tc>
          <w:tcPr>
            <w:tcW w:w="629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removed recipe should reflect in any other list or connected database.</w:t>
            </w:r>
          </w:p>
        </w:tc>
      </w:tr>
    </w:tbl>
    <w:p w:rsidR="00B21F2F" w:rsidRP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ind w:left="0"/>
        <w:rPr>
          <w:rFonts w:ascii="Verdana" w:hAnsi="Verdana"/>
          <w:sz w:val="28"/>
          <w:szCs w:val="28"/>
        </w:rPr>
      </w:pPr>
      <w:r w:rsidRPr="008034E0">
        <w:rPr>
          <w:rFonts w:ascii="Verdana" w:hAnsi="Verdana"/>
          <w:sz w:val="28"/>
          <w:szCs w:val="28"/>
        </w:rPr>
        <w:lastRenderedPageBreak/>
        <w:t xml:space="preserve">Add Occasion Use Case </w:t>
      </w:r>
    </w:p>
    <w:p w:rsidR="00B21F2F" w:rsidRPr="008034E0" w:rsidRDefault="00B21F2F" w:rsidP="00B21F2F">
      <w:pPr>
        <w:pStyle w:val="ListParagraph"/>
        <w:ind w:left="0" w:hanging="2"/>
        <w:rPr>
          <w:rFonts w:ascii="Verdana" w:hAnsi="Verdana"/>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6565"/>
      </w:tblGrid>
      <w:tr w:rsidR="00B21F2F" w:rsidRPr="00B44F54" w:rsidTr="00B44F54">
        <w:trPr>
          <w:trHeight w:val="395"/>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proofErr w:type="spellStart"/>
            <w:r w:rsidRPr="00B44F54">
              <w:rPr>
                <w:rFonts w:ascii="Verdana" w:hAnsi="Verdana"/>
              </w:rPr>
              <w:t>Usecase</w:t>
            </w:r>
            <w:proofErr w:type="spellEnd"/>
            <w:r w:rsidRPr="00B44F54">
              <w:rPr>
                <w:rFonts w:ascii="Verdana" w:hAnsi="Verdana"/>
              </w:rPr>
              <w:t xml:space="preserve"> name</w:t>
            </w:r>
          </w:p>
        </w:tc>
        <w:tc>
          <w:tcPr>
            <w:tcW w:w="65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proofErr w:type="spellStart"/>
            <w:r w:rsidRPr="00B44F54">
              <w:rPr>
                <w:rFonts w:ascii="Verdana" w:hAnsi="Verdana"/>
              </w:rPr>
              <w:t>AddOccasion</w:t>
            </w:r>
            <w:proofErr w:type="spellEnd"/>
          </w:p>
        </w:tc>
      </w:tr>
      <w:tr w:rsidR="00B21F2F" w:rsidRPr="00B44F54" w:rsidTr="00B44F54">
        <w:trPr>
          <w:trHeight w:val="44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Participating Actors</w:t>
            </w:r>
          </w:p>
        </w:tc>
        <w:tc>
          <w:tcPr>
            <w:tcW w:w="65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Initiated by Manager</w:t>
            </w:r>
          </w:p>
        </w:tc>
      </w:tr>
      <w:tr w:rsidR="00B21F2F" w:rsidRPr="00B44F54" w:rsidTr="00B44F54">
        <w:trPr>
          <w:trHeight w:val="44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tc>
        <w:tc>
          <w:tcPr>
            <w:tcW w:w="656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18"/>
              </w:numPr>
              <w:spacing w:after="0" w:line="240" w:lineRule="auto"/>
              <w:ind w:left="2" w:hanging="4"/>
              <w:rPr>
                <w:rFonts w:ascii="Verdana" w:hAnsi="Verdana"/>
              </w:rPr>
            </w:pPr>
            <w:r w:rsidRPr="00B44F54">
              <w:rPr>
                <w:rFonts w:ascii="Verdana" w:hAnsi="Verdana"/>
              </w:rPr>
              <w:t>The Manager choose “Add Occasion or Event” from his/her interface.</w:t>
            </w:r>
          </w:p>
          <w:p w:rsidR="00B21F2F" w:rsidRPr="00B44F54" w:rsidRDefault="00B21F2F" w:rsidP="00B44F54">
            <w:pPr>
              <w:pStyle w:val="ListParagraph"/>
              <w:numPr>
                <w:ilvl w:val="0"/>
                <w:numId w:val="18"/>
              </w:numPr>
              <w:spacing w:after="0" w:line="240" w:lineRule="auto"/>
              <w:ind w:left="2" w:hanging="4"/>
              <w:rPr>
                <w:rFonts w:ascii="Verdana" w:hAnsi="Verdana"/>
              </w:rPr>
            </w:pPr>
            <w:r w:rsidRPr="00B44F54">
              <w:rPr>
                <w:rFonts w:ascii="Verdana" w:hAnsi="Verdana"/>
              </w:rPr>
              <w:t>The System displays a form to be filled out by the manager.</w:t>
            </w:r>
          </w:p>
          <w:p w:rsidR="00B21F2F" w:rsidRPr="00B44F54" w:rsidRDefault="00B21F2F" w:rsidP="00B44F54">
            <w:pPr>
              <w:pStyle w:val="ListParagraph"/>
              <w:numPr>
                <w:ilvl w:val="0"/>
                <w:numId w:val="18"/>
              </w:numPr>
              <w:spacing w:after="0" w:line="240" w:lineRule="auto"/>
              <w:ind w:left="2" w:hanging="4"/>
              <w:rPr>
                <w:rFonts w:ascii="Verdana" w:hAnsi="Verdana"/>
              </w:rPr>
            </w:pPr>
            <w:r w:rsidRPr="00B44F54">
              <w:rPr>
                <w:rFonts w:ascii="Verdana" w:hAnsi="Verdana"/>
              </w:rPr>
              <w:t>The Manager fills out the form by adding a name of the event or occasion and selecting the date(s) the event is to be held.</w:t>
            </w:r>
          </w:p>
          <w:p w:rsidR="00B21F2F" w:rsidRPr="00B44F54" w:rsidRDefault="00B21F2F" w:rsidP="00B44F54">
            <w:pPr>
              <w:pStyle w:val="ListParagraph"/>
              <w:numPr>
                <w:ilvl w:val="0"/>
                <w:numId w:val="18"/>
              </w:numPr>
              <w:spacing w:after="0" w:line="240" w:lineRule="auto"/>
              <w:ind w:left="2" w:hanging="4"/>
              <w:rPr>
                <w:rFonts w:ascii="Verdana" w:hAnsi="Verdana"/>
              </w:rPr>
            </w:pPr>
            <w:r w:rsidRPr="00B44F54">
              <w:rPr>
                <w:rFonts w:ascii="Verdana" w:hAnsi="Verdana"/>
              </w:rPr>
              <w:t>The Manager now fills list of recipes that will be utilized more on the selected day.</w:t>
            </w:r>
          </w:p>
          <w:p w:rsidR="00B21F2F" w:rsidRPr="00B44F54" w:rsidRDefault="00B21F2F" w:rsidP="00B44F54">
            <w:pPr>
              <w:pStyle w:val="ListParagraph"/>
              <w:numPr>
                <w:ilvl w:val="0"/>
                <w:numId w:val="18"/>
              </w:numPr>
              <w:spacing w:after="0" w:line="240" w:lineRule="auto"/>
              <w:ind w:left="2" w:hanging="4"/>
              <w:rPr>
                <w:rFonts w:ascii="Verdana" w:hAnsi="Verdana"/>
              </w:rPr>
            </w:pPr>
            <w:r w:rsidRPr="00B44F54">
              <w:rPr>
                <w:rFonts w:ascii="Verdana" w:hAnsi="Verdana"/>
              </w:rPr>
              <w:t>The System takes the data from the form and calculates the amount of ingredients that may be used up for the given dates based on past data to the ingredients database.</w:t>
            </w:r>
          </w:p>
          <w:p w:rsidR="00B21F2F" w:rsidRPr="00B44F54" w:rsidRDefault="00B21F2F" w:rsidP="00B44F54">
            <w:pPr>
              <w:pStyle w:val="ListParagraph"/>
              <w:numPr>
                <w:ilvl w:val="0"/>
                <w:numId w:val="18"/>
              </w:numPr>
              <w:spacing w:after="0" w:line="240" w:lineRule="auto"/>
              <w:ind w:left="2" w:hanging="4"/>
              <w:rPr>
                <w:rFonts w:ascii="Verdana" w:hAnsi="Verdana"/>
              </w:rPr>
            </w:pPr>
            <w:r w:rsidRPr="00B44F54">
              <w:rPr>
                <w:rFonts w:ascii="Verdana" w:hAnsi="Verdana"/>
              </w:rPr>
              <w:t xml:space="preserve">The System now invokes the </w:t>
            </w:r>
            <w:proofErr w:type="spellStart"/>
            <w:r w:rsidRPr="00B44F54">
              <w:rPr>
                <w:rFonts w:ascii="Verdana" w:hAnsi="Verdana"/>
              </w:rPr>
              <w:t>CheckThreshold</w:t>
            </w:r>
            <w:proofErr w:type="spellEnd"/>
            <w:r w:rsidRPr="00B44F54">
              <w:rPr>
                <w:rFonts w:ascii="Verdana" w:hAnsi="Verdana"/>
              </w:rPr>
              <w:t xml:space="preserve"> </w:t>
            </w:r>
            <w:proofErr w:type="spellStart"/>
            <w:r w:rsidRPr="00B44F54">
              <w:rPr>
                <w:rFonts w:ascii="Verdana" w:hAnsi="Verdana"/>
              </w:rPr>
              <w:t>Usecase</w:t>
            </w:r>
            <w:proofErr w:type="spellEnd"/>
            <w:r w:rsidRPr="00B44F54">
              <w:rPr>
                <w:rFonts w:ascii="Verdana" w:hAnsi="Verdana"/>
              </w:rPr>
              <w:t>.</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53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Entry Condition</w:t>
            </w:r>
          </w:p>
        </w:tc>
        <w:tc>
          <w:tcPr>
            <w:tcW w:w="656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logged into the System.</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53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Exit Condition</w:t>
            </w:r>
          </w:p>
        </w:tc>
        <w:tc>
          <w:tcPr>
            <w:tcW w:w="656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The Manager receives a notification of successful completion of the process </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OR</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is notified that the process was not completed with a valid explanation of the error that had occurred during the process.</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62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Quality Requirements</w:t>
            </w:r>
          </w:p>
        </w:tc>
        <w:tc>
          <w:tcPr>
            <w:tcW w:w="65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Occasion is accurately added to the database.</w:t>
            </w:r>
          </w:p>
        </w:tc>
      </w:tr>
    </w:tbl>
    <w:p w:rsidR="00B21F2F" w:rsidRP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ind w:left="0"/>
        <w:rPr>
          <w:rFonts w:ascii="Verdana" w:hAnsi="Verdana"/>
          <w:sz w:val="28"/>
          <w:szCs w:val="28"/>
        </w:rPr>
      </w:pPr>
      <w:r w:rsidRPr="008034E0">
        <w:rPr>
          <w:rFonts w:ascii="Verdana" w:hAnsi="Verdana"/>
          <w:sz w:val="28"/>
          <w:szCs w:val="28"/>
        </w:rPr>
        <w:lastRenderedPageBreak/>
        <w:t>Update Inventory Use Case</w:t>
      </w:r>
    </w:p>
    <w:p w:rsidR="00B21F2F" w:rsidRPr="008034E0" w:rsidRDefault="00B21F2F" w:rsidP="00B21F2F">
      <w:pPr>
        <w:pStyle w:val="ListParagraph"/>
        <w:ind w:left="0" w:hanging="2"/>
        <w:rPr>
          <w:rFonts w:ascii="Verdana" w:hAnsi="Verdana"/>
        </w:rPr>
      </w:pPr>
    </w:p>
    <w:tbl>
      <w:tblPr>
        <w:tblW w:w="868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6248"/>
      </w:tblGrid>
      <w:tr w:rsidR="00B21F2F" w:rsidRPr="00B44F54" w:rsidTr="00B44F54">
        <w:trPr>
          <w:trHeight w:val="544"/>
        </w:trPr>
        <w:tc>
          <w:tcPr>
            <w:tcW w:w="2441"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proofErr w:type="spellStart"/>
            <w:r w:rsidRPr="00B44F54">
              <w:rPr>
                <w:rFonts w:ascii="Verdana" w:hAnsi="Verdana"/>
              </w:rPr>
              <w:t>Usecase</w:t>
            </w:r>
            <w:proofErr w:type="spellEnd"/>
            <w:r w:rsidRPr="00B44F54">
              <w:rPr>
                <w:rFonts w:ascii="Verdana" w:hAnsi="Verdana"/>
              </w:rPr>
              <w:t xml:space="preserve"> name</w:t>
            </w:r>
          </w:p>
        </w:tc>
        <w:tc>
          <w:tcPr>
            <w:tcW w:w="6248"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proofErr w:type="spellStart"/>
            <w:r w:rsidRPr="00B44F54">
              <w:rPr>
                <w:rFonts w:ascii="Verdana" w:hAnsi="Verdana"/>
              </w:rPr>
              <w:t>UpdateInventory</w:t>
            </w:r>
            <w:proofErr w:type="spellEnd"/>
          </w:p>
        </w:tc>
      </w:tr>
      <w:tr w:rsidR="00B21F2F" w:rsidRPr="00B44F54" w:rsidTr="00B44F54">
        <w:trPr>
          <w:trHeight w:val="567"/>
        </w:trPr>
        <w:tc>
          <w:tcPr>
            <w:tcW w:w="2441"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Participating Actors</w:t>
            </w:r>
          </w:p>
        </w:tc>
        <w:tc>
          <w:tcPr>
            <w:tcW w:w="6248"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Initiated by Manager</w:t>
            </w:r>
          </w:p>
        </w:tc>
      </w:tr>
      <w:tr w:rsidR="00B21F2F" w:rsidRPr="00B44F54" w:rsidTr="00B44F54">
        <w:trPr>
          <w:trHeight w:val="567"/>
        </w:trPr>
        <w:tc>
          <w:tcPr>
            <w:tcW w:w="2441"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tc>
        <w:tc>
          <w:tcPr>
            <w:tcW w:w="6248"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9"/>
              </w:numPr>
              <w:spacing w:after="0" w:line="240" w:lineRule="auto"/>
              <w:ind w:left="2" w:hanging="4"/>
              <w:rPr>
                <w:rFonts w:ascii="Verdana" w:hAnsi="Verdana"/>
              </w:rPr>
            </w:pPr>
            <w:r w:rsidRPr="00B44F54">
              <w:rPr>
                <w:rFonts w:ascii="Verdana" w:hAnsi="Verdana"/>
              </w:rPr>
              <w:t>The Manager choose the “Update Stock inventory” from his/her interface.</w:t>
            </w:r>
          </w:p>
          <w:p w:rsidR="00B21F2F" w:rsidRPr="00B44F54" w:rsidRDefault="00B21F2F" w:rsidP="00B44F54">
            <w:pPr>
              <w:pStyle w:val="ListParagraph"/>
              <w:numPr>
                <w:ilvl w:val="0"/>
                <w:numId w:val="9"/>
              </w:numPr>
              <w:spacing w:after="0" w:line="240" w:lineRule="auto"/>
              <w:ind w:left="2" w:hanging="4"/>
              <w:rPr>
                <w:rFonts w:ascii="Verdana" w:hAnsi="Verdana"/>
              </w:rPr>
            </w:pPr>
            <w:r w:rsidRPr="00B44F54">
              <w:rPr>
                <w:rFonts w:ascii="Verdana" w:hAnsi="Verdana"/>
              </w:rPr>
              <w:t>The System now presents a form to the Manager asking for details of the received amount of ingredients.</w:t>
            </w:r>
          </w:p>
          <w:p w:rsidR="00B21F2F" w:rsidRPr="00B44F54" w:rsidRDefault="00B21F2F" w:rsidP="00B44F54">
            <w:pPr>
              <w:pStyle w:val="ListParagraph"/>
              <w:numPr>
                <w:ilvl w:val="0"/>
                <w:numId w:val="9"/>
              </w:numPr>
              <w:spacing w:after="0" w:line="240" w:lineRule="auto"/>
              <w:ind w:left="2" w:hanging="4"/>
              <w:rPr>
                <w:rFonts w:ascii="Verdana" w:hAnsi="Verdana"/>
              </w:rPr>
            </w:pPr>
            <w:r w:rsidRPr="00B44F54">
              <w:rPr>
                <w:rFonts w:ascii="Verdana" w:hAnsi="Verdana"/>
              </w:rPr>
              <w:t>The Manager enters the ingredients and the corresponding quantity received and presses the submit button.</w:t>
            </w:r>
          </w:p>
          <w:p w:rsidR="00B21F2F" w:rsidRPr="00B44F54" w:rsidRDefault="00B21F2F" w:rsidP="00B44F54">
            <w:pPr>
              <w:pStyle w:val="ListParagraph"/>
              <w:numPr>
                <w:ilvl w:val="0"/>
                <w:numId w:val="9"/>
              </w:numPr>
              <w:spacing w:after="0" w:line="240" w:lineRule="auto"/>
              <w:ind w:left="2" w:hanging="4"/>
              <w:rPr>
                <w:rFonts w:ascii="Verdana" w:hAnsi="Verdana"/>
              </w:rPr>
            </w:pPr>
            <w:r w:rsidRPr="00B44F54">
              <w:rPr>
                <w:rFonts w:ascii="Verdana" w:hAnsi="Verdana"/>
              </w:rPr>
              <w:t>The System adds the corresponding amount to the resources database and acknowledges the completion of the process.</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567"/>
        </w:trPr>
        <w:tc>
          <w:tcPr>
            <w:tcW w:w="2441"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Entry Condition</w:t>
            </w:r>
          </w:p>
        </w:tc>
        <w:tc>
          <w:tcPr>
            <w:tcW w:w="6248"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logged into the System.</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683"/>
        </w:trPr>
        <w:tc>
          <w:tcPr>
            <w:tcW w:w="2441"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Exit Condition</w:t>
            </w:r>
          </w:p>
        </w:tc>
        <w:tc>
          <w:tcPr>
            <w:tcW w:w="6248"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Inventory are successfully updated.</w:t>
            </w:r>
          </w:p>
        </w:tc>
      </w:tr>
      <w:tr w:rsidR="00B21F2F" w:rsidRPr="00B44F54" w:rsidTr="00B44F54">
        <w:trPr>
          <w:trHeight w:val="818"/>
        </w:trPr>
        <w:tc>
          <w:tcPr>
            <w:tcW w:w="2441"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Quantity Requirements</w:t>
            </w:r>
          </w:p>
        </w:tc>
        <w:tc>
          <w:tcPr>
            <w:tcW w:w="6248"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number shown to the manager accurately shows the actual amount of ingredients stored.</w:t>
            </w:r>
          </w:p>
        </w:tc>
      </w:tr>
    </w:tbl>
    <w:p w:rsidR="00B21F2F" w:rsidRP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ind w:left="0"/>
        <w:rPr>
          <w:rFonts w:ascii="Verdana" w:hAnsi="Verdana"/>
          <w:sz w:val="28"/>
          <w:szCs w:val="28"/>
        </w:rPr>
      </w:pPr>
    </w:p>
    <w:p w:rsidR="00B21F2F" w:rsidRPr="008034E0" w:rsidRDefault="00B21F2F" w:rsidP="00B21F2F">
      <w:pPr>
        <w:ind w:left="0"/>
        <w:rPr>
          <w:rFonts w:ascii="Verdana" w:hAnsi="Verdana"/>
          <w:sz w:val="28"/>
          <w:szCs w:val="28"/>
        </w:rPr>
      </w:pPr>
      <w:r w:rsidRPr="008034E0">
        <w:rPr>
          <w:rFonts w:ascii="Verdana" w:hAnsi="Verdana"/>
          <w:sz w:val="28"/>
          <w:szCs w:val="28"/>
        </w:rPr>
        <w:lastRenderedPageBreak/>
        <w:t>Add Vendor Use Case</w:t>
      </w:r>
    </w:p>
    <w:p w:rsidR="00B21F2F" w:rsidRPr="008034E0" w:rsidRDefault="00B21F2F" w:rsidP="00B21F2F">
      <w:pPr>
        <w:pStyle w:val="ListParagraph"/>
        <w:ind w:left="0" w:hanging="2"/>
        <w:rPr>
          <w:rFonts w:ascii="Verdana" w:hAnsi="Verdana"/>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75"/>
      </w:tblGrid>
      <w:tr w:rsidR="00B21F2F" w:rsidRPr="00B44F54" w:rsidTr="00B44F54">
        <w:trPr>
          <w:trHeight w:val="485"/>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proofErr w:type="spellStart"/>
            <w:r w:rsidRPr="00B44F54">
              <w:rPr>
                <w:rFonts w:ascii="Verdana" w:hAnsi="Verdana"/>
              </w:rPr>
              <w:t>Usecase</w:t>
            </w:r>
            <w:proofErr w:type="spellEnd"/>
            <w:r w:rsidRPr="00B44F54">
              <w:rPr>
                <w:rFonts w:ascii="Verdana" w:hAnsi="Verdana"/>
              </w:rPr>
              <w:t xml:space="preserve"> name</w:t>
            </w:r>
          </w:p>
        </w:tc>
        <w:tc>
          <w:tcPr>
            <w:tcW w:w="647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proofErr w:type="spellStart"/>
            <w:r w:rsidRPr="00B44F54">
              <w:rPr>
                <w:rFonts w:ascii="Verdana" w:hAnsi="Verdana"/>
              </w:rPr>
              <w:t>AddVendor</w:t>
            </w:r>
            <w:proofErr w:type="spellEnd"/>
          </w:p>
        </w:tc>
      </w:tr>
      <w:tr w:rsidR="00B21F2F" w:rsidRPr="00B44F54" w:rsidTr="00B44F54">
        <w:trPr>
          <w:trHeight w:val="530"/>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Participating Actors</w:t>
            </w:r>
          </w:p>
        </w:tc>
        <w:tc>
          <w:tcPr>
            <w:tcW w:w="647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Initiated by Manager</w:t>
            </w:r>
          </w:p>
        </w:tc>
      </w:tr>
      <w:tr w:rsidR="00B21F2F" w:rsidRPr="00B44F54" w:rsidTr="00B44F54">
        <w:trPr>
          <w:trHeight w:val="530"/>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tc>
        <w:tc>
          <w:tcPr>
            <w:tcW w:w="647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19"/>
              </w:numPr>
              <w:spacing w:after="0" w:line="240" w:lineRule="auto"/>
              <w:ind w:left="2" w:hanging="4"/>
              <w:rPr>
                <w:rFonts w:ascii="Verdana" w:hAnsi="Verdana"/>
              </w:rPr>
            </w:pPr>
            <w:r w:rsidRPr="00B44F54">
              <w:rPr>
                <w:rFonts w:ascii="Verdana" w:hAnsi="Verdana"/>
              </w:rPr>
              <w:t xml:space="preserve">The Manager </w:t>
            </w:r>
            <w:proofErr w:type="gramStart"/>
            <w:r w:rsidRPr="00B44F54">
              <w:rPr>
                <w:rFonts w:ascii="Verdana" w:hAnsi="Verdana"/>
              </w:rPr>
              <w:t>choose ”Add</w:t>
            </w:r>
            <w:proofErr w:type="gramEnd"/>
            <w:r w:rsidRPr="00B44F54">
              <w:rPr>
                <w:rFonts w:ascii="Verdana" w:hAnsi="Verdana"/>
              </w:rPr>
              <w:t xml:space="preserve"> Vendor “ from his/her interface.</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19"/>
              </w:numPr>
              <w:spacing w:after="0" w:line="240" w:lineRule="auto"/>
              <w:ind w:left="2" w:hanging="4"/>
              <w:rPr>
                <w:rFonts w:ascii="Verdana" w:hAnsi="Verdana"/>
              </w:rPr>
            </w:pPr>
            <w:r w:rsidRPr="00B44F54">
              <w:rPr>
                <w:rFonts w:ascii="Verdana" w:hAnsi="Verdana"/>
              </w:rPr>
              <w:t>The System responds by displaying a form to be completed by the Manager for the vendor to be created.</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19"/>
              </w:numPr>
              <w:spacing w:after="0" w:line="240" w:lineRule="auto"/>
              <w:ind w:left="2" w:hanging="4"/>
              <w:rPr>
                <w:rFonts w:ascii="Verdana" w:hAnsi="Verdana"/>
              </w:rPr>
            </w:pPr>
            <w:r w:rsidRPr="00B44F54">
              <w:rPr>
                <w:rFonts w:ascii="Verdana" w:hAnsi="Verdana"/>
              </w:rPr>
              <w:t xml:space="preserve">The Manager completes the form by filling the information of the vendor to be created and also the ingredients that will be ordered from that vendor. After all the information has </w:t>
            </w:r>
            <w:proofErr w:type="spellStart"/>
            <w:r w:rsidRPr="00B44F54">
              <w:rPr>
                <w:rFonts w:ascii="Verdana" w:hAnsi="Verdana"/>
              </w:rPr>
              <w:t>ben</w:t>
            </w:r>
            <w:proofErr w:type="spellEnd"/>
            <w:r w:rsidRPr="00B44F54">
              <w:rPr>
                <w:rFonts w:ascii="Verdana" w:hAnsi="Verdana"/>
              </w:rPr>
              <w:t xml:space="preserve"> filled in, the Manager then submits the form.</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19"/>
              </w:numPr>
              <w:spacing w:after="0" w:line="240" w:lineRule="auto"/>
              <w:ind w:left="2" w:hanging="4"/>
              <w:rPr>
                <w:rFonts w:ascii="Verdana" w:hAnsi="Verdana"/>
              </w:rPr>
            </w:pPr>
            <w:r w:rsidRPr="00B44F54">
              <w:rPr>
                <w:rFonts w:ascii="Verdana" w:hAnsi="Verdana"/>
              </w:rPr>
              <w:t>The System takes the information from the form and adds the vendor the database of vendors. It then displays an acknowledgment to the Manager that the Vendor has been added.</w:t>
            </w:r>
          </w:p>
        </w:tc>
      </w:tr>
      <w:tr w:rsidR="00B21F2F" w:rsidRPr="00B44F54" w:rsidTr="00B44F54">
        <w:trPr>
          <w:trHeight w:val="530"/>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Entry Condition</w:t>
            </w:r>
          </w:p>
        </w:tc>
        <w:tc>
          <w:tcPr>
            <w:tcW w:w="647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is logged in System.</w:t>
            </w:r>
          </w:p>
        </w:tc>
      </w:tr>
      <w:tr w:rsidR="00B21F2F" w:rsidRPr="00B44F54" w:rsidTr="00B44F54">
        <w:trPr>
          <w:trHeight w:val="548"/>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Exit Condition</w:t>
            </w:r>
          </w:p>
        </w:tc>
        <w:tc>
          <w:tcPr>
            <w:tcW w:w="647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has received an acknowledgment that the vendor has been created.</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OR</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has received an explanation of why the process couldn’t be completed.</w:t>
            </w:r>
          </w:p>
        </w:tc>
      </w:tr>
      <w:tr w:rsidR="00B21F2F" w:rsidRPr="00B44F54" w:rsidTr="00B44F54">
        <w:trPr>
          <w:trHeight w:val="710"/>
        </w:trPr>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Quality Requirements</w:t>
            </w:r>
          </w:p>
        </w:tc>
        <w:tc>
          <w:tcPr>
            <w:tcW w:w="647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Vendor has been accurately stored into the database.</w:t>
            </w:r>
          </w:p>
        </w:tc>
      </w:tr>
    </w:tbl>
    <w:p w:rsidR="00B21F2F" w:rsidRP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ind w:left="0"/>
        <w:rPr>
          <w:rFonts w:ascii="Verdana" w:hAnsi="Verdana"/>
          <w:sz w:val="28"/>
          <w:szCs w:val="28"/>
        </w:rPr>
      </w:pPr>
      <w:r w:rsidRPr="008034E0">
        <w:rPr>
          <w:rFonts w:ascii="Verdana" w:hAnsi="Verdana"/>
          <w:sz w:val="28"/>
          <w:szCs w:val="28"/>
        </w:rPr>
        <w:lastRenderedPageBreak/>
        <w:t>Remove Vendor Use Case</w:t>
      </w:r>
    </w:p>
    <w:p w:rsidR="00B21F2F" w:rsidRPr="008034E0" w:rsidRDefault="00B21F2F" w:rsidP="00B21F2F">
      <w:pPr>
        <w:pStyle w:val="ListParagraph"/>
        <w:ind w:left="1" w:hanging="3"/>
        <w:rPr>
          <w:rFonts w:ascii="Verdana" w:hAnsi="Verdana"/>
          <w:sz w:val="28"/>
          <w:szCs w:val="28"/>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6385"/>
      </w:tblGrid>
      <w:tr w:rsidR="00B21F2F" w:rsidRPr="00B44F54" w:rsidTr="00B44F54">
        <w:trPr>
          <w:trHeight w:val="377"/>
        </w:trPr>
        <w:tc>
          <w:tcPr>
            <w:tcW w:w="224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proofErr w:type="spellStart"/>
            <w:r w:rsidRPr="00B44F54">
              <w:rPr>
                <w:rFonts w:ascii="Verdana" w:hAnsi="Verdana"/>
              </w:rPr>
              <w:t>Usecase</w:t>
            </w:r>
            <w:proofErr w:type="spellEnd"/>
            <w:r w:rsidRPr="00B44F54">
              <w:rPr>
                <w:rFonts w:ascii="Verdana" w:hAnsi="Verdana"/>
              </w:rPr>
              <w:t xml:space="preserve"> name</w:t>
            </w:r>
          </w:p>
        </w:tc>
        <w:tc>
          <w:tcPr>
            <w:tcW w:w="638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proofErr w:type="spellStart"/>
            <w:r w:rsidRPr="00B44F54">
              <w:rPr>
                <w:rFonts w:ascii="Verdana" w:hAnsi="Verdana"/>
              </w:rPr>
              <w:t>RemoveVendor</w:t>
            </w:r>
            <w:proofErr w:type="spellEnd"/>
          </w:p>
        </w:tc>
      </w:tr>
      <w:tr w:rsidR="00B21F2F" w:rsidRPr="00B44F54" w:rsidTr="00B44F54">
        <w:tc>
          <w:tcPr>
            <w:tcW w:w="224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Participating Actors</w:t>
            </w:r>
          </w:p>
        </w:tc>
        <w:tc>
          <w:tcPr>
            <w:tcW w:w="638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Initiated by Manager</w:t>
            </w:r>
          </w:p>
        </w:tc>
      </w:tr>
      <w:tr w:rsidR="00B21F2F" w:rsidRPr="00B44F54" w:rsidTr="00B44F54">
        <w:tc>
          <w:tcPr>
            <w:tcW w:w="224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p w:rsidR="00B21F2F" w:rsidRPr="00B44F54" w:rsidRDefault="00B21F2F" w:rsidP="00B44F54">
            <w:pPr>
              <w:pStyle w:val="ListParagraph"/>
              <w:spacing w:after="0" w:line="240" w:lineRule="auto"/>
              <w:ind w:left="2" w:hanging="4"/>
              <w:rPr>
                <w:rFonts w:ascii="Verdana" w:hAnsi="Verdana"/>
              </w:rPr>
            </w:pPr>
          </w:p>
        </w:tc>
        <w:tc>
          <w:tcPr>
            <w:tcW w:w="638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20"/>
              </w:numPr>
              <w:spacing w:after="0" w:line="240" w:lineRule="auto"/>
              <w:ind w:left="2" w:hanging="4"/>
              <w:rPr>
                <w:rFonts w:ascii="Verdana" w:hAnsi="Verdana"/>
              </w:rPr>
            </w:pPr>
            <w:r w:rsidRPr="00B44F54">
              <w:rPr>
                <w:rFonts w:ascii="Verdana" w:hAnsi="Verdana"/>
              </w:rPr>
              <w:t>The Manager choose the “Remove Vendor” from his/her interface.</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20"/>
              </w:numPr>
              <w:spacing w:after="0" w:line="240" w:lineRule="auto"/>
              <w:ind w:left="2" w:hanging="4"/>
              <w:rPr>
                <w:rFonts w:ascii="Verdana" w:hAnsi="Verdana"/>
              </w:rPr>
            </w:pPr>
            <w:r w:rsidRPr="00B44F54">
              <w:rPr>
                <w:rFonts w:ascii="Verdana" w:hAnsi="Verdana"/>
              </w:rPr>
              <w:t>The System responds by showing the current list of Vendors saved to the System.</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20"/>
              </w:numPr>
              <w:spacing w:after="0" w:line="240" w:lineRule="auto"/>
              <w:ind w:left="2" w:hanging="4"/>
              <w:rPr>
                <w:rFonts w:ascii="Verdana" w:hAnsi="Verdana"/>
              </w:rPr>
            </w:pPr>
            <w:r w:rsidRPr="00B44F54">
              <w:rPr>
                <w:rFonts w:ascii="Verdana" w:hAnsi="Verdana"/>
              </w:rPr>
              <w:t>The Manager chooses which vendor(s) to remove and removes them.</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20"/>
              </w:numPr>
              <w:spacing w:after="0" w:line="240" w:lineRule="auto"/>
              <w:ind w:left="2" w:hanging="4"/>
              <w:rPr>
                <w:rFonts w:ascii="Verdana" w:hAnsi="Verdana"/>
              </w:rPr>
            </w:pPr>
            <w:r w:rsidRPr="00B44F54">
              <w:rPr>
                <w:rFonts w:ascii="Verdana" w:hAnsi="Verdana"/>
              </w:rPr>
              <w:t>The System confirms with each deletion with the Manager if he/she wants to remove the vendor.</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20"/>
              </w:numPr>
              <w:spacing w:after="0" w:line="240" w:lineRule="auto"/>
              <w:ind w:left="2" w:hanging="4"/>
              <w:rPr>
                <w:rFonts w:ascii="Verdana" w:hAnsi="Verdana"/>
              </w:rPr>
            </w:pPr>
            <w:r w:rsidRPr="00B44F54">
              <w:rPr>
                <w:rFonts w:ascii="Verdana" w:hAnsi="Verdana"/>
              </w:rPr>
              <w:t>The Manager confirms his/ her decision with yes/no.</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20"/>
              </w:numPr>
              <w:spacing w:after="0" w:line="240" w:lineRule="auto"/>
              <w:ind w:left="2" w:hanging="4"/>
              <w:rPr>
                <w:rFonts w:ascii="Verdana" w:hAnsi="Verdana"/>
              </w:rPr>
            </w:pPr>
            <w:r w:rsidRPr="00B44F54">
              <w:rPr>
                <w:rFonts w:ascii="Verdana" w:hAnsi="Verdana"/>
              </w:rPr>
              <w:t xml:space="preserve">The System acknowledges the decision by either removing the vendor if responded with “yes” or by cancelling the delete if responding by “no”. It then displays an acknowledgment of the decision by displaying a delete </w:t>
            </w:r>
            <w:proofErr w:type="gramStart"/>
            <w:r w:rsidRPr="00B44F54">
              <w:rPr>
                <w:rFonts w:ascii="Verdana" w:hAnsi="Verdana"/>
              </w:rPr>
              <w:t>successful  or</w:t>
            </w:r>
            <w:proofErr w:type="gramEnd"/>
            <w:r w:rsidRPr="00B44F54">
              <w:rPr>
                <w:rFonts w:ascii="Verdana" w:hAnsi="Verdana"/>
              </w:rPr>
              <w:t xml:space="preserve"> a canceled request.</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548"/>
        </w:trPr>
        <w:tc>
          <w:tcPr>
            <w:tcW w:w="224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Entry Condition </w:t>
            </w:r>
          </w:p>
        </w:tc>
        <w:tc>
          <w:tcPr>
            <w:tcW w:w="638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is logged into the System.</w:t>
            </w:r>
          </w:p>
        </w:tc>
      </w:tr>
      <w:tr w:rsidR="00B21F2F" w:rsidRPr="00B44F54" w:rsidTr="00B44F54">
        <w:trPr>
          <w:trHeight w:val="440"/>
        </w:trPr>
        <w:tc>
          <w:tcPr>
            <w:tcW w:w="224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Exit Condition</w:t>
            </w:r>
          </w:p>
        </w:tc>
        <w:tc>
          <w:tcPr>
            <w:tcW w:w="638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received an acknowledgment that the vendor has been removed.</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OR</w:t>
            </w:r>
            <w:r w:rsidRPr="00B44F54">
              <w:rPr>
                <w:rFonts w:ascii="Verdana" w:hAnsi="Verdana"/>
              </w:rPr>
              <w:br/>
              <w:t>The Manager has received an acknowledgment that the vendor has not been removed</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OR</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Manager has received an explanation of why the process couldn’t be completed.</w:t>
            </w:r>
          </w:p>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 xml:space="preserve"> </w:t>
            </w:r>
          </w:p>
        </w:tc>
      </w:tr>
      <w:tr w:rsidR="00B21F2F" w:rsidRPr="00B44F54" w:rsidTr="00B44F54">
        <w:trPr>
          <w:trHeight w:val="710"/>
        </w:trPr>
        <w:tc>
          <w:tcPr>
            <w:tcW w:w="224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Quality Requirements</w:t>
            </w:r>
          </w:p>
        </w:tc>
        <w:tc>
          <w:tcPr>
            <w:tcW w:w="638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Vendor should not appear in the list of active vendors or any other database.</w:t>
            </w:r>
          </w:p>
        </w:tc>
      </w:tr>
    </w:tbl>
    <w:p w:rsidR="00B21F2F" w:rsidRP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Default="00B21F2F" w:rsidP="00B21F2F">
      <w:pPr>
        <w:ind w:left="0"/>
        <w:rPr>
          <w:rFonts w:ascii="Verdana" w:hAnsi="Verdana"/>
          <w:sz w:val="28"/>
          <w:szCs w:val="28"/>
        </w:rPr>
      </w:pPr>
    </w:p>
    <w:p w:rsidR="00B21F2F" w:rsidRPr="008034E0" w:rsidRDefault="00B21F2F" w:rsidP="00B21F2F">
      <w:pPr>
        <w:ind w:left="0"/>
        <w:rPr>
          <w:rFonts w:ascii="Verdana" w:hAnsi="Verdana"/>
          <w:sz w:val="28"/>
          <w:szCs w:val="28"/>
        </w:rPr>
      </w:pPr>
      <w:r w:rsidRPr="008034E0">
        <w:rPr>
          <w:rFonts w:ascii="Verdana" w:hAnsi="Verdana"/>
          <w:sz w:val="28"/>
          <w:szCs w:val="28"/>
        </w:rPr>
        <w:lastRenderedPageBreak/>
        <w:t>Add Ingredients Use Case</w:t>
      </w:r>
    </w:p>
    <w:p w:rsidR="00B21F2F" w:rsidRPr="008034E0" w:rsidRDefault="00B21F2F" w:rsidP="00B21F2F">
      <w:pPr>
        <w:pStyle w:val="ListParagraph"/>
        <w:ind w:left="0" w:hanging="2"/>
        <w:rPr>
          <w:rFonts w:ascii="Verdana" w:hAnsi="Verdana"/>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6565"/>
      </w:tblGrid>
      <w:tr w:rsidR="00B21F2F" w:rsidRPr="00B44F54" w:rsidTr="00B44F54">
        <w:trPr>
          <w:trHeight w:val="422"/>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proofErr w:type="spellStart"/>
            <w:r w:rsidRPr="00B44F54">
              <w:rPr>
                <w:rFonts w:ascii="Verdana" w:hAnsi="Verdana"/>
              </w:rPr>
              <w:t>Usecase</w:t>
            </w:r>
            <w:proofErr w:type="spellEnd"/>
            <w:r w:rsidRPr="00B44F54">
              <w:rPr>
                <w:rFonts w:ascii="Verdana" w:hAnsi="Verdana"/>
              </w:rPr>
              <w:t xml:space="preserve"> name</w:t>
            </w:r>
          </w:p>
        </w:tc>
        <w:tc>
          <w:tcPr>
            <w:tcW w:w="65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proofErr w:type="spellStart"/>
            <w:r w:rsidRPr="00B44F54">
              <w:rPr>
                <w:rFonts w:ascii="Verdana" w:hAnsi="Verdana"/>
              </w:rPr>
              <w:t>AddIngredient</w:t>
            </w:r>
            <w:proofErr w:type="spellEnd"/>
          </w:p>
        </w:tc>
      </w:tr>
      <w:tr w:rsidR="00B21F2F" w:rsidRPr="00B44F54" w:rsidTr="00B44F54">
        <w:trPr>
          <w:trHeight w:val="53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Participating Actors</w:t>
            </w:r>
          </w:p>
        </w:tc>
        <w:tc>
          <w:tcPr>
            <w:tcW w:w="65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Initiated by Manager</w:t>
            </w:r>
          </w:p>
        </w:tc>
      </w:tr>
      <w:tr w:rsidR="00B21F2F" w:rsidRPr="00B44F54" w:rsidTr="00B44F54">
        <w:trPr>
          <w:trHeight w:val="53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Flow of events</w:t>
            </w:r>
          </w:p>
        </w:tc>
        <w:tc>
          <w:tcPr>
            <w:tcW w:w="6565" w:type="dxa"/>
            <w:tcBorders>
              <w:top w:val="single" w:sz="4" w:space="0" w:color="auto"/>
              <w:left w:val="single" w:sz="4" w:space="0" w:color="auto"/>
              <w:bottom w:val="single" w:sz="4" w:space="0" w:color="auto"/>
              <w:right w:val="single" w:sz="4" w:space="0" w:color="auto"/>
            </w:tcBorders>
            <w:shd w:val="clear" w:color="auto" w:fill="auto"/>
          </w:tcPr>
          <w:p w:rsidR="00B21F2F" w:rsidRPr="00B44F54" w:rsidRDefault="00B21F2F" w:rsidP="00B44F54">
            <w:pPr>
              <w:pStyle w:val="ListParagraph"/>
              <w:numPr>
                <w:ilvl w:val="0"/>
                <w:numId w:val="10"/>
              </w:numPr>
              <w:spacing w:after="0" w:line="240" w:lineRule="auto"/>
              <w:ind w:left="2" w:hanging="4"/>
              <w:rPr>
                <w:rFonts w:ascii="Verdana" w:hAnsi="Verdana"/>
              </w:rPr>
            </w:pPr>
            <w:r w:rsidRPr="00B44F54">
              <w:rPr>
                <w:rFonts w:ascii="Verdana" w:hAnsi="Verdana"/>
              </w:rPr>
              <w:t>The system presents a form to the Manager for adding the new ingredient.</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10"/>
              </w:numPr>
              <w:spacing w:after="0" w:line="240" w:lineRule="auto"/>
              <w:ind w:left="2" w:hanging="4"/>
              <w:rPr>
                <w:rFonts w:ascii="Verdana" w:hAnsi="Verdana"/>
              </w:rPr>
            </w:pPr>
            <w:r w:rsidRPr="00B44F54">
              <w:rPr>
                <w:rFonts w:ascii="Verdana" w:hAnsi="Verdana"/>
              </w:rPr>
              <w:t>The Manager inputs the details of the ingredients and confirms.</w:t>
            </w:r>
          </w:p>
          <w:p w:rsidR="00B21F2F" w:rsidRPr="00B44F54" w:rsidRDefault="00B21F2F" w:rsidP="00B44F54">
            <w:pPr>
              <w:pStyle w:val="ListParagraph"/>
              <w:spacing w:after="0" w:line="240" w:lineRule="auto"/>
              <w:ind w:left="2" w:hanging="4"/>
              <w:rPr>
                <w:rFonts w:ascii="Verdana" w:hAnsi="Verdana"/>
              </w:rPr>
            </w:pPr>
          </w:p>
          <w:p w:rsidR="00B21F2F" w:rsidRPr="00B44F54" w:rsidRDefault="00B21F2F" w:rsidP="00B44F54">
            <w:pPr>
              <w:pStyle w:val="ListParagraph"/>
              <w:numPr>
                <w:ilvl w:val="0"/>
                <w:numId w:val="10"/>
              </w:numPr>
              <w:spacing w:after="0" w:line="240" w:lineRule="auto"/>
              <w:ind w:left="2" w:hanging="4"/>
              <w:rPr>
                <w:rFonts w:ascii="Verdana" w:hAnsi="Verdana"/>
              </w:rPr>
            </w:pPr>
            <w:r w:rsidRPr="00B44F54">
              <w:rPr>
                <w:rFonts w:ascii="Verdana" w:hAnsi="Verdana"/>
              </w:rPr>
              <w:t>The System now makes available the new ingredient to the Manager for including it in the recipe.</w:t>
            </w:r>
          </w:p>
          <w:p w:rsidR="00B21F2F" w:rsidRPr="00B44F54" w:rsidRDefault="00B21F2F" w:rsidP="00B44F54">
            <w:pPr>
              <w:pStyle w:val="ListParagraph"/>
              <w:spacing w:after="0" w:line="240" w:lineRule="auto"/>
              <w:ind w:left="2" w:hanging="4"/>
              <w:rPr>
                <w:rFonts w:ascii="Verdana" w:hAnsi="Verdana"/>
              </w:rPr>
            </w:pPr>
          </w:p>
        </w:tc>
      </w:tr>
      <w:tr w:rsidR="00B21F2F" w:rsidRPr="00B44F54" w:rsidTr="00B44F54">
        <w:trPr>
          <w:trHeight w:val="62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Entry Condition</w:t>
            </w:r>
          </w:p>
        </w:tc>
        <w:tc>
          <w:tcPr>
            <w:tcW w:w="65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Add function is currently running.</w:t>
            </w:r>
          </w:p>
        </w:tc>
      </w:tr>
      <w:tr w:rsidR="00B21F2F" w:rsidRPr="00B44F54" w:rsidTr="00B44F54">
        <w:trPr>
          <w:trHeight w:val="53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Exit Condition</w:t>
            </w:r>
          </w:p>
        </w:tc>
        <w:tc>
          <w:tcPr>
            <w:tcW w:w="65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Ingredient is successfully added to the Database.</w:t>
            </w:r>
          </w:p>
        </w:tc>
      </w:tr>
      <w:tr w:rsidR="00B21F2F" w:rsidRPr="00B44F54" w:rsidTr="00B44F54">
        <w:trPr>
          <w:trHeight w:val="71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Quality Requirements</w:t>
            </w:r>
          </w:p>
        </w:tc>
        <w:tc>
          <w:tcPr>
            <w:tcW w:w="6565" w:type="dxa"/>
            <w:tcBorders>
              <w:top w:val="single" w:sz="4" w:space="0" w:color="auto"/>
              <w:left w:val="single" w:sz="4" w:space="0" w:color="auto"/>
              <w:bottom w:val="single" w:sz="4" w:space="0" w:color="auto"/>
              <w:right w:val="single" w:sz="4" w:space="0" w:color="auto"/>
            </w:tcBorders>
            <w:shd w:val="clear" w:color="auto" w:fill="auto"/>
            <w:hideMark/>
          </w:tcPr>
          <w:p w:rsidR="00B21F2F" w:rsidRPr="00B44F54" w:rsidRDefault="00B21F2F" w:rsidP="00B44F54">
            <w:pPr>
              <w:pStyle w:val="ListParagraph"/>
              <w:spacing w:after="0" w:line="240" w:lineRule="auto"/>
              <w:ind w:left="2" w:hanging="4"/>
              <w:rPr>
                <w:rFonts w:ascii="Verdana" w:hAnsi="Verdana"/>
              </w:rPr>
            </w:pPr>
            <w:r w:rsidRPr="00B44F54">
              <w:rPr>
                <w:rFonts w:ascii="Verdana" w:hAnsi="Verdana"/>
              </w:rPr>
              <w:t>The details for the ingredient are correctly added to the database.</w:t>
            </w:r>
          </w:p>
        </w:tc>
      </w:tr>
    </w:tbl>
    <w:p w:rsidR="00B21F2F" w:rsidRPr="00B21F2F"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pStyle w:val="ListParagraph"/>
        <w:ind w:left="0" w:hanging="2"/>
        <w:rPr>
          <w:rFonts w:ascii="Verdana" w:hAnsi="Verdana"/>
        </w:rPr>
      </w:pPr>
    </w:p>
    <w:p w:rsidR="00B21F2F" w:rsidRPr="008034E0" w:rsidRDefault="00B21F2F" w:rsidP="00B21F2F">
      <w:pPr>
        <w:ind w:left="0" w:hanging="2"/>
        <w:rPr>
          <w:rFonts w:ascii="Verdana" w:hAnsi="Verdana"/>
        </w:rPr>
      </w:pPr>
    </w:p>
    <w:sectPr w:rsidR="00B21F2F" w:rsidRPr="008034E0">
      <w:footerReference w:type="even" r:id="rId17"/>
      <w:footerReference w:type="default" r:id="rId18"/>
      <w:pgSz w:w="11906" w:h="16838"/>
      <w:pgMar w:top="1192" w:right="763" w:bottom="720" w:left="1702" w:header="720" w:footer="466"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86E" w:rsidRDefault="00E0386E">
      <w:pPr>
        <w:spacing w:after="0" w:line="240" w:lineRule="auto"/>
      </w:pPr>
      <w:r>
        <w:separator/>
      </w:r>
    </w:p>
  </w:endnote>
  <w:endnote w:type="continuationSeparator" w:id="0">
    <w:p w:rsidR="00E0386E" w:rsidRDefault="00E03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Yu Gothic"/>
    <w:charset w:val="8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D6C" w:rsidRDefault="005E6D6C">
    <w:pPr>
      <w:spacing w:after="160"/>
      <w:ind w:left="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D6C" w:rsidRDefault="005E6D6C">
    <w:pPr>
      <w:spacing w:after="160"/>
      <w:ind w:lef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86E" w:rsidRDefault="00E0386E">
      <w:pPr>
        <w:spacing w:after="0" w:line="240" w:lineRule="auto"/>
      </w:pPr>
      <w:r>
        <w:separator/>
      </w:r>
    </w:p>
  </w:footnote>
  <w:footnote w:type="continuationSeparator" w:id="0">
    <w:p w:rsidR="00E0386E" w:rsidRDefault="00E03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2"/>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3"/>
    <w:multiLevelType w:val="multilevel"/>
    <w:tmpl w:val="00000003"/>
    <w:lvl w:ilvl="0">
      <w:start w:val="2"/>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5" w15:restartNumberingAfterBreak="0">
    <w:nsid w:val="00000006"/>
    <w:multiLevelType w:val="multilevel"/>
    <w:tmpl w:val="00000006"/>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6" w15:restartNumberingAfterBreak="0">
    <w:nsid w:val="030E4E64"/>
    <w:multiLevelType w:val="hybridMultilevel"/>
    <w:tmpl w:val="2F3A4B58"/>
    <w:lvl w:ilvl="0" w:tplc="0B00488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14326D7F"/>
    <w:multiLevelType w:val="hybridMultilevel"/>
    <w:tmpl w:val="FFDA0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BCD01F4"/>
    <w:multiLevelType w:val="hybridMultilevel"/>
    <w:tmpl w:val="D13EEB82"/>
    <w:lvl w:ilvl="0" w:tplc="718684F4">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1694A84"/>
    <w:multiLevelType w:val="hybridMultilevel"/>
    <w:tmpl w:val="79C2A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CFD6AA5"/>
    <w:multiLevelType w:val="hybridMultilevel"/>
    <w:tmpl w:val="3A949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CD53DB8"/>
    <w:multiLevelType w:val="hybridMultilevel"/>
    <w:tmpl w:val="79BEC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980537A"/>
    <w:multiLevelType w:val="hybridMultilevel"/>
    <w:tmpl w:val="32A0A1F4"/>
    <w:lvl w:ilvl="0" w:tplc="B8C4E97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B6B3D23"/>
    <w:multiLevelType w:val="hybridMultilevel"/>
    <w:tmpl w:val="A4084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F4C02B1"/>
    <w:multiLevelType w:val="hybridMultilevel"/>
    <w:tmpl w:val="96DC0E52"/>
    <w:lvl w:ilvl="0" w:tplc="7654E4AE">
      <w:start w:val="1"/>
      <w:numFmt w:val="decimal"/>
      <w:lvlText w:val="%1."/>
      <w:lvlJc w:val="left"/>
      <w:pPr>
        <w:ind w:left="1080" w:hanging="360"/>
      </w:pPr>
      <w:rPr>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714E1A4A"/>
    <w:multiLevelType w:val="hybridMultilevel"/>
    <w:tmpl w:val="3D8ED386"/>
    <w:lvl w:ilvl="0" w:tplc="7116D12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296456F"/>
    <w:multiLevelType w:val="hybridMultilevel"/>
    <w:tmpl w:val="80BE987E"/>
    <w:lvl w:ilvl="0" w:tplc="6CEAB76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7CE5DC1"/>
    <w:multiLevelType w:val="multilevel"/>
    <w:tmpl w:val="00423454"/>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8" w15:restartNumberingAfterBreak="0">
    <w:nsid w:val="780E7A1E"/>
    <w:multiLevelType w:val="hybridMultilevel"/>
    <w:tmpl w:val="266C5442"/>
    <w:lvl w:ilvl="0" w:tplc="4110666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8C6139A"/>
    <w:multiLevelType w:val="hybridMultilevel"/>
    <w:tmpl w:val="97BE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D9"/>
    <w:rsid w:val="000E6345"/>
    <w:rsid w:val="000F63BE"/>
    <w:rsid w:val="001C1232"/>
    <w:rsid w:val="00226728"/>
    <w:rsid w:val="002332FB"/>
    <w:rsid w:val="002734D0"/>
    <w:rsid w:val="0027507E"/>
    <w:rsid w:val="002C720E"/>
    <w:rsid w:val="002E1AD4"/>
    <w:rsid w:val="003173B8"/>
    <w:rsid w:val="003712FF"/>
    <w:rsid w:val="003F1E5B"/>
    <w:rsid w:val="00434A0A"/>
    <w:rsid w:val="004A70E5"/>
    <w:rsid w:val="004D7BDB"/>
    <w:rsid w:val="0050073C"/>
    <w:rsid w:val="00505225"/>
    <w:rsid w:val="00534CCC"/>
    <w:rsid w:val="00593DE7"/>
    <w:rsid w:val="005E20FD"/>
    <w:rsid w:val="005E6D6C"/>
    <w:rsid w:val="005F103E"/>
    <w:rsid w:val="00600CB3"/>
    <w:rsid w:val="0064720F"/>
    <w:rsid w:val="00694BD9"/>
    <w:rsid w:val="007B00CA"/>
    <w:rsid w:val="007B44AE"/>
    <w:rsid w:val="007C29E9"/>
    <w:rsid w:val="0085448C"/>
    <w:rsid w:val="008B3FA7"/>
    <w:rsid w:val="008F3E70"/>
    <w:rsid w:val="00965F37"/>
    <w:rsid w:val="00976003"/>
    <w:rsid w:val="009D3B8A"/>
    <w:rsid w:val="009D43E0"/>
    <w:rsid w:val="00A73D46"/>
    <w:rsid w:val="00AA4448"/>
    <w:rsid w:val="00B21F2F"/>
    <w:rsid w:val="00B44F54"/>
    <w:rsid w:val="00B65375"/>
    <w:rsid w:val="00B7507B"/>
    <w:rsid w:val="00BC3E96"/>
    <w:rsid w:val="00BF4389"/>
    <w:rsid w:val="00C149CC"/>
    <w:rsid w:val="00C95944"/>
    <w:rsid w:val="00D0480B"/>
    <w:rsid w:val="00DB7A49"/>
    <w:rsid w:val="00DD6682"/>
    <w:rsid w:val="00E0386E"/>
    <w:rsid w:val="00E0595D"/>
    <w:rsid w:val="00E32A8C"/>
    <w:rsid w:val="00E61098"/>
    <w:rsid w:val="00E90D65"/>
    <w:rsid w:val="00EB0877"/>
    <w:rsid w:val="00EB6D30"/>
    <w:rsid w:val="00F61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47C8FD1"/>
  <w15:chartTrackingRefBased/>
  <w15:docId w15:val="{0F201AAA-B467-4BBA-BEDD-6958E96E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after="2" w:line="254" w:lineRule="auto"/>
      <w:ind w:left="10"/>
      <w:jc w:val="both"/>
    </w:pPr>
    <w:rPr>
      <w:rFonts w:eastAsia="Arial Unicode MS" w:cs="Arial Unicode MS"/>
      <w:sz w:val="24"/>
      <w:szCs w:val="24"/>
      <w:lang w:eastAsia="hi-IN" w:bidi="hi-IN"/>
    </w:rPr>
  </w:style>
  <w:style w:type="paragraph" w:styleId="Heading1">
    <w:name w:val="heading 1"/>
    <w:basedOn w:val="Normal1"/>
    <w:next w:val="BodyText"/>
    <w:uiPriority w:val="9"/>
    <w:qFormat/>
    <w:pPr>
      <w:keepNext/>
      <w:keepLines/>
      <w:numPr>
        <w:numId w:val="1"/>
      </w:numPr>
      <w:shd w:val="clear" w:color="auto" w:fill="FFFFFF"/>
      <w:spacing w:after="18"/>
      <w:ind w:left="0" w:right="86" w:firstLine="0"/>
      <w:jc w:val="center"/>
      <w:outlineLvl w:val="0"/>
    </w:pPr>
    <w:rPr>
      <w:rFonts w:ascii="Verdana" w:eastAsia="Verdana" w:hAnsi="Verdana" w:cs="Verdana"/>
      <w:i/>
      <w:color w:val="000000"/>
      <w:sz w:val="40"/>
      <w:szCs w:val="40"/>
    </w:rPr>
  </w:style>
  <w:style w:type="paragraph" w:styleId="Heading2">
    <w:name w:val="heading 2"/>
    <w:basedOn w:val="Normal1"/>
    <w:next w:val="BodyText"/>
    <w:uiPriority w:val="9"/>
    <w:qFormat/>
    <w:pPr>
      <w:keepNext/>
      <w:keepLines/>
      <w:numPr>
        <w:ilvl w:val="1"/>
        <w:numId w:val="1"/>
      </w:numPr>
      <w:shd w:val="clear" w:color="auto" w:fill="333333"/>
      <w:spacing w:after="122"/>
      <w:ind w:left="10" w:right="85" w:hanging="10"/>
      <w:jc w:val="center"/>
      <w:outlineLvl w:val="1"/>
    </w:pPr>
    <w:rPr>
      <w:rFonts w:ascii="Verdana" w:eastAsia="Verdana" w:hAnsi="Verdana" w:cs="Verdana"/>
      <w:b/>
      <w:color w:val="FFFFFF"/>
      <w:sz w:val="36"/>
      <w:szCs w:val="36"/>
    </w:rPr>
  </w:style>
  <w:style w:type="paragraph" w:styleId="Heading3">
    <w:name w:val="heading 3"/>
    <w:basedOn w:val="Normal1"/>
    <w:next w:val="BodyText"/>
    <w:uiPriority w:val="9"/>
    <w:qFormat/>
    <w:pPr>
      <w:keepNext/>
      <w:keepLines/>
      <w:numPr>
        <w:ilvl w:val="2"/>
        <w:numId w:val="1"/>
      </w:numPr>
      <w:shd w:val="clear" w:color="auto" w:fill="FFFFFF"/>
      <w:spacing w:after="16"/>
      <w:ind w:left="10" w:hanging="10"/>
      <w:jc w:val="left"/>
      <w:outlineLvl w:val="2"/>
    </w:pPr>
    <w:rPr>
      <w:rFonts w:ascii="Verdana" w:eastAsia="Verdana" w:hAnsi="Verdana" w:cs="Verdana"/>
      <w:b/>
      <w:color w:val="000000"/>
      <w:sz w:val="26"/>
      <w:szCs w:val="26"/>
    </w:rPr>
  </w:style>
  <w:style w:type="paragraph" w:styleId="Heading4">
    <w:name w:val="heading 4"/>
    <w:basedOn w:val="Normal1"/>
    <w:next w:val="BodyText"/>
    <w:uiPriority w:val="9"/>
    <w:qFormat/>
    <w:pPr>
      <w:keepNext/>
      <w:keepLines/>
      <w:numPr>
        <w:ilvl w:val="3"/>
        <w:numId w:val="1"/>
      </w:numPr>
      <w:spacing w:before="240" w:after="40" w:line="100" w:lineRule="atLeast"/>
      <w:ind w:left="0" w:firstLine="0"/>
      <w:outlineLvl w:val="3"/>
    </w:pPr>
    <w:rPr>
      <w:b/>
    </w:rPr>
  </w:style>
  <w:style w:type="paragraph" w:styleId="Heading5">
    <w:name w:val="heading 5"/>
    <w:basedOn w:val="Normal1"/>
    <w:next w:val="BodyText"/>
    <w:uiPriority w:val="9"/>
    <w:qFormat/>
    <w:pPr>
      <w:keepNext/>
      <w:keepLines/>
      <w:numPr>
        <w:ilvl w:val="4"/>
        <w:numId w:val="1"/>
      </w:numPr>
      <w:spacing w:before="220" w:after="40" w:line="100" w:lineRule="atLeast"/>
      <w:ind w:left="0" w:firstLine="0"/>
      <w:outlineLvl w:val="4"/>
    </w:pPr>
    <w:rPr>
      <w:b/>
      <w:sz w:val="22"/>
      <w:szCs w:val="22"/>
    </w:rPr>
  </w:style>
  <w:style w:type="paragraph" w:styleId="Heading6">
    <w:name w:val="heading 6"/>
    <w:basedOn w:val="Normal1"/>
    <w:next w:val="BodyText"/>
    <w:uiPriority w:val="9"/>
    <w:qFormat/>
    <w:pPr>
      <w:keepNext/>
      <w:keepLines/>
      <w:numPr>
        <w:ilvl w:val="5"/>
        <w:numId w:val="1"/>
      </w:numPr>
      <w:spacing w:before="200" w:after="40" w:line="100" w:lineRule="atLeast"/>
      <w:ind w:left="0" w:firstLine="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u w:val="none"/>
    </w:rPr>
  </w:style>
  <w:style w:type="character" w:customStyle="1" w:styleId="WW8Num1z1">
    <w:name w:val="WW8Num1z1"/>
    <w:rPr>
      <w:rFonts w:ascii="Wingdings 2" w:hAnsi="Wingdings 2" w:cs="Wingdings 2"/>
      <w:u w:val="none"/>
    </w:rPr>
  </w:style>
  <w:style w:type="character" w:customStyle="1" w:styleId="WW8Num1z2">
    <w:name w:val="WW8Num1z2"/>
    <w:rPr>
      <w:rFonts w:ascii="OpenSymbol" w:hAnsi="OpenSymbol" w:cs="OpenSymbol"/>
      <w:u w:val="none"/>
    </w:rPr>
  </w:style>
  <w:style w:type="character" w:customStyle="1" w:styleId="WW8Num2z0">
    <w:name w:val="WW8Num2z0"/>
    <w:rPr>
      <w:rFonts w:eastAsia="Arial" w:cs="Arial"/>
      <w:b/>
      <w:u w:val="none"/>
    </w:rPr>
  </w:style>
  <w:style w:type="character" w:customStyle="1" w:styleId="WW8Num2z1">
    <w:name w:val="WW8Num2z1"/>
    <w:rPr>
      <w:u w:val="none"/>
    </w:rPr>
  </w:style>
  <w:style w:type="character" w:customStyle="1" w:styleId="WW8Num3z0">
    <w:name w:val="WW8Num3z0"/>
    <w:rPr>
      <w:u w:val="none"/>
    </w:rPr>
  </w:style>
  <w:style w:type="character" w:customStyle="1" w:styleId="WW8Num4z0">
    <w:name w:val="WW8Num4z0"/>
    <w:rPr>
      <w:rFonts w:ascii="Wingdings" w:hAnsi="Wingdings" w:cs="Wingdings"/>
      <w:u w:val="none"/>
    </w:rPr>
  </w:style>
  <w:style w:type="character" w:customStyle="1" w:styleId="WW8Num4z1">
    <w:name w:val="WW8Num4z1"/>
    <w:rPr>
      <w:rFonts w:ascii="Wingdings 2" w:hAnsi="Wingdings 2" w:cs="Wingdings 2"/>
      <w:u w:val="none"/>
    </w:rPr>
  </w:style>
  <w:style w:type="character" w:customStyle="1" w:styleId="WW8Num4z2">
    <w:name w:val="WW8Num4z2"/>
    <w:rPr>
      <w:rFonts w:ascii="OpenSymbol" w:hAnsi="OpenSymbol" w:cs="OpenSymbol"/>
      <w:u w:val="none"/>
    </w:rPr>
  </w:style>
  <w:style w:type="character" w:customStyle="1" w:styleId="WW8Num5z0">
    <w:name w:val="WW8Num5z0"/>
    <w:rPr>
      <w:rFonts w:ascii="Wingdings" w:hAnsi="Wingdings" w:cs="Wingdings"/>
      <w:u w:val="none"/>
    </w:rPr>
  </w:style>
  <w:style w:type="character" w:customStyle="1" w:styleId="WW8Num5z1">
    <w:name w:val="WW8Num5z1"/>
    <w:rPr>
      <w:rFonts w:ascii="Wingdings 2" w:hAnsi="Wingdings 2" w:cs="Wingdings 2"/>
      <w:u w:val="none"/>
    </w:rPr>
  </w:style>
  <w:style w:type="character" w:customStyle="1" w:styleId="WW8Num5z2">
    <w:name w:val="WW8Num5z2"/>
    <w:rPr>
      <w:rFonts w:ascii="OpenSymbol" w:hAnsi="OpenSymbol" w:cs="OpenSymbol"/>
      <w:u w:val="none"/>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ListLabel1">
    <w:name w:val="ListLabel 1"/>
    <w:rPr>
      <w:u w:val="none"/>
    </w:rPr>
  </w:style>
  <w:style w:type="character" w:customStyle="1" w:styleId="ListLabel2">
    <w:name w:val="ListLabel 2"/>
    <w:rPr>
      <w:rFonts w:eastAsia="Arial" w:cs="Arial"/>
      <w:b/>
      <w:u w:val="none"/>
    </w:rPr>
  </w:style>
  <w:style w:type="character" w:styleId="Hyperlink">
    <w:name w:val="Hyperlink"/>
    <w:rPr>
      <w:color w:val="000080"/>
      <w:u w:val="single"/>
    </w:rPr>
  </w:style>
  <w:style w:type="character" w:customStyle="1" w:styleId="NumberingSymbols">
    <w:name w:val="Numbering Symbols"/>
  </w:style>
  <w:style w:type="character" w:customStyle="1" w:styleId="IndexLink">
    <w:name w:val="Index Link"/>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Normal1">
    <w:name w:val="Normal1"/>
    <w:pPr>
      <w:suppressAutoHyphens/>
      <w:spacing w:after="2" w:line="254" w:lineRule="auto"/>
      <w:ind w:left="10"/>
      <w:jc w:val="both"/>
    </w:pPr>
    <w:rPr>
      <w:rFonts w:eastAsia="Arial Unicode MS" w:cs="Arial Unicode MS"/>
      <w:sz w:val="24"/>
      <w:szCs w:val="24"/>
      <w:lang w:eastAsia="hi-IN" w:bidi="hi-IN"/>
    </w:rPr>
  </w:style>
  <w:style w:type="paragraph" w:styleId="Title">
    <w:name w:val="Title"/>
    <w:basedOn w:val="Normal1"/>
    <w:next w:val="Subtitle"/>
    <w:qFormat/>
    <w:pPr>
      <w:keepNext/>
      <w:keepLines/>
      <w:spacing w:before="480" w:after="120" w:line="100" w:lineRule="atLeast"/>
      <w:ind w:left="0"/>
      <w:jc w:val="left"/>
    </w:pPr>
    <w:rPr>
      <w:b/>
      <w:bCs/>
      <w:sz w:val="72"/>
      <w:szCs w:val="72"/>
    </w:rPr>
  </w:style>
  <w:style w:type="paragraph" w:styleId="Subtitle">
    <w:name w:val="Subtitle"/>
    <w:basedOn w:val="Normal1"/>
    <w:next w:val="BodyText"/>
    <w:qFormat/>
    <w:pPr>
      <w:keepNext/>
      <w:keepLines/>
      <w:spacing w:before="360" w:after="80" w:line="100" w:lineRule="atLeast"/>
      <w:ind w:left="0"/>
      <w:jc w:val="left"/>
    </w:pPr>
    <w:rPr>
      <w:rFonts w:ascii="Georgia" w:eastAsia="Georgia" w:hAnsi="Georgia" w:cs="Georgia"/>
      <w:i/>
      <w:iCs/>
      <w:color w:val="666666"/>
      <w:sz w:val="48"/>
      <w:szCs w:val="48"/>
    </w:rPr>
  </w:style>
  <w:style w:type="paragraph" w:styleId="Footer">
    <w:name w:val="footer"/>
    <w:basedOn w:val="Normal"/>
    <w:pPr>
      <w:suppressLineNumbers/>
      <w:tabs>
        <w:tab w:val="center" w:pos="4986"/>
        <w:tab w:val="right" w:pos="9972"/>
      </w:tabs>
    </w:pPr>
  </w:style>
  <w:style w:type="paragraph" w:styleId="TOC1">
    <w:name w:val="toc 1"/>
    <w:basedOn w:val="Index"/>
    <w:uiPriority w:val="39"/>
    <w:pPr>
      <w:tabs>
        <w:tab w:val="right" w:leader="dot" w:pos="9441"/>
      </w:tabs>
      <w:ind w:left="0"/>
    </w:pPr>
  </w:style>
  <w:style w:type="paragraph" w:styleId="TOC2">
    <w:name w:val="toc 2"/>
    <w:basedOn w:val="Index"/>
    <w:uiPriority w:val="39"/>
    <w:pPr>
      <w:tabs>
        <w:tab w:val="right" w:leader="dot" w:pos="9158"/>
      </w:tabs>
      <w:ind w:left="283"/>
    </w:pPr>
  </w:style>
  <w:style w:type="paragraph" w:styleId="TOC3">
    <w:name w:val="toc 3"/>
    <w:basedOn w:val="Index"/>
    <w:uiPriority w:val="39"/>
    <w:pPr>
      <w:tabs>
        <w:tab w:val="right" w:leader="dot" w:pos="8875"/>
      </w:tabs>
      <w:ind w:left="566"/>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styleId="Header">
    <w:name w:val="header"/>
    <w:basedOn w:val="Normal"/>
    <w:pPr>
      <w:suppressLineNumbers/>
      <w:tabs>
        <w:tab w:val="center" w:pos="4986"/>
        <w:tab w:val="right" w:pos="9972"/>
      </w:tabs>
    </w:pPr>
  </w:style>
  <w:style w:type="paragraph" w:customStyle="1" w:styleId="ListIndent">
    <w:name w:val="List Indent"/>
    <w:basedOn w:val="BodyText"/>
    <w:pPr>
      <w:tabs>
        <w:tab w:val="left" w:pos="0"/>
      </w:tabs>
      <w:ind w:left="2835" w:hanging="2551"/>
    </w:pPr>
  </w:style>
  <w:style w:type="table" w:styleId="TableGrid">
    <w:name w:val="Table Grid"/>
    <w:basedOn w:val="TableNormal"/>
    <w:uiPriority w:val="39"/>
    <w:rsid w:val="00B653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1F2F"/>
    <w:pPr>
      <w:widowControl/>
      <w:suppressAutoHyphens w:val="0"/>
      <w:spacing w:after="160" w:line="256" w:lineRule="auto"/>
      <w:ind w:left="720"/>
      <w:contextualSpacing/>
      <w:jc w:val="left"/>
    </w:pPr>
    <w:rPr>
      <w:rFonts w:ascii="Calibri" w:eastAsia="Calibri" w:hAnsi="Calibri" w:cs="Times New Roman"/>
      <w:sz w:val="22"/>
      <w:szCs w:val="22"/>
      <w:lang w:eastAsia="en-US" w:bidi="ar-SA"/>
    </w:rPr>
  </w:style>
  <w:style w:type="paragraph" w:styleId="BalloonText">
    <w:name w:val="Balloon Text"/>
    <w:basedOn w:val="Normal"/>
    <w:link w:val="BalloonTextChar"/>
    <w:uiPriority w:val="99"/>
    <w:semiHidden/>
    <w:unhideWhenUsed/>
    <w:rsid w:val="00EB0877"/>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EB0877"/>
    <w:rPr>
      <w:rFonts w:ascii="Segoe UI" w:eastAsia="Arial Unicode MS" w:hAnsi="Segoe UI" w:cs="Mangal"/>
      <w:sz w:val="18"/>
      <w:szCs w:val="1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23</Pages>
  <Words>2947</Words>
  <Characters>16799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19707</CharactersWithSpaces>
  <SharedDoc>false</SharedDoc>
  <HLinks>
    <vt:vector size="6" baseType="variant">
      <vt:variant>
        <vt:i4>5177395</vt:i4>
      </vt:variant>
      <vt:variant>
        <vt:i4>72</vt:i4>
      </vt:variant>
      <vt:variant>
        <vt:i4>0</vt:i4>
      </vt:variant>
      <vt:variant>
        <vt:i4>5</vt:i4>
      </vt:variant>
      <vt:variant>
        <vt:lpwstr/>
      </vt:variant>
      <vt:variant>
        <vt:lpwstr>_30j0zll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Perry</dc:creator>
  <cp:keywords/>
  <cp:lastModifiedBy>Eric Perry</cp:lastModifiedBy>
  <cp:revision>13</cp:revision>
  <cp:lastPrinted>1900-01-01T05:00:00Z</cp:lastPrinted>
  <dcterms:created xsi:type="dcterms:W3CDTF">2019-05-01T17:27:00Z</dcterms:created>
  <dcterms:modified xsi:type="dcterms:W3CDTF">2019-05-01T18:19:00Z</dcterms:modified>
</cp:coreProperties>
</file>