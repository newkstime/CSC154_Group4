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80B" w:rsidRPr="0064720F" w:rsidRDefault="003712FF">
      <w:pPr>
        <w:spacing w:after="328"/>
        <w:ind w:left="0"/>
        <w:jc w:val="right"/>
        <w:rPr>
          <w:rFonts w:ascii="Verdana" w:hAnsi="Verdana"/>
          <w:b/>
          <w:sz w:val="60"/>
          <w:szCs w:val="60"/>
        </w:rPr>
      </w:pPr>
      <w:r w:rsidRPr="0064720F">
        <w:rPr>
          <w:rFonts w:ascii="Verdana" w:hAnsi="Verdana"/>
          <w:noProof/>
        </w:rPr>
        <w:drawing>
          <wp:inline distT="0" distB="0" distL="0" distR="0">
            <wp:extent cx="447675" cy="1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19685"/>
                    </a:xfrm>
                    <a:prstGeom prst="rect">
                      <a:avLst/>
                    </a:prstGeom>
                    <a:solidFill>
                      <a:srgbClr val="FFFFFF"/>
                    </a:solidFill>
                    <a:ln>
                      <a:noFill/>
                    </a:ln>
                  </pic:spPr>
                </pic:pic>
              </a:graphicData>
            </a:graphic>
          </wp:inline>
        </w:drawing>
      </w:r>
      <w:r w:rsidR="00D0480B" w:rsidRPr="0064720F">
        <w:rPr>
          <w:rFonts w:ascii="Verdana" w:eastAsia="Verdana" w:hAnsi="Verdana" w:cs="Verdana"/>
        </w:rPr>
        <w:t xml:space="preserve"> </w:t>
      </w:r>
    </w:p>
    <w:p w:rsidR="00D0480B" w:rsidRPr="0064720F" w:rsidRDefault="00D0480B">
      <w:pPr>
        <w:pStyle w:val="Heading1"/>
        <w:rPr>
          <w:b/>
          <w:sz w:val="32"/>
          <w:szCs w:val="32"/>
        </w:rPr>
      </w:pPr>
      <w:bookmarkStart w:id="0" w:name="__RefHeading__554_688170761"/>
      <w:bookmarkStart w:id="1" w:name="_Toc5975653"/>
      <w:bookmarkEnd w:id="0"/>
      <w:r w:rsidRPr="0064720F">
        <w:rPr>
          <w:b/>
          <w:sz w:val="60"/>
          <w:szCs w:val="60"/>
        </w:rPr>
        <w:t>Working Title</w:t>
      </w:r>
      <w:bookmarkEnd w:id="1"/>
    </w:p>
    <w:p w:rsidR="00D0480B" w:rsidRPr="0064720F" w:rsidRDefault="00694BD9">
      <w:pPr>
        <w:spacing w:after="0"/>
        <w:ind w:left="0" w:right="88"/>
        <w:jc w:val="center"/>
        <w:rPr>
          <w:rFonts w:ascii="Verdana" w:eastAsia="Verdana" w:hAnsi="Verdana" w:cs="Verdana"/>
          <w:i/>
        </w:rPr>
      </w:pPr>
      <w:r w:rsidRPr="0064720F">
        <w:rPr>
          <w:rFonts w:ascii="Verdana" w:eastAsia="Verdana" w:hAnsi="Verdana" w:cs="Verdana"/>
          <w:b/>
          <w:i/>
          <w:sz w:val="32"/>
          <w:szCs w:val="32"/>
        </w:rPr>
        <w:t>High Level Design (HLD)</w:t>
      </w:r>
    </w:p>
    <w:p w:rsidR="00D0480B" w:rsidRPr="0064720F" w:rsidRDefault="00D0480B">
      <w:pPr>
        <w:spacing w:after="18"/>
        <w:ind w:left="0"/>
        <w:jc w:val="left"/>
        <w:rPr>
          <w:rFonts w:ascii="Verdana" w:eastAsia="Verdana" w:hAnsi="Verdana" w:cs="Verdana"/>
          <w:i/>
        </w:rPr>
      </w:pPr>
    </w:p>
    <w:p w:rsidR="00D0480B" w:rsidRPr="0064720F" w:rsidRDefault="00D0480B">
      <w:pPr>
        <w:pStyle w:val="Heading1"/>
        <w:rPr>
          <w:sz w:val="28"/>
          <w:szCs w:val="28"/>
        </w:rPr>
      </w:pPr>
      <w:bookmarkStart w:id="2" w:name="_23dn67bj092n"/>
      <w:bookmarkStart w:id="3" w:name="__RefHeading__556_688170761"/>
      <w:bookmarkStart w:id="4" w:name="_Toc5975654"/>
      <w:bookmarkEnd w:id="2"/>
      <w:bookmarkEnd w:id="3"/>
      <w:r w:rsidRPr="0064720F">
        <w:t>CSC.154.0001 - Group 4</w:t>
      </w:r>
      <w:bookmarkEnd w:id="4"/>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Eric Perry</w:t>
      </w:r>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Eric Hodge</w:t>
      </w:r>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Oras Alhammadi</w:t>
      </w:r>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George Saad</w:t>
      </w:r>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Steven Torres</w:t>
      </w:r>
    </w:p>
    <w:p w:rsidR="00D0480B" w:rsidRPr="0064720F" w:rsidRDefault="00D0480B">
      <w:pPr>
        <w:spacing w:after="0"/>
        <w:ind w:left="0" w:right="86"/>
        <w:jc w:val="left"/>
        <w:rPr>
          <w:rFonts w:ascii="Verdana" w:eastAsia="Verdana" w:hAnsi="Verdana" w:cs="Verdana"/>
          <w:i/>
          <w:sz w:val="28"/>
          <w:szCs w:val="28"/>
        </w:rPr>
      </w:pPr>
    </w:p>
    <w:p w:rsidR="00D0480B" w:rsidRPr="0064720F" w:rsidRDefault="00B21F2F">
      <w:pPr>
        <w:spacing w:after="0"/>
        <w:ind w:right="86"/>
        <w:jc w:val="center"/>
        <w:rPr>
          <w:rFonts w:ascii="Verdana" w:eastAsia="Verdana" w:hAnsi="Verdana" w:cs="Verdana"/>
          <w:i/>
          <w:sz w:val="28"/>
          <w:szCs w:val="28"/>
        </w:rPr>
      </w:pPr>
      <w:r>
        <w:rPr>
          <w:rFonts w:ascii="Verdana" w:eastAsia="Verdana" w:hAnsi="Verdana" w:cs="Verdana"/>
          <w:i/>
          <w:sz w:val="28"/>
          <w:szCs w:val="28"/>
        </w:rPr>
        <w:t>April 12</w:t>
      </w:r>
      <w:r w:rsidR="00D0480B" w:rsidRPr="0064720F">
        <w:rPr>
          <w:rFonts w:ascii="Verdana" w:eastAsia="Verdana" w:hAnsi="Verdana" w:cs="Verdana"/>
          <w:i/>
          <w:sz w:val="28"/>
          <w:szCs w:val="28"/>
        </w:rPr>
        <w:t>, 2019</w:t>
      </w:r>
    </w:p>
    <w:p w:rsidR="00D0480B" w:rsidRPr="0064720F" w:rsidRDefault="00D0480B">
      <w:pPr>
        <w:spacing w:after="0"/>
        <w:ind w:right="86"/>
        <w:jc w:val="center"/>
        <w:rPr>
          <w:rFonts w:ascii="Verdana" w:hAnsi="Verdana"/>
        </w:rPr>
      </w:pPr>
      <w:r w:rsidRPr="0064720F">
        <w:rPr>
          <w:rFonts w:ascii="Verdana" w:eastAsia="Verdana" w:hAnsi="Verdana" w:cs="Verdana"/>
          <w:i/>
          <w:sz w:val="28"/>
          <w:szCs w:val="28"/>
        </w:rPr>
        <w:t>Version 1.</w:t>
      </w:r>
      <w:r w:rsidR="00B21F2F">
        <w:rPr>
          <w:rFonts w:ascii="Verdana" w:eastAsia="Verdana" w:hAnsi="Verdana" w:cs="Verdana"/>
          <w:i/>
          <w:sz w:val="28"/>
          <w:szCs w:val="28"/>
        </w:rPr>
        <w:t>1</w:t>
      </w:r>
    </w:p>
    <w:p w:rsidR="00D0480B" w:rsidRPr="0064720F" w:rsidRDefault="003712FF">
      <w:pPr>
        <w:spacing w:after="0" w:line="100" w:lineRule="atLeast"/>
        <w:ind w:left="0"/>
        <w:jc w:val="right"/>
        <w:rPr>
          <w:rFonts w:ascii="Verdana" w:eastAsia="Verdana" w:hAnsi="Verdana" w:cs="Verdana"/>
          <w:b/>
          <w:color w:val="FFFFFF"/>
          <w:sz w:val="28"/>
          <w:szCs w:val="28"/>
        </w:rPr>
      </w:pPr>
      <w:r w:rsidRPr="0064720F">
        <w:rPr>
          <w:rFonts w:ascii="Verdana" w:hAnsi="Verdana"/>
          <w:noProof/>
        </w:rPr>
        <w:drawing>
          <wp:inline distT="0" distB="0" distL="0" distR="0">
            <wp:extent cx="447675" cy="1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 cy="19685"/>
                    </a:xfrm>
                    <a:prstGeom prst="rect">
                      <a:avLst/>
                    </a:prstGeom>
                    <a:solidFill>
                      <a:srgbClr val="FFFFFF"/>
                    </a:solidFill>
                    <a:ln>
                      <a:noFill/>
                    </a:ln>
                  </pic:spPr>
                </pic:pic>
              </a:graphicData>
            </a:graphic>
          </wp:inline>
        </w:drawing>
      </w:r>
      <w:r w:rsidR="00D0480B" w:rsidRPr="0064720F">
        <w:rPr>
          <w:rFonts w:ascii="Verdana" w:eastAsia="Verdana" w:hAnsi="Verdana" w:cs="Verdana"/>
        </w:rPr>
        <w:t xml:space="preserve"> </w:t>
      </w:r>
      <w:r w:rsidR="00D0480B" w:rsidRPr="0064720F">
        <w:rPr>
          <w:rFonts w:ascii="Verdana" w:eastAsia="Arial" w:hAnsi="Verdana" w:cs="Arial"/>
        </w:rPr>
        <w:t xml:space="preserve"> </w:t>
      </w:r>
      <w:r w:rsidR="00D0480B" w:rsidRPr="0064720F">
        <w:rPr>
          <w:rFonts w:ascii="Verdana" w:eastAsia="Arial" w:hAnsi="Verdana" w:cs="Arial"/>
        </w:rPr>
        <w:tab/>
      </w:r>
      <w:r w:rsidR="00D0480B" w:rsidRPr="0064720F">
        <w:rPr>
          <w:rFonts w:ascii="Verdana" w:eastAsia="Verdana" w:hAnsi="Verdana" w:cs="Verdana"/>
        </w:rPr>
        <w:t xml:space="preserve"> </w:t>
      </w:r>
    </w:p>
    <w:p w:rsidR="00D0480B" w:rsidRPr="0064720F" w:rsidRDefault="00D0480B" w:rsidP="00976003">
      <w:pPr>
        <w:pageBreakBefore/>
        <w:pBdr>
          <w:top w:val="single" w:sz="4" w:space="0" w:color="000000"/>
          <w:left w:val="single" w:sz="4" w:space="0" w:color="000000"/>
          <w:bottom w:val="single" w:sz="4" w:space="0" w:color="000000"/>
          <w:right w:val="single" w:sz="4" w:space="0" w:color="000000"/>
        </w:pBdr>
        <w:shd w:val="clear" w:color="auto" w:fill="333333"/>
        <w:spacing w:after="0"/>
        <w:ind w:right="4010"/>
        <w:jc w:val="center"/>
        <w:rPr>
          <w:rFonts w:ascii="Verdana" w:eastAsia="Verdana" w:hAnsi="Verdana" w:cs="Verdana"/>
        </w:rPr>
      </w:pPr>
      <w:r w:rsidRPr="0064720F">
        <w:rPr>
          <w:rFonts w:ascii="Verdana" w:eastAsia="Verdana" w:hAnsi="Verdana" w:cs="Verdana"/>
          <w:b/>
          <w:color w:val="FFFFFF"/>
          <w:sz w:val="28"/>
          <w:szCs w:val="28"/>
        </w:rPr>
        <w:lastRenderedPageBreak/>
        <w:t>Revisions</w:t>
      </w:r>
    </w:p>
    <w:p w:rsidR="00D0480B" w:rsidRPr="0064720F" w:rsidRDefault="00D0480B">
      <w:pPr>
        <w:spacing w:after="0"/>
        <w:ind w:left="0"/>
        <w:jc w:val="left"/>
        <w:rPr>
          <w:rFonts w:ascii="Verdana" w:eastAsia="Verdana" w:hAnsi="Verdana" w:cs="Verdana"/>
        </w:rPr>
      </w:pPr>
      <w:r w:rsidRPr="0064720F">
        <w:rPr>
          <w:rFonts w:ascii="Verdana" w:eastAsia="Verdana" w:hAnsi="Verdana" w:cs="Verdana"/>
        </w:rPr>
        <w:t xml:space="preserve"> </w:t>
      </w:r>
    </w:p>
    <w:p w:rsidR="00D0480B" w:rsidRPr="0064720F" w:rsidRDefault="00D0480B">
      <w:pPr>
        <w:spacing w:after="0"/>
        <w:ind w:left="0"/>
        <w:jc w:val="left"/>
        <w:rPr>
          <w:rFonts w:ascii="Verdana" w:eastAsia="Verdana" w:hAnsi="Verdana" w:cs="Verdana"/>
          <w:b/>
          <w:sz w:val="20"/>
          <w:szCs w:val="20"/>
        </w:rPr>
      </w:pPr>
      <w:r w:rsidRPr="0064720F">
        <w:rPr>
          <w:rFonts w:ascii="Verdana" w:eastAsia="Verdana" w:hAnsi="Verdana" w:cs="Verdana"/>
        </w:rPr>
        <w:t xml:space="preserve"> </w:t>
      </w:r>
    </w:p>
    <w:tbl>
      <w:tblPr>
        <w:tblW w:w="0" w:type="auto"/>
        <w:tblInd w:w="111" w:type="dxa"/>
        <w:tblLayout w:type="fixed"/>
        <w:tblLook w:val="0000" w:firstRow="0" w:lastRow="0" w:firstColumn="0" w:lastColumn="0" w:noHBand="0" w:noVBand="0"/>
      </w:tblPr>
      <w:tblGrid>
        <w:gridCol w:w="1474"/>
        <w:gridCol w:w="1707"/>
        <w:gridCol w:w="4620"/>
        <w:gridCol w:w="1442"/>
      </w:tblGrid>
      <w:tr w:rsidR="00D0480B" w:rsidRPr="0064720F">
        <w:trPr>
          <w:trHeight w:val="620"/>
        </w:trPr>
        <w:tc>
          <w:tcPr>
            <w:tcW w:w="1474" w:type="dxa"/>
            <w:tcBorders>
              <w:top w:val="single" w:sz="8" w:space="0" w:color="000000"/>
              <w:left w:val="single" w:sz="8" w:space="0" w:color="000000"/>
              <w:bottom w:val="single" w:sz="4" w:space="0" w:color="000000"/>
            </w:tcBorders>
            <w:shd w:val="clear" w:color="auto" w:fill="E5E5E5"/>
          </w:tcPr>
          <w:p w:rsidR="00D0480B" w:rsidRPr="0064720F" w:rsidRDefault="00D0480B">
            <w:pPr>
              <w:spacing w:after="0"/>
              <w:ind w:left="0"/>
              <w:jc w:val="left"/>
              <w:rPr>
                <w:rFonts w:ascii="Verdana" w:eastAsia="Verdana" w:hAnsi="Verdana" w:cs="Verdana"/>
                <w:b/>
                <w:sz w:val="20"/>
                <w:szCs w:val="20"/>
              </w:rPr>
            </w:pPr>
            <w:r w:rsidRPr="0064720F">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tcBorders>
            <w:shd w:val="clear" w:color="auto" w:fill="E5E5E5"/>
          </w:tcPr>
          <w:p w:rsidR="00D0480B" w:rsidRPr="0064720F" w:rsidRDefault="00D0480B">
            <w:pPr>
              <w:spacing w:after="0"/>
              <w:ind w:left="4"/>
              <w:jc w:val="left"/>
              <w:rPr>
                <w:rFonts w:ascii="Verdana" w:eastAsia="Verdana" w:hAnsi="Verdana" w:cs="Verdana"/>
                <w:b/>
                <w:sz w:val="20"/>
                <w:szCs w:val="20"/>
              </w:rPr>
            </w:pPr>
            <w:r w:rsidRPr="0064720F">
              <w:rPr>
                <w:rFonts w:ascii="Verdana" w:eastAsia="Verdana" w:hAnsi="Verdana" w:cs="Verdana"/>
                <w:b/>
                <w:sz w:val="20"/>
                <w:szCs w:val="20"/>
              </w:rPr>
              <w:t xml:space="preserve">Primary </w:t>
            </w:r>
          </w:p>
          <w:p w:rsidR="00D0480B" w:rsidRPr="0064720F" w:rsidRDefault="00D0480B">
            <w:pPr>
              <w:spacing w:after="0"/>
              <w:ind w:left="4"/>
              <w:jc w:val="left"/>
              <w:rPr>
                <w:rFonts w:ascii="Verdana" w:eastAsia="Verdana" w:hAnsi="Verdana" w:cs="Verdana"/>
                <w:b/>
                <w:sz w:val="20"/>
                <w:szCs w:val="20"/>
              </w:rPr>
            </w:pPr>
            <w:r w:rsidRPr="0064720F">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tcBorders>
            <w:shd w:val="clear" w:color="auto" w:fill="E5E5E5"/>
          </w:tcPr>
          <w:p w:rsidR="00D0480B" w:rsidRPr="0064720F" w:rsidRDefault="00D0480B">
            <w:pPr>
              <w:spacing w:after="0"/>
              <w:ind w:left="4"/>
              <w:jc w:val="left"/>
              <w:rPr>
                <w:rFonts w:ascii="Verdana" w:eastAsia="Verdana" w:hAnsi="Verdana" w:cs="Verdana"/>
                <w:b/>
                <w:sz w:val="20"/>
                <w:szCs w:val="20"/>
              </w:rPr>
            </w:pPr>
            <w:r w:rsidRPr="0064720F">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tcPr>
          <w:p w:rsidR="00D0480B" w:rsidRPr="0064720F" w:rsidRDefault="00D0480B">
            <w:pPr>
              <w:spacing w:after="0"/>
              <w:ind w:left="0"/>
              <w:jc w:val="center"/>
              <w:rPr>
                <w:rFonts w:ascii="Verdana" w:hAnsi="Verdana"/>
              </w:rPr>
            </w:pPr>
            <w:r w:rsidRPr="0064720F">
              <w:rPr>
                <w:rFonts w:ascii="Verdana" w:eastAsia="Verdana" w:hAnsi="Verdana" w:cs="Verdana"/>
                <w:b/>
                <w:sz w:val="20"/>
                <w:szCs w:val="20"/>
              </w:rPr>
              <w:t xml:space="preserve">Date Completed </w:t>
            </w:r>
          </w:p>
        </w:tc>
      </w:tr>
      <w:tr w:rsidR="00D0480B" w:rsidRPr="0064720F" w:rsidTr="00B21F2F">
        <w:trPr>
          <w:trHeight w:val="1240"/>
        </w:trPr>
        <w:tc>
          <w:tcPr>
            <w:tcW w:w="1474" w:type="dxa"/>
            <w:tcBorders>
              <w:top w:val="single" w:sz="4" w:space="0" w:color="000000"/>
              <w:left w:val="single" w:sz="8" w:space="0" w:color="000000"/>
              <w:bottom w:val="single" w:sz="4" w:space="0" w:color="000000"/>
            </w:tcBorders>
            <w:shd w:val="clear" w:color="auto" w:fill="auto"/>
          </w:tcPr>
          <w:p w:rsidR="00D0480B" w:rsidRPr="0064720F" w:rsidRDefault="00D0480B">
            <w:pPr>
              <w:spacing w:after="43"/>
              <w:ind w:left="0"/>
              <w:jc w:val="left"/>
              <w:rPr>
                <w:rFonts w:ascii="Verdana" w:eastAsia="Verdana" w:hAnsi="Verdana" w:cs="Verdana"/>
                <w:sz w:val="20"/>
                <w:szCs w:val="20"/>
              </w:rPr>
            </w:pPr>
            <w:r w:rsidRPr="0064720F">
              <w:rPr>
                <w:rFonts w:ascii="Verdana" w:eastAsia="Verdana" w:hAnsi="Verdana" w:cs="Verdana"/>
                <w:sz w:val="20"/>
                <w:szCs w:val="20"/>
              </w:rPr>
              <w:t>1st Draft</w:t>
            </w:r>
          </w:p>
        </w:tc>
        <w:tc>
          <w:tcPr>
            <w:tcW w:w="1707" w:type="dxa"/>
            <w:tcBorders>
              <w:top w:val="single" w:sz="4" w:space="0" w:color="000000"/>
              <w:left w:val="single" w:sz="4" w:space="0" w:color="000000"/>
              <w:bottom w:val="single" w:sz="4" w:space="0" w:color="000000"/>
            </w:tcBorders>
            <w:shd w:val="clear" w:color="auto" w:fill="auto"/>
          </w:tcPr>
          <w:p w:rsidR="00D0480B" w:rsidRPr="0064720F" w:rsidRDefault="00D0480B">
            <w:pPr>
              <w:ind w:left="0"/>
              <w:rPr>
                <w:rFonts w:ascii="Verdana" w:eastAsia="Verdana" w:hAnsi="Verdana" w:cs="Verdana"/>
                <w:sz w:val="20"/>
                <w:szCs w:val="20"/>
              </w:rPr>
            </w:pPr>
            <w:r w:rsidRPr="0064720F">
              <w:rPr>
                <w:rFonts w:ascii="Verdana" w:eastAsia="Verdana" w:hAnsi="Verdana" w:cs="Verdana"/>
                <w:sz w:val="20"/>
                <w:szCs w:val="20"/>
              </w:rPr>
              <w:t>Eric Perry</w:t>
            </w:r>
          </w:p>
          <w:p w:rsidR="00D0480B" w:rsidRPr="0064720F" w:rsidRDefault="00D0480B">
            <w:pPr>
              <w:ind w:left="0"/>
              <w:rPr>
                <w:rFonts w:ascii="Verdana" w:eastAsia="Verdana" w:hAnsi="Verdana" w:cs="Verdana"/>
                <w:sz w:val="20"/>
                <w:szCs w:val="20"/>
              </w:rPr>
            </w:pPr>
            <w:r w:rsidRPr="0064720F">
              <w:rPr>
                <w:rFonts w:ascii="Verdana" w:eastAsia="Verdana" w:hAnsi="Verdana" w:cs="Verdana"/>
                <w:sz w:val="20"/>
                <w:szCs w:val="20"/>
              </w:rPr>
              <w:t>Eric Hodge</w:t>
            </w:r>
          </w:p>
          <w:p w:rsidR="00D0480B" w:rsidRPr="0064720F" w:rsidRDefault="00D0480B">
            <w:pPr>
              <w:ind w:left="0"/>
              <w:rPr>
                <w:rFonts w:ascii="Verdana" w:eastAsia="Verdana" w:hAnsi="Verdana" w:cs="Verdana"/>
                <w:sz w:val="20"/>
                <w:szCs w:val="20"/>
              </w:rPr>
            </w:pPr>
            <w:r w:rsidRPr="0064720F">
              <w:rPr>
                <w:rFonts w:ascii="Verdana" w:eastAsia="Verdana" w:hAnsi="Verdana" w:cs="Verdana"/>
                <w:sz w:val="20"/>
                <w:szCs w:val="20"/>
              </w:rPr>
              <w:t>Steven Torres</w:t>
            </w:r>
          </w:p>
          <w:p w:rsidR="00D0480B" w:rsidRPr="0064720F" w:rsidRDefault="00D0480B">
            <w:pPr>
              <w:ind w:left="0"/>
              <w:jc w:val="left"/>
              <w:rPr>
                <w:rFonts w:ascii="Verdana" w:eastAsia="Verdana" w:hAnsi="Verdana" w:cs="Verdana"/>
                <w:sz w:val="20"/>
                <w:szCs w:val="20"/>
              </w:rPr>
            </w:pPr>
            <w:r w:rsidRPr="0064720F">
              <w:rPr>
                <w:rFonts w:ascii="Verdana" w:eastAsia="Verdana" w:hAnsi="Verdana" w:cs="Verdana"/>
                <w:sz w:val="20"/>
                <w:szCs w:val="20"/>
              </w:rPr>
              <w:t>Oras Alhammadi</w:t>
            </w:r>
          </w:p>
          <w:p w:rsidR="00D0480B" w:rsidRPr="0064720F" w:rsidRDefault="00D0480B">
            <w:pPr>
              <w:ind w:left="0"/>
              <w:rPr>
                <w:rFonts w:ascii="Verdana" w:eastAsia="Verdana" w:hAnsi="Verdana" w:cs="Verdana"/>
                <w:sz w:val="20"/>
                <w:szCs w:val="20"/>
              </w:rPr>
            </w:pPr>
            <w:r w:rsidRPr="0064720F">
              <w:rPr>
                <w:rFonts w:ascii="Verdana" w:eastAsia="Verdana" w:hAnsi="Verdana" w:cs="Verdana"/>
                <w:sz w:val="20"/>
                <w:szCs w:val="20"/>
              </w:rPr>
              <w:t>George Saad</w:t>
            </w:r>
            <w:r w:rsidRPr="0064720F">
              <w:rPr>
                <w:rFonts w:ascii="Verdana" w:hAnsi="Verdana"/>
                <w:sz w:val="20"/>
                <w:szCs w:val="20"/>
              </w:rPr>
              <w:t xml:space="preserve"> </w:t>
            </w:r>
          </w:p>
        </w:tc>
        <w:tc>
          <w:tcPr>
            <w:tcW w:w="4620" w:type="dxa"/>
            <w:tcBorders>
              <w:top w:val="single" w:sz="4" w:space="0" w:color="000000"/>
              <w:left w:val="single" w:sz="4" w:space="0" w:color="000000"/>
              <w:bottom w:val="single" w:sz="4" w:space="0" w:color="000000"/>
            </w:tcBorders>
            <w:shd w:val="clear" w:color="auto" w:fill="auto"/>
          </w:tcPr>
          <w:p w:rsidR="00D0480B" w:rsidRPr="0064720F" w:rsidRDefault="00D0480B">
            <w:pPr>
              <w:spacing w:after="0"/>
              <w:ind w:left="4"/>
              <w:jc w:val="left"/>
              <w:rPr>
                <w:rFonts w:ascii="Verdana" w:eastAsia="Verdana" w:hAnsi="Verdana" w:cs="Verdana"/>
                <w:sz w:val="20"/>
                <w:szCs w:val="20"/>
              </w:rPr>
            </w:pPr>
            <w:r w:rsidRPr="0064720F">
              <w:rPr>
                <w:rFonts w:ascii="Verdana" w:eastAsia="Verdana" w:hAnsi="Verdana" w:cs="Verdana"/>
                <w:sz w:val="20"/>
                <w:szCs w:val="20"/>
              </w:rPr>
              <w:t xml:space="preserve">Initial Draft of </w:t>
            </w:r>
            <w:r w:rsidR="00BF4389">
              <w:rPr>
                <w:rFonts w:ascii="Verdana" w:eastAsia="Verdana" w:hAnsi="Verdana" w:cs="Verdana"/>
                <w:sz w:val="20"/>
                <w:szCs w:val="20"/>
              </w:rPr>
              <w:t>HLD</w:t>
            </w:r>
            <w:r w:rsidRPr="0064720F">
              <w:rPr>
                <w:rFonts w:ascii="Verdana" w:eastAsia="Verdana" w:hAnsi="Verdana" w:cs="Verdana"/>
                <w:sz w:val="20"/>
                <w:szCs w:val="20"/>
              </w:rPr>
              <w:t xml:space="preserve"> Doc for Working Title (Group 4’s Project – Spring 2019)</w:t>
            </w:r>
          </w:p>
        </w:tc>
        <w:tc>
          <w:tcPr>
            <w:tcW w:w="1442" w:type="dxa"/>
            <w:tcBorders>
              <w:top w:val="single" w:sz="4" w:space="0" w:color="000000"/>
              <w:left w:val="single" w:sz="4" w:space="0" w:color="000000"/>
              <w:bottom w:val="single" w:sz="4" w:space="0" w:color="000000"/>
              <w:right w:val="single" w:sz="8" w:space="0" w:color="000000"/>
            </w:tcBorders>
            <w:shd w:val="clear" w:color="auto" w:fill="auto"/>
          </w:tcPr>
          <w:p w:rsidR="00D0480B" w:rsidRPr="0064720F" w:rsidRDefault="00D0480B">
            <w:pPr>
              <w:spacing w:after="0"/>
              <w:ind w:left="8"/>
              <w:jc w:val="center"/>
              <w:rPr>
                <w:rFonts w:ascii="Verdana" w:hAnsi="Verdana"/>
              </w:rPr>
            </w:pPr>
            <w:r w:rsidRPr="0064720F">
              <w:rPr>
                <w:rFonts w:ascii="Verdana" w:eastAsia="Verdana" w:hAnsi="Verdana" w:cs="Verdana"/>
                <w:sz w:val="20"/>
                <w:szCs w:val="20"/>
              </w:rPr>
              <w:t>02/</w:t>
            </w:r>
            <w:r w:rsidR="00BF4389">
              <w:rPr>
                <w:rFonts w:ascii="Verdana" w:eastAsia="Verdana" w:hAnsi="Verdana" w:cs="Verdana"/>
                <w:sz w:val="20"/>
                <w:szCs w:val="20"/>
              </w:rPr>
              <w:t>22</w:t>
            </w:r>
            <w:r w:rsidRPr="0064720F">
              <w:rPr>
                <w:rFonts w:ascii="Verdana" w:eastAsia="Verdana" w:hAnsi="Verdana" w:cs="Verdana"/>
                <w:sz w:val="20"/>
                <w:szCs w:val="20"/>
              </w:rPr>
              <w:t>/19</w:t>
            </w:r>
          </w:p>
        </w:tc>
      </w:tr>
      <w:tr w:rsidR="00B21F2F" w:rsidRPr="0064720F">
        <w:trPr>
          <w:trHeight w:val="1240"/>
        </w:trPr>
        <w:tc>
          <w:tcPr>
            <w:tcW w:w="1474" w:type="dxa"/>
            <w:tcBorders>
              <w:top w:val="single" w:sz="4" w:space="0" w:color="000000"/>
              <w:left w:val="single" w:sz="8" w:space="0" w:color="000000"/>
              <w:bottom w:val="single" w:sz="8" w:space="0" w:color="000000"/>
            </w:tcBorders>
            <w:shd w:val="clear" w:color="auto" w:fill="auto"/>
          </w:tcPr>
          <w:p w:rsidR="00B21F2F" w:rsidRPr="0064720F" w:rsidRDefault="00B21F2F" w:rsidP="00B21F2F">
            <w:pPr>
              <w:spacing w:after="43"/>
              <w:ind w:left="0"/>
              <w:jc w:val="left"/>
              <w:rPr>
                <w:rFonts w:ascii="Verdana" w:eastAsia="Verdana" w:hAnsi="Verdana" w:cs="Verdana"/>
                <w:sz w:val="20"/>
                <w:szCs w:val="20"/>
              </w:rPr>
            </w:pPr>
            <w:r>
              <w:rPr>
                <w:rFonts w:ascii="Verdana" w:eastAsia="Verdana" w:hAnsi="Verdana" w:cs="Verdana"/>
                <w:sz w:val="20"/>
                <w:szCs w:val="20"/>
              </w:rPr>
              <w:t>2</w:t>
            </w:r>
            <w:r w:rsidRPr="00B21F2F">
              <w:rPr>
                <w:rFonts w:ascii="Verdana" w:eastAsia="Verdana" w:hAnsi="Verdana" w:cs="Verdana"/>
                <w:sz w:val="20"/>
                <w:szCs w:val="20"/>
                <w:vertAlign w:val="superscript"/>
              </w:rPr>
              <w:t>nd</w:t>
            </w:r>
            <w:r>
              <w:rPr>
                <w:rFonts w:ascii="Verdana" w:eastAsia="Verdana" w:hAnsi="Verdana" w:cs="Verdana"/>
                <w:sz w:val="20"/>
                <w:szCs w:val="20"/>
              </w:rPr>
              <w:t xml:space="preserve"> Draft</w:t>
            </w:r>
          </w:p>
        </w:tc>
        <w:tc>
          <w:tcPr>
            <w:tcW w:w="1707" w:type="dxa"/>
            <w:tcBorders>
              <w:top w:val="single" w:sz="4" w:space="0" w:color="000000"/>
              <w:left w:val="single" w:sz="4" w:space="0" w:color="000000"/>
              <w:bottom w:val="single" w:sz="8" w:space="0" w:color="000000"/>
            </w:tcBorders>
            <w:shd w:val="clear" w:color="auto" w:fill="auto"/>
          </w:tcPr>
          <w:p w:rsidR="00B21F2F" w:rsidRPr="0064720F" w:rsidRDefault="00B21F2F" w:rsidP="00B21F2F">
            <w:pPr>
              <w:ind w:left="0"/>
              <w:rPr>
                <w:rFonts w:ascii="Verdana" w:eastAsia="Verdana" w:hAnsi="Verdana" w:cs="Verdana"/>
                <w:sz w:val="20"/>
                <w:szCs w:val="20"/>
              </w:rPr>
            </w:pPr>
            <w:r w:rsidRPr="0064720F">
              <w:rPr>
                <w:rFonts w:ascii="Verdana" w:eastAsia="Verdana" w:hAnsi="Verdana" w:cs="Verdana"/>
                <w:sz w:val="20"/>
                <w:szCs w:val="20"/>
              </w:rPr>
              <w:t>Eric Perry</w:t>
            </w:r>
          </w:p>
          <w:p w:rsidR="00B21F2F" w:rsidRPr="0064720F" w:rsidRDefault="00B21F2F" w:rsidP="00B21F2F">
            <w:pPr>
              <w:ind w:left="0"/>
              <w:rPr>
                <w:rFonts w:ascii="Verdana" w:eastAsia="Verdana" w:hAnsi="Verdana" w:cs="Verdana"/>
                <w:sz w:val="20"/>
                <w:szCs w:val="20"/>
              </w:rPr>
            </w:pPr>
            <w:r w:rsidRPr="0064720F">
              <w:rPr>
                <w:rFonts w:ascii="Verdana" w:eastAsia="Verdana" w:hAnsi="Verdana" w:cs="Verdana"/>
                <w:sz w:val="20"/>
                <w:szCs w:val="20"/>
              </w:rPr>
              <w:t>Eric Hodge</w:t>
            </w:r>
          </w:p>
          <w:p w:rsidR="00B21F2F" w:rsidRPr="0064720F" w:rsidRDefault="00B21F2F" w:rsidP="00B21F2F">
            <w:pPr>
              <w:ind w:left="0"/>
              <w:rPr>
                <w:rFonts w:ascii="Verdana" w:eastAsia="Verdana" w:hAnsi="Verdana" w:cs="Verdana"/>
                <w:sz w:val="20"/>
                <w:szCs w:val="20"/>
              </w:rPr>
            </w:pPr>
            <w:r w:rsidRPr="0064720F">
              <w:rPr>
                <w:rFonts w:ascii="Verdana" w:eastAsia="Verdana" w:hAnsi="Verdana" w:cs="Verdana"/>
                <w:sz w:val="20"/>
                <w:szCs w:val="20"/>
              </w:rPr>
              <w:t>Steven Torres</w:t>
            </w:r>
          </w:p>
          <w:p w:rsidR="00B21F2F" w:rsidRPr="0064720F" w:rsidRDefault="00B21F2F" w:rsidP="00B21F2F">
            <w:pPr>
              <w:ind w:left="0"/>
              <w:jc w:val="left"/>
              <w:rPr>
                <w:rFonts w:ascii="Verdana" w:eastAsia="Verdana" w:hAnsi="Verdana" w:cs="Verdana"/>
                <w:sz w:val="20"/>
                <w:szCs w:val="20"/>
              </w:rPr>
            </w:pPr>
            <w:r w:rsidRPr="0064720F">
              <w:rPr>
                <w:rFonts w:ascii="Verdana" w:eastAsia="Verdana" w:hAnsi="Verdana" w:cs="Verdana"/>
                <w:sz w:val="20"/>
                <w:szCs w:val="20"/>
              </w:rPr>
              <w:t>Oras Alhammadi</w:t>
            </w:r>
          </w:p>
          <w:p w:rsidR="00B21F2F" w:rsidRPr="0064720F" w:rsidRDefault="00B21F2F" w:rsidP="00B21F2F">
            <w:pPr>
              <w:ind w:left="0"/>
              <w:rPr>
                <w:rFonts w:ascii="Verdana" w:eastAsia="Verdana" w:hAnsi="Verdana" w:cs="Verdana"/>
                <w:sz w:val="20"/>
                <w:szCs w:val="20"/>
              </w:rPr>
            </w:pPr>
            <w:r w:rsidRPr="0064720F">
              <w:rPr>
                <w:rFonts w:ascii="Verdana" w:eastAsia="Verdana" w:hAnsi="Verdana" w:cs="Verdana"/>
                <w:sz w:val="20"/>
                <w:szCs w:val="20"/>
              </w:rPr>
              <w:t>George Saad</w:t>
            </w:r>
            <w:r w:rsidRPr="0064720F">
              <w:rPr>
                <w:rFonts w:ascii="Verdana" w:hAnsi="Verdana"/>
                <w:sz w:val="20"/>
                <w:szCs w:val="20"/>
              </w:rPr>
              <w:t xml:space="preserve"> </w:t>
            </w:r>
          </w:p>
        </w:tc>
        <w:tc>
          <w:tcPr>
            <w:tcW w:w="4620" w:type="dxa"/>
            <w:tcBorders>
              <w:top w:val="single" w:sz="4" w:space="0" w:color="000000"/>
              <w:left w:val="single" w:sz="4" w:space="0" w:color="000000"/>
              <w:bottom w:val="single" w:sz="8" w:space="0" w:color="000000"/>
            </w:tcBorders>
            <w:shd w:val="clear" w:color="auto" w:fill="auto"/>
          </w:tcPr>
          <w:p w:rsidR="00B21F2F" w:rsidRPr="0064720F" w:rsidRDefault="00B21F2F" w:rsidP="00B21F2F">
            <w:pPr>
              <w:spacing w:after="0"/>
              <w:ind w:left="4"/>
              <w:jc w:val="left"/>
              <w:rPr>
                <w:rFonts w:ascii="Verdana" w:eastAsia="Verdana" w:hAnsi="Verdana" w:cs="Verdana"/>
                <w:sz w:val="20"/>
                <w:szCs w:val="20"/>
              </w:rPr>
            </w:pPr>
            <w:r w:rsidRPr="0064720F">
              <w:rPr>
                <w:rFonts w:ascii="Verdana" w:eastAsia="Verdana" w:hAnsi="Verdana" w:cs="Verdana"/>
                <w:sz w:val="20"/>
                <w:szCs w:val="20"/>
              </w:rPr>
              <w:t xml:space="preserve">Initial Draft of </w:t>
            </w:r>
            <w:r>
              <w:rPr>
                <w:rFonts w:ascii="Verdana" w:eastAsia="Verdana" w:hAnsi="Verdana" w:cs="Verdana"/>
                <w:sz w:val="20"/>
                <w:szCs w:val="20"/>
              </w:rPr>
              <w:t>HLD</w:t>
            </w:r>
            <w:r w:rsidRPr="0064720F">
              <w:rPr>
                <w:rFonts w:ascii="Verdana" w:eastAsia="Verdana" w:hAnsi="Verdana" w:cs="Verdana"/>
                <w:sz w:val="20"/>
                <w:szCs w:val="20"/>
              </w:rPr>
              <w:t xml:space="preserve"> Doc for Working Title (Group 4’s Project – Spring 2019)</w:t>
            </w:r>
          </w:p>
        </w:tc>
        <w:tc>
          <w:tcPr>
            <w:tcW w:w="1442" w:type="dxa"/>
            <w:tcBorders>
              <w:top w:val="single" w:sz="4" w:space="0" w:color="000000"/>
              <w:left w:val="single" w:sz="4" w:space="0" w:color="000000"/>
              <w:bottom w:val="single" w:sz="8" w:space="0" w:color="000000"/>
              <w:right w:val="single" w:sz="8" w:space="0" w:color="000000"/>
            </w:tcBorders>
            <w:shd w:val="clear" w:color="auto" w:fill="auto"/>
          </w:tcPr>
          <w:p w:rsidR="00B21F2F" w:rsidRPr="0064720F" w:rsidRDefault="00B21F2F" w:rsidP="00B21F2F">
            <w:pPr>
              <w:spacing w:after="0"/>
              <w:ind w:left="8"/>
              <w:jc w:val="center"/>
              <w:rPr>
                <w:rFonts w:ascii="Verdana" w:eastAsia="Verdana" w:hAnsi="Verdana" w:cs="Verdana"/>
                <w:sz w:val="20"/>
                <w:szCs w:val="20"/>
              </w:rPr>
            </w:pPr>
            <w:r>
              <w:rPr>
                <w:rFonts w:ascii="Verdana" w:eastAsia="Verdana" w:hAnsi="Verdana" w:cs="Verdana"/>
                <w:sz w:val="20"/>
                <w:szCs w:val="20"/>
              </w:rPr>
              <w:t>04/12/19</w:t>
            </w:r>
          </w:p>
        </w:tc>
      </w:tr>
    </w:tbl>
    <w:p w:rsidR="00D0480B" w:rsidRPr="0064720F" w:rsidRDefault="00D0480B">
      <w:pPr>
        <w:spacing w:after="96"/>
        <w:ind w:left="0"/>
        <w:jc w:val="left"/>
        <w:rPr>
          <w:rFonts w:ascii="Verdana" w:eastAsia="Verdana" w:hAnsi="Verdana" w:cs="Verdana"/>
          <w:i/>
          <w:color w:val="000080"/>
          <w:sz w:val="22"/>
          <w:szCs w:val="22"/>
        </w:rPr>
      </w:pPr>
      <w:r w:rsidRPr="0064720F">
        <w:rPr>
          <w:rFonts w:ascii="Verdana" w:eastAsia="Verdana" w:hAnsi="Verdana" w:cs="Verdana"/>
          <w:i/>
          <w:color w:val="000080"/>
          <w:sz w:val="22"/>
          <w:szCs w:val="22"/>
        </w:rPr>
        <w:t xml:space="preserve"> </w:t>
      </w:r>
    </w:p>
    <w:p w:rsidR="00D0480B" w:rsidRPr="0064720F" w:rsidRDefault="00D0480B">
      <w:pPr>
        <w:spacing w:after="171"/>
        <w:ind w:left="0"/>
        <w:jc w:val="left"/>
        <w:rPr>
          <w:rFonts w:ascii="Verdana" w:eastAsia="Verdana" w:hAnsi="Verdana" w:cs="Verdana"/>
          <w:b/>
          <w:color w:val="FFFFFF"/>
          <w:sz w:val="28"/>
          <w:szCs w:val="28"/>
        </w:rPr>
      </w:pPr>
      <w:r w:rsidRPr="0064720F">
        <w:rPr>
          <w:rFonts w:ascii="Verdana" w:eastAsia="Verdana" w:hAnsi="Verdana" w:cs="Verdana"/>
          <w:i/>
          <w:color w:val="000080"/>
          <w:sz w:val="22"/>
          <w:szCs w:val="22"/>
        </w:rPr>
        <w:t xml:space="preserve"> </w:t>
      </w:r>
    </w:p>
    <w:p w:rsidR="00D0480B" w:rsidRPr="0064720F" w:rsidRDefault="00D0480B">
      <w:pPr>
        <w:pBdr>
          <w:top w:val="single" w:sz="4" w:space="0" w:color="000000"/>
          <w:left w:val="single" w:sz="4" w:space="0" w:color="000000"/>
          <w:bottom w:val="single" w:sz="4" w:space="0" w:color="000000"/>
          <w:right w:val="single" w:sz="4" w:space="0" w:color="000000"/>
        </w:pBdr>
        <w:shd w:val="clear" w:color="auto" w:fill="333333"/>
        <w:spacing w:after="0"/>
        <w:ind w:right="3258"/>
        <w:jc w:val="right"/>
        <w:rPr>
          <w:rFonts w:ascii="Verdana" w:eastAsia="Verdana" w:hAnsi="Verdana" w:cs="Verdana"/>
          <w:b/>
          <w:sz w:val="20"/>
          <w:szCs w:val="20"/>
        </w:rPr>
      </w:pPr>
      <w:r w:rsidRPr="0064720F">
        <w:rPr>
          <w:rFonts w:ascii="Verdana" w:eastAsia="Verdana" w:hAnsi="Verdana" w:cs="Verdana"/>
          <w:b/>
          <w:color w:val="FFFFFF"/>
          <w:sz w:val="28"/>
          <w:szCs w:val="28"/>
        </w:rPr>
        <w:t xml:space="preserve">Review &amp; Approval </w:t>
      </w:r>
    </w:p>
    <w:p w:rsidR="00D0480B" w:rsidRPr="0064720F" w:rsidRDefault="00D0480B">
      <w:pPr>
        <w:spacing w:after="0"/>
        <w:ind w:left="0"/>
        <w:jc w:val="left"/>
        <w:rPr>
          <w:rFonts w:ascii="Verdana" w:hAnsi="Verdana"/>
        </w:rPr>
      </w:pPr>
      <w:r w:rsidRPr="0064720F">
        <w:rPr>
          <w:rFonts w:ascii="Verdana" w:eastAsia="Verdana" w:hAnsi="Verdana" w:cs="Verdana"/>
          <w:b/>
          <w:sz w:val="20"/>
          <w:szCs w:val="20"/>
        </w:rPr>
        <w:t xml:space="preserve">Requirements Document Approval History </w:t>
      </w:r>
    </w:p>
    <w:p w:rsidR="00D0480B" w:rsidRPr="0064720F" w:rsidRDefault="003712FF">
      <w:pPr>
        <w:spacing w:after="172"/>
        <w:ind w:left="-29"/>
        <w:jc w:val="left"/>
        <w:rPr>
          <w:rFonts w:ascii="Verdana" w:eastAsia="Verdana" w:hAnsi="Verdana" w:cs="Verdana"/>
          <w:b/>
          <w:sz w:val="20"/>
          <w:szCs w:val="20"/>
        </w:rPr>
      </w:pPr>
      <w:r w:rsidRPr="0064720F">
        <w:rPr>
          <w:rFonts w:ascii="Verdana" w:hAnsi="Verdana"/>
          <w:noProof/>
        </w:rPr>
        <w:drawing>
          <wp:inline distT="0" distB="0" distL="0" distR="0">
            <wp:extent cx="29210" cy="38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38735"/>
                    </a:xfrm>
                    <a:prstGeom prst="rect">
                      <a:avLst/>
                    </a:prstGeom>
                    <a:solidFill>
                      <a:srgbClr val="FFFFFF"/>
                    </a:solidFill>
                    <a:ln>
                      <a:noFill/>
                    </a:ln>
                  </pic:spPr>
                </pic:pic>
              </a:graphicData>
            </a:graphic>
          </wp:inline>
        </w:drawing>
      </w:r>
    </w:p>
    <w:p w:rsidR="00D0480B" w:rsidRPr="0064720F" w:rsidRDefault="00D0480B">
      <w:pPr>
        <w:spacing w:after="0"/>
        <w:ind w:left="0"/>
        <w:jc w:val="left"/>
        <w:rPr>
          <w:rFonts w:ascii="Verdana" w:hAnsi="Verdana"/>
        </w:rPr>
      </w:pPr>
      <w:r w:rsidRPr="0064720F">
        <w:rPr>
          <w:rFonts w:ascii="Verdana" w:eastAsia="Verdana" w:hAnsi="Verdana" w:cs="Verdana"/>
          <w:b/>
          <w:sz w:val="20"/>
          <w:szCs w:val="20"/>
        </w:rPr>
        <w:t xml:space="preserve"> </w:t>
      </w:r>
    </w:p>
    <w:p w:rsidR="00D0480B" w:rsidRPr="0064720F" w:rsidRDefault="003712FF">
      <w:pPr>
        <w:spacing w:after="54"/>
        <w:ind w:left="-29"/>
        <w:jc w:val="left"/>
        <w:rPr>
          <w:rFonts w:ascii="Verdana" w:eastAsia="Verdana" w:hAnsi="Verdana" w:cs="Verdana"/>
          <w:i/>
          <w:color w:val="000080"/>
          <w:sz w:val="22"/>
          <w:szCs w:val="22"/>
        </w:rPr>
      </w:pPr>
      <w:r w:rsidRPr="0064720F">
        <w:rPr>
          <w:rFonts w:ascii="Verdana" w:hAnsi="Verdana"/>
          <w:noProof/>
        </w:rPr>
        <w:drawing>
          <wp:inline distT="0" distB="0" distL="0" distR="0">
            <wp:extent cx="29210" cy="42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 cy="427990"/>
                    </a:xfrm>
                    <a:prstGeom prst="rect">
                      <a:avLst/>
                    </a:prstGeom>
                    <a:solidFill>
                      <a:srgbClr val="FFFFFF"/>
                    </a:solidFill>
                    <a:ln>
                      <a:noFill/>
                    </a:ln>
                  </pic:spPr>
                </pic:pic>
              </a:graphicData>
            </a:graphic>
          </wp:inline>
        </w:drawing>
      </w:r>
    </w:p>
    <w:p w:rsidR="00D0480B" w:rsidRPr="0064720F" w:rsidRDefault="00D0480B">
      <w:pPr>
        <w:spacing w:after="137"/>
        <w:ind w:left="0"/>
        <w:jc w:val="left"/>
        <w:rPr>
          <w:rFonts w:ascii="Verdana" w:eastAsia="Verdana" w:hAnsi="Verdana" w:cs="Verdana"/>
          <w:b/>
          <w:color w:val="FFFFFF"/>
          <w:sz w:val="28"/>
          <w:szCs w:val="28"/>
        </w:rPr>
      </w:pPr>
      <w:r w:rsidRPr="0064720F">
        <w:rPr>
          <w:rFonts w:ascii="Verdana" w:eastAsia="Verdana" w:hAnsi="Verdana" w:cs="Verdana"/>
          <w:i/>
          <w:color w:val="000080"/>
          <w:sz w:val="22"/>
          <w:szCs w:val="22"/>
        </w:rPr>
        <w:t xml:space="preserve"> </w:t>
      </w:r>
      <w:r w:rsidRPr="0064720F">
        <w:rPr>
          <w:rFonts w:ascii="Verdana" w:eastAsia="Verdana" w:hAnsi="Verdana" w:cs="Verdana"/>
        </w:rPr>
        <w:t xml:space="preserve"> </w:t>
      </w:r>
    </w:p>
    <w:p w:rsidR="00D0480B" w:rsidRPr="0064720F" w:rsidRDefault="00D0480B" w:rsidP="000F63BE">
      <w:pPr>
        <w:pageBreakBefore/>
        <w:pBdr>
          <w:top w:val="single" w:sz="4" w:space="0" w:color="000000"/>
          <w:left w:val="single" w:sz="4" w:space="0" w:color="000000"/>
          <w:bottom w:val="single" w:sz="4" w:space="0" w:color="000000"/>
          <w:right w:val="single" w:sz="4" w:space="0" w:color="000000"/>
        </w:pBdr>
        <w:shd w:val="clear" w:color="auto" w:fill="333333"/>
        <w:spacing w:after="0"/>
        <w:ind w:left="0" w:right="86"/>
        <w:jc w:val="right"/>
        <w:rPr>
          <w:rFonts w:ascii="Verdana" w:eastAsia="Verdana" w:hAnsi="Verdana" w:cs="Verdana"/>
        </w:rPr>
      </w:pPr>
      <w:r w:rsidRPr="0064720F">
        <w:rPr>
          <w:rFonts w:ascii="Verdana" w:eastAsia="Verdana" w:hAnsi="Verdana" w:cs="Verdana"/>
          <w:b/>
          <w:color w:val="FFFFFF"/>
          <w:sz w:val="28"/>
          <w:szCs w:val="28"/>
        </w:rPr>
        <w:lastRenderedPageBreak/>
        <w:t xml:space="preserve">Table of Contents </w:t>
      </w:r>
    </w:p>
    <w:p w:rsidR="00D0480B" w:rsidRPr="0064720F" w:rsidRDefault="00D0480B" w:rsidP="00BF4389">
      <w:pPr>
        <w:spacing w:after="0"/>
        <w:ind w:left="0"/>
        <w:jc w:val="right"/>
        <w:rPr>
          <w:rFonts w:ascii="Verdana" w:hAnsi="Verdana"/>
        </w:rPr>
      </w:pPr>
      <w:r w:rsidRPr="0064720F">
        <w:rPr>
          <w:rFonts w:ascii="Verdana" w:eastAsia="Verdana" w:hAnsi="Verdana" w:cs="Verdana"/>
        </w:rPr>
        <w:t xml:space="preserve"> </w:t>
      </w:r>
    </w:p>
    <w:p w:rsidR="003712FF" w:rsidRDefault="00D0480B">
      <w:pPr>
        <w:pStyle w:val="TOC1"/>
        <w:rPr>
          <w:rFonts w:asciiTheme="minorHAnsi" w:eastAsiaTheme="minorEastAsia" w:hAnsiTheme="minorHAnsi" w:cstheme="minorBidi"/>
          <w:noProof/>
          <w:sz w:val="22"/>
          <w:szCs w:val="22"/>
          <w:lang w:eastAsia="en-US" w:bidi="ar-SA"/>
        </w:rPr>
      </w:pPr>
      <w:r w:rsidRPr="008F3E70">
        <w:rPr>
          <w:rFonts w:ascii="Verdana" w:hAnsi="Verdana"/>
        </w:rPr>
        <w:fldChar w:fldCharType="begin"/>
      </w:r>
      <w:r w:rsidRPr="008F3E70">
        <w:rPr>
          <w:rFonts w:ascii="Verdana" w:hAnsi="Verdana"/>
        </w:rPr>
        <w:instrText xml:space="preserve"> TOC </w:instrText>
      </w:r>
      <w:r w:rsidRPr="008F3E70">
        <w:rPr>
          <w:rFonts w:ascii="Verdana" w:hAnsi="Verdana"/>
        </w:rPr>
        <w:fldChar w:fldCharType="separate"/>
      </w:r>
      <w:bookmarkStart w:id="5" w:name="_GoBack"/>
      <w:bookmarkEnd w:id="5"/>
      <w:r w:rsidR="003712FF" w:rsidRPr="009E3D7A">
        <w:rPr>
          <w:b/>
          <w:noProof/>
        </w:rPr>
        <w:t>Working Title</w:t>
      </w:r>
      <w:r w:rsidR="003712FF">
        <w:rPr>
          <w:noProof/>
        </w:rPr>
        <w:tab/>
      </w:r>
      <w:r w:rsidR="003712FF">
        <w:rPr>
          <w:noProof/>
        </w:rPr>
        <w:fldChar w:fldCharType="begin"/>
      </w:r>
      <w:r w:rsidR="003712FF">
        <w:rPr>
          <w:noProof/>
        </w:rPr>
        <w:instrText xml:space="preserve"> PAGEREF _Toc5975653 \h </w:instrText>
      </w:r>
      <w:r w:rsidR="003712FF">
        <w:rPr>
          <w:noProof/>
        </w:rPr>
      </w:r>
      <w:r w:rsidR="003712FF">
        <w:rPr>
          <w:noProof/>
        </w:rPr>
        <w:fldChar w:fldCharType="separate"/>
      </w:r>
      <w:r w:rsidR="003712FF">
        <w:rPr>
          <w:noProof/>
        </w:rPr>
        <w:t>1</w:t>
      </w:r>
      <w:r w:rsidR="003712FF">
        <w:rPr>
          <w:noProof/>
        </w:rPr>
        <w:fldChar w:fldCharType="end"/>
      </w:r>
    </w:p>
    <w:p w:rsidR="003712FF" w:rsidRDefault="003712FF">
      <w:pPr>
        <w:pStyle w:val="TOC1"/>
        <w:rPr>
          <w:rFonts w:asciiTheme="minorHAnsi" w:eastAsiaTheme="minorEastAsia" w:hAnsiTheme="minorHAnsi" w:cstheme="minorBidi"/>
          <w:noProof/>
          <w:sz w:val="22"/>
          <w:szCs w:val="22"/>
          <w:lang w:eastAsia="en-US" w:bidi="ar-SA"/>
        </w:rPr>
      </w:pPr>
      <w:r>
        <w:rPr>
          <w:noProof/>
        </w:rPr>
        <w:t>CSC.154.0001 - Group 4</w:t>
      </w:r>
      <w:r>
        <w:rPr>
          <w:noProof/>
        </w:rPr>
        <w:tab/>
      </w:r>
      <w:r>
        <w:rPr>
          <w:noProof/>
        </w:rPr>
        <w:fldChar w:fldCharType="begin"/>
      </w:r>
      <w:r>
        <w:rPr>
          <w:noProof/>
        </w:rPr>
        <w:instrText xml:space="preserve"> PAGEREF _Toc5975654 \h </w:instrText>
      </w:r>
      <w:r>
        <w:rPr>
          <w:noProof/>
        </w:rPr>
      </w:r>
      <w:r>
        <w:rPr>
          <w:noProof/>
        </w:rPr>
        <w:fldChar w:fldCharType="separate"/>
      </w:r>
      <w:r>
        <w:rPr>
          <w:noProof/>
        </w:rPr>
        <w:t>1</w:t>
      </w:r>
      <w:r>
        <w:rPr>
          <w:noProof/>
        </w:rPr>
        <w:fldChar w:fldCharType="end"/>
      </w:r>
    </w:p>
    <w:p w:rsidR="003712FF" w:rsidRDefault="003712FF">
      <w:pPr>
        <w:pStyle w:val="TOC2"/>
        <w:rPr>
          <w:rFonts w:asciiTheme="minorHAnsi" w:eastAsiaTheme="minorEastAsia" w:hAnsiTheme="minorHAnsi" w:cstheme="minorBidi"/>
          <w:noProof/>
          <w:sz w:val="22"/>
          <w:szCs w:val="22"/>
          <w:lang w:eastAsia="en-US" w:bidi="ar-SA"/>
        </w:rPr>
      </w:pPr>
      <w:r>
        <w:rPr>
          <w:noProof/>
        </w:rPr>
        <w:t>1. General Description</w:t>
      </w:r>
      <w:r>
        <w:rPr>
          <w:noProof/>
        </w:rPr>
        <w:tab/>
      </w:r>
      <w:r>
        <w:rPr>
          <w:noProof/>
        </w:rPr>
        <w:fldChar w:fldCharType="begin"/>
      </w:r>
      <w:r>
        <w:rPr>
          <w:noProof/>
        </w:rPr>
        <w:instrText xml:space="preserve"> PAGEREF _Toc5975655 \h </w:instrText>
      </w:r>
      <w:r>
        <w:rPr>
          <w:noProof/>
        </w:rPr>
      </w:r>
      <w:r>
        <w:rPr>
          <w:noProof/>
        </w:rPr>
        <w:fldChar w:fldCharType="separate"/>
      </w:r>
      <w:r>
        <w:rPr>
          <w:noProof/>
        </w:rPr>
        <w:t>4</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1.1 Introduction</w:t>
      </w:r>
      <w:r>
        <w:rPr>
          <w:noProof/>
        </w:rPr>
        <w:tab/>
      </w:r>
      <w:r>
        <w:rPr>
          <w:noProof/>
        </w:rPr>
        <w:fldChar w:fldCharType="begin"/>
      </w:r>
      <w:r>
        <w:rPr>
          <w:noProof/>
        </w:rPr>
        <w:instrText xml:space="preserve"> PAGEREF _Toc5975656 \h </w:instrText>
      </w:r>
      <w:r>
        <w:rPr>
          <w:noProof/>
        </w:rPr>
      </w:r>
      <w:r>
        <w:rPr>
          <w:noProof/>
        </w:rPr>
        <w:fldChar w:fldCharType="separate"/>
      </w:r>
      <w:r>
        <w:rPr>
          <w:noProof/>
        </w:rPr>
        <w:t>4</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1.2 Scope of this Document</w:t>
      </w:r>
      <w:r>
        <w:rPr>
          <w:noProof/>
        </w:rPr>
        <w:tab/>
      </w:r>
      <w:r>
        <w:rPr>
          <w:noProof/>
        </w:rPr>
        <w:fldChar w:fldCharType="begin"/>
      </w:r>
      <w:r>
        <w:rPr>
          <w:noProof/>
        </w:rPr>
        <w:instrText xml:space="preserve"> PAGEREF _Toc5975657 \h </w:instrText>
      </w:r>
      <w:r>
        <w:rPr>
          <w:noProof/>
        </w:rPr>
      </w:r>
      <w:r>
        <w:rPr>
          <w:noProof/>
        </w:rPr>
        <w:fldChar w:fldCharType="separate"/>
      </w:r>
      <w:r>
        <w:rPr>
          <w:noProof/>
        </w:rPr>
        <w:t>4</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1.3 Overview</w:t>
      </w:r>
      <w:r>
        <w:rPr>
          <w:noProof/>
        </w:rPr>
        <w:tab/>
      </w:r>
      <w:r>
        <w:rPr>
          <w:noProof/>
        </w:rPr>
        <w:fldChar w:fldCharType="begin"/>
      </w:r>
      <w:r>
        <w:rPr>
          <w:noProof/>
        </w:rPr>
        <w:instrText xml:space="preserve"> PAGEREF _Toc5975658 \h </w:instrText>
      </w:r>
      <w:r>
        <w:rPr>
          <w:noProof/>
        </w:rPr>
      </w:r>
      <w:r>
        <w:rPr>
          <w:noProof/>
        </w:rPr>
        <w:fldChar w:fldCharType="separate"/>
      </w:r>
      <w:r>
        <w:rPr>
          <w:noProof/>
        </w:rPr>
        <w:t>4</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1.4 Division of Responsibilities</w:t>
      </w:r>
      <w:r>
        <w:rPr>
          <w:noProof/>
        </w:rPr>
        <w:tab/>
      </w:r>
      <w:r>
        <w:rPr>
          <w:noProof/>
        </w:rPr>
        <w:fldChar w:fldCharType="begin"/>
      </w:r>
      <w:r>
        <w:rPr>
          <w:noProof/>
        </w:rPr>
        <w:instrText xml:space="preserve"> PAGEREF _Toc5975659 \h </w:instrText>
      </w:r>
      <w:r>
        <w:rPr>
          <w:noProof/>
        </w:rPr>
      </w:r>
      <w:r>
        <w:rPr>
          <w:noProof/>
        </w:rPr>
        <w:fldChar w:fldCharType="separate"/>
      </w:r>
      <w:r>
        <w:rPr>
          <w:noProof/>
        </w:rPr>
        <w:t>4</w:t>
      </w:r>
      <w:r>
        <w:rPr>
          <w:noProof/>
        </w:rPr>
        <w:fldChar w:fldCharType="end"/>
      </w:r>
    </w:p>
    <w:p w:rsidR="003712FF" w:rsidRDefault="003712FF">
      <w:pPr>
        <w:pStyle w:val="TOC2"/>
        <w:rPr>
          <w:rFonts w:asciiTheme="minorHAnsi" w:eastAsiaTheme="minorEastAsia" w:hAnsiTheme="minorHAnsi" w:cstheme="minorBidi"/>
          <w:noProof/>
          <w:sz w:val="22"/>
          <w:szCs w:val="22"/>
          <w:lang w:eastAsia="en-US" w:bidi="ar-SA"/>
        </w:rPr>
      </w:pPr>
      <w:r>
        <w:rPr>
          <w:noProof/>
        </w:rPr>
        <w:t>2. Architecture</w:t>
      </w:r>
      <w:r>
        <w:rPr>
          <w:noProof/>
        </w:rPr>
        <w:tab/>
      </w:r>
      <w:r>
        <w:rPr>
          <w:noProof/>
        </w:rPr>
        <w:fldChar w:fldCharType="begin"/>
      </w:r>
      <w:r>
        <w:rPr>
          <w:noProof/>
        </w:rPr>
        <w:instrText xml:space="preserve"> PAGEREF _Toc5975660 \h </w:instrText>
      </w:r>
      <w:r>
        <w:rPr>
          <w:noProof/>
        </w:rPr>
      </w:r>
      <w:r>
        <w:rPr>
          <w:noProof/>
        </w:rPr>
        <w:fldChar w:fldCharType="separate"/>
      </w:r>
      <w:r>
        <w:rPr>
          <w:noProof/>
        </w:rPr>
        <w:t>5</w:t>
      </w:r>
      <w:r>
        <w:rPr>
          <w:noProof/>
        </w:rPr>
        <w:fldChar w:fldCharType="end"/>
      </w:r>
    </w:p>
    <w:p w:rsidR="003712FF" w:rsidRDefault="003712FF">
      <w:pPr>
        <w:pStyle w:val="TOC2"/>
        <w:rPr>
          <w:rFonts w:asciiTheme="minorHAnsi" w:eastAsiaTheme="minorEastAsia" w:hAnsiTheme="minorHAnsi" w:cstheme="minorBidi"/>
          <w:noProof/>
          <w:sz w:val="22"/>
          <w:szCs w:val="22"/>
          <w:lang w:eastAsia="en-US" w:bidi="ar-SA"/>
        </w:rPr>
      </w:pPr>
      <w:r>
        <w:rPr>
          <w:noProof/>
        </w:rPr>
        <w:t>3. Security</w:t>
      </w:r>
      <w:r>
        <w:rPr>
          <w:noProof/>
        </w:rPr>
        <w:tab/>
      </w:r>
      <w:r>
        <w:rPr>
          <w:noProof/>
        </w:rPr>
        <w:fldChar w:fldCharType="begin"/>
      </w:r>
      <w:r>
        <w:rPr>
          <w:noProof/>
        </w:rPr>
        <w:instrText xml:space="preserve"> PAGEREF _Toc5975661 \h </w:instrText>
      </w:r>
      <w:r>
        <w:rPr>
          <w:noProof/>
        </w:rPr>
      </w:r>
      <w:r>
        <w:rPr>
          <w:noProof/>
        </w:rPr>
        <w:fldChar w:fldCharType="separate"/>
      </w:r>
      <w:r>
        <w:rPr>
          <w:noProof/>
        </w:rPr>
        <w:t>5</w:t>
      </w:r>
      <w:r>
        <w:rPr>
          <w:noProof/>
        </w:rPr>
        <w:fldChar w:fldCharType="end"/>
      </w:r>
    </w:p>
    <w:p w:rsidR="003712FF" w:rsidRDefault="003712FF">
      <w:pPr>
        <w:pStyle w:val="TOC2"/>
        <w:rPr>
          <w:rFonts w:asciiTheme="minorHAnsi" w:eastAsiaTheme="minorEastAsia" w:hAnsiTheme="minorHAnsi" w:cstheme="minorBidi"/>
          <w:noProof/>
          <w:sz w:val="22"/>
          <w:szCs w:val="22"/>
          <w:lang w:eastAsia="en-US" w:bidi="ar-SA"/>
        </w:rPr>
      </w:pPr>
      <w:r>
        <w:rPr>
          <w:noProof/>
        </w:rPr>
        <w:t>4. Hardware</w:t>
      </w:r>
      <w:r>
        <w:rPr>
          <w:noProof/>
        </w:rPr>
        <w:tab/>
      </w:r>
      <w:r>
        <w:rPr>
          <w:noProof/>
        </w:rPr>
        <w:fldChar w:fldCharType="begin"/>
      </w:r>
      <w:r>
        <w:rPr>
          <w:noProof/>
        </w:rPr>
        <w:instrText xml:space="preserve"> PAGEREF _Toc5975662 \h </w:instrText>
      </w:r>
      <w:r>
        <w:rPr>
          <w:noProof/>
        </w:rPr>
      </w:r>
      <w:r>
        <w:rPr>
          <w:noProof/>
        </w:rPr>
        <w:fldChar w:fldCharType="separate"/>
      </w:r>
      <w:r>
        <w:rPr>
          <w:noProof/>
        </w:rPr>
        <w:t>5</w:t>
      </w:r>
      <w:r>
        <w:rPr>
          <w:noProof/>
        </w:rPr>
        <w:fldChar w:fldCharType="end"/>
      </w:r>
    </w:p>
    <w:p w:rsidR="003712FF" w:rsidRDefault="003712FF">
      <w:pPr>
        <w:pStyle w:val="TOC2"/>
        <w:rPr>
          <w:rFonts w:asciiTheme="minorHAnsi" w:eastAsiaTheme="minorEastAsia" w:hAnsiTheme="minorHAnsi" w:cstheme="minorBidi"/>
          <w:noProof/>
          <w:sz w:val="22"/>
          <w:szCs w:val="22"/>
          <w:lang w:eastAsia="en-US" w:bidi="ar-SA"/>
        </w:rPr>
      </w:pPr>
      <w:r>
        <w:rPr>
          <w:noProof/>
        </w:rPr>
        <w:t>5. User Interface</w:t>
      </w:r>
      <w:r>
        <w:rPr>
          <w:noProof/>
        </w:rPr>
        <w:tab/>
      </w:r>
      <w:r>
        <w:rPr>
          <w:noProof/>
        </w:rPr>
        <w:fldChar w:fldCharType="begin"/>
      </w:r>
      <w:r>
        <w:rPr>
          <w:noProof/>
        </w:rPr>
        <w:instrText xml:space="preserve"> PAGEREF _Toc5975663 \h </w:instrText>
      </w:r>
      <w:r>
        <w:rPr>
          <w:noProof/>
        </w:rPr>
      </w:r>
      <w:r>
        <w:rPr>
          <w:noProof/>
        </w:rPr>
        <w:fldChar w:fldCharType="separate"/>
      </w:r>
      <w:r>
        <w:rPr>
          <w:noProof/>
        </w:rPr>
        <w:t>5</w:t>
      </w:r>
      <w:r>
        <w:rPr>
          <w:noProof/>
        </w:rPr>
        <w:fldChar w:fldCharType="end"/>
      </w:r>
    </w:p>
    <w:p w:rsidR="003712FF" w:rsidRDefault="003712FF">
      <w:pPr>
        <w:pStyle w:val="TOC2"/>
        <w:rPr>
          <w:rFonts w:asciiTheme="minorHAnsi" w:eastAsiaTheme="minorEastAsia" w:hAnsiTheme="minorHAnsi" w:cstheme="minorBidi"/>
          <w:noProof/>
          <w:sz w:val="22"/>
          <w:szCs w:val="22"/>
          <w:lang w:eastAsia="en-US" w:bidi="ar-SA"/>
        </w:rPr>
      </w:pPr>
      <w:r>
        <w:rPr>
          <w:noProof/>
        </w:rPr>
        <w:t>6. Reports</w:t>
      </w:r>
      <w:r>
        <w:rPr>
          <w:noProof/>
        </w:rPr>
        <w:tab/>
      </w:r>
      <w:r>
        <w:rPr>
          <w:noProof/>
        </w:rPr>
        <w:fldChar w:fldCharType="begin"/>
      </w:r>
      <w:r>
        <w:rPr>
          <w:noProof/>
        </w:rPr>
        <w:instrText xml:space="preserve"> PAGEREF _Toc5975664 \h </w:instrText>
      </w:r>
      <w:r>
        <w:rPr>
          <w:noProof/>
        </w:rPr>
      </w:r>
      <w:r>
        <w:rPr>
          <w:noProof/>
        </w:rPr>
        <w:fldChar w:fldCharType="separate"/>
      </w:r>
      <w:r>
        <w:rPr>
          <w:noProof/>
        </w:rPr>
        <w:t>6</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6.1 Other Output</w:t>
      </w:r>
      <w:r>
        <w:rPr>
          <w:noProof/>
        </w:rPr>
        <w:tab/>
      </w:r>
      <w:r>
        <w:rPr>
          <w:noProof/>
        </w:rPr>
        <w:fldChar w:fldCharType="begin"/>
      </w:r>
      <w:r>
        <w:rPr>
          <w:noProof/>
        </w:rPr>
        <w:instrText xml:space="preserve"> PAGEREF _Toc5975665 \h </w:instrText>
      </w:r>
      <w:r>
        <w:rPr>
          <w:noProof/>
        </w:rPr>
      </w:r>
      <w:r>
        <w:rPr>
          <w:noProof/>
        </w:rPr>
        <w:fldChar w:fldCharType="separate"/>
      </w:r>
      <w:r>
        <w:rPr>
          <w:noProof/>
        </w:rPr>
        <w:t>6</w:t>
      </w:r>
      <w:r>
        <w:rPr>
          <w:noProof/>
        </w:rPr>
        <w:fldChar w:fldCharType="end"/>
      </w:r>
    </w:p>
    <w:p w:rsidR="003712FF" w:rsidRDefault="003712FF">
      <w:pPr>
        <w:pStyle w:val="TOC2"/>
        <w:rPr>
          <w:rFonts w:asciiTheme="minorHAnsi" w:eastAsiaTheme="minorEastAsia" w:hAnsiTheme="minorHAnsi" w:cstheme="minorBidi"/>
          <w:noProof/>
          <w:sz w:val="22"/>
          <w:szCs w:val="22"/>
          <w:lang w:eastAsia="en-US" w:bidi="ar-SA"/>
        </w:rPr>
      </w:pPr>
      <w:r>
        <w:rPr>
          <w:noProof/>
        </w:rPr>
        <w:t>7. Database</w:t>
      </w:r>
      <w:r>
        <w:rPr>
          <w:noProof/>
        </w:rPr>
        <w:tab/>
      </w:r>
      <w:r>
        <w:rPr>
          <w:noProof/>
        </w:rPr>
        <w:fldChar w:fldCharType="begin"/>
      </w:r>
      <w:r>
        <w:rPr>
          <w:noProof/>
        </w:rPr>
        <w:instrText xml:space="preserve"> PAGEREF _Toc5975666 \h </w:instrText>
      </w:r>
      <w:r>
        <w:rPr>
          <w:noProof/>
        </w:rPr>
      </w:r>
      <w:r>
        <w:rPr>
          <w:noProof/>
        </w:rPr>
        <w:fldChar w:fldCharType="separate"/>
      </w:r>
      <w:r>
        <w:rPr>
          <w:noProof/>
        </w:rPr>
        <w:t>6</w:t>
      </w:r>
      <w:r>
        <w:rPr>
          <w:noProof/>
        </w:rPr>
        <w:fldChar w:fldCharType="end"/>
      </w:r>
    </w:p>
    <w:p w:rsidR="003712FF" w:rsidRDefault="003712FF">
      <w:pPr>
        <w:pStyle w:val="TOC2"/>
        <w:rPr>
          <w:rFonts w:asciiTheme="minorHAnsi" w:eastAsiaTheme="minorEastAsia" w:hAnsiTheme="minorHAnsi" w:cstheme="minorBidi"/>
          <w:noProof/>
          <w:sz w:val="22"/>
          <w:szCs w:val="22"/>
          <w:lang w:eastAsia="en-US" w:bidi="ar-SA"/>
        </w:rPr>
      </w:pPr>
      <w:r>
        <w:rPr>
          <w:noProof/>
        </w:rPr>
        <w:t>8. UML Diagrams</w:t>
      </w:r>
      <w:r>
        <w:rPr>
          <w:noProof/>
        </w:rPr>
        <w:tab/>
      </w:r>
      <w:r>
        <w:rPr>
          <w:noProof/>
        </w:rPr>
        <w:fldChar w:fldCharType="begin"/>
      </w:r>
      <w:r>
        <w:rPr>
          <w:noProof/>
        </w:rPr>
        <w:instrText xml:space="preserve"> PAGEREF _Toc5975667 \h </w:instrText>
      </w:r>
      <w:r>
        <w:rPr>
          <w:noProof/>
        </w:rPr>
      </w:r>
      <w:r>
        <w:rPr>
          <w:noProof/>
        </w:rPr>
        <w:fldChar w:fldCharType="separate"/>
      </w:r>
      <w:r>
        <w:rPr>
          <w:noProof/>
        </w:rPr>
        <w:t>7</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8.1 Use Case Diagram</w:t>
      </w:r>
      <w:r>
        <w:rPr>
          <w:noProof/>
        </w:rPr>
        <w:tab/>
      </w:r>
      <w:r>
        <w:rPr>
          <w:noProof/>
        </w:rPr>
        <w:fldChar w:fldCharType="begin"/>
      </w:r>
      <w:r>
        <w:rPr>
          <w:noProof/>
        </w:rPr>
        <w:instrText xml:space="preserve"> PAGEREF _Toc5975668 \h </w:instrText>
      </w:r>
      <w:r>
        <w:rPr>
          <w:noProof/>
        </w:rPr>
      </w:r>
      <w:r>
        <w:rPr>
          <w:noProof/>
        </w:rPr>
        <w:fldChar w:fldCharType="separate"/>
      </w:r>
      <w:r>
        <w:rPr>
          <w:noProof/>
        </w:rPr>
        <w:t>7</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8.2 Database UI Interaction Diagram</w:t>
      </w:r>
      <w:r>
        <w:rPr>
          <w:noProof/>
        </w:rPr>
        <w:tab/>
      </w:r>
      <w:r>
        <w:rPr>
          <w:noProof/>
        </w:rPr>
        <w:fldChar w:fldCharType="begin"/>
      </w:r>
      <w:r>
        <w:rPr>
          <w:noProof/>
        </w:rPr>
        <w:instrText xml:space="preserve"> PAGEREF _Toc5975669 \h </w:instrText>
      </w:r>
      <w:r>
        <w:rPr>
          <w:noProof/>
        </w:rPr>
      </w:r>
      <w:r>
        <w:rPr>
          <w:noProof/>
        </w:rPr>
        <w:fldChar w:fldCharType="separate"/>
      </w:r>
      <w:r>
        <w:rPr>
          <w:noProof/>
        </w:rPr>
        <w:t>8</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8.3 Application Database Interaction Diagram</w:t>
      </w:r>
      <w:r>
        <w:rPr>
          <w:noProof/>
        </w:rPr>
        <w:tab/>
      </w:r>
      <w:r>
        <w:rPr>
          <w:noProof/>
        </w:rPr>
        <w:fldChar w:fldCharType="begin"/>
      </w:r>
      <w:r>
        <w:rPr>
          <w:noProof/>
        </w:rPr>
        <w:instrText xml:space="preserve"> PAGEREF _Toc5975670 \h </w:instrText>
      </w:r>
      <w:r>
        <w:rPr>
          <w:noProof/>
        </w:rPr>
      </w:r>
      <w:r>
        <w:rPr>
          <w:noProof/>
        </w:rPr>
        <w:fldChar w:fldCharType="separate"/>
      </w:r>
      <w:r>
        <w:rPr>
          <w:noProof/>
        </w:rPr>
        <w:t>9</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8.4 Activity Diagram</w:t>
      </w:r>
      <w:r>
        <w:rPr>
          <w:noProof/>
        </w:rPr>
        <w:tab/>
      </w:r>
      <w:r>
        <w:rPr>
          <w:noProof/>
        </w:rPr>
        <w:fldChar w:fldCharType="begin"/>
      </w:r>
      <w:r>
        <w:rPr>
          <w:noProof/>
        </w:rPr>
        <w:instrText xml:space="preserve"> PAGEREF _Toc5975671 \h </w:instrText>
      </w:r>
      <w:r>
        <w:rPr>
          <w:noProof/>
        </w:rPr>
      </w:r>
      <w:r>
        <w:rPr>
          <w:noProof/>
        </w:rPr>
        <w:fldChar w:fldCharType="separate"/>
      </w:r>
      <w:r>
        <w:rPr>
          <w:noProof/>
        </w:rPr>
        <w:t>10</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8.5 Database Structure Diagram</w:t>
      </w:r>
      <w:r>
        <w:rPr>
          <w:noProof/>
        </w:rPr>
        <w:tab/>
      </w:r>
      <w:r>
        <w:rPr>
          <w:noProof/>
        </w:rPr>
        <w:fldChar w:fldCharType="begin"/>
      </w:r>
      <w:r>
        <w:rPr>
          <w:noProof/>
        </w:rPr>
        <w:instrText xml:space="preserve"> PAGEREF _Toc5975672 \h </w:instrText>
      </w:r>
      <w:r>
        <w:rPr>
          <w:noProof/>
        </w:rPr>
      </w:r>
      <w:r>
        <w:rPr>
          <w:noProof/>
        </w:rPr>
        <w:fldChar w:fldCharType="separate"/>
      </w:r>
      <w:r>
        <w:rPr>
          <w:noProof/>
        </w:rPr>
        <w:t>10</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8.6 Suggested WaitStaff Class Diagram</w:t>
      </w:r>
      <w:r>
        <w:rPr>
          <w:noProof/>
        </w:rPr>
        <w:tab/>
      </w:r>
      <w:r>
        <w:rPr>
          <w:noProof/>
        </w:rPr>
        <w:fldChar w:fldCharType="begin"/>
      </w:r>
      <w:r>
        <w:rPr>
          <w:noProof/>
        </w:rPr>
        <w:instrText xml:space="preserve"> PAGEREF _Toc5975673 \h </w:instrText>
      </w:r>
      <w:r>
        <w:rPr>
          <w:noProof/>
        </w:rPr>
      </w:r>
      <w:r>
        <w:rPr>
          <w:noProof/>
        </w:rPr>
        <w:fldChar w:fldCharType="separate"/>
      </w:r>
      <w:r>
        <w:rPr>
          <w:noProof/>
        </w:rPr>
        <w:t>11</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8.7 Sample UI menu</w:t>
      </w:r>
      <w:r>
        <w:rPr>
          <w:noProof/>
        </w:rPr>
        <w:tab/>
      </w:r>
      <w:r>
        <w:rPr>
          <w:noProof/>
        </w:rPr>
        <w:fldChar w:fldCharType="begin"/>
      </w:r>
      <w:r>
        <w:rPr>
          <w:noProof/>
        </w:rPr>
        <w:instrText xml:space="preserve"> PAGEREF _Toc5975674 \h </w:instrText>
      </w:r>
      <w:r>
        <w:rPr>
          <w:noProof/>
        </w:rPr>
      </w:r>
      <w:r>
        <w:rPr>
          <w:noProof/>
        </w:rPr>
        <w:fldChar w:fldCharType="separate"/>
      </w:r>
      <w:r>
        <w:rPr>
          <w:noProof/>
        </w:rPr>
        <w:t>12</w:t>
      </w:r>
      <w:r>
        <w:rPr>
          <w:noProof/>
        </w:rPr>
        <w:fldChar w:fldCharType="end"/>
      </w:r>
    </w:p>
    <w:p w:rsidR="003712FF" w:rsidRDefault="003712FF">
      <w:pPr>
        <w:pStyle w:val="TOC3"/>
        <w:rPr>
          <w:rFonts w:asciiTheme="minorHAnsi" w:eastAsiaTheme="minorEastAsia" w:hAnsiTheme="minorHAnsi" w:cstheme="minorBidi"/>
          <w:noProof/>
          <w:sz w:val="22"/>
          <w:szCs w:val="22"/>
          <w:lang w:eastAsia="en-US" w:bidi="ar-SA"/>
        </w:rPr>
      </w:pPr>
      <w:r>
        <w:rPr>
          <w:noProof/>
        </w:rPr>
        <w:t>8.8 Sample Use Cases</w:t>
      </w:r>
      <w:r>
        <w:rPr>
          <w:noProof/>
        </w:rPr>
        <w:tab/>
      </w:r>
      <w:r>
        <w:rPr>
          <w:noProof/>
        </w:rPr>
        <w:fldChar w:fldCharType="begin"/>
      </w:r>
      <w:r>
        <w:rPr>
          <w:noProof/>
        </w:rPr>
        <w:instrText xml:space="preserve"> PAGEREF _Toc5975675 \h </w:instrText>
      </w:r>
      <w:r>
        <w:rPr>
          <w:noProof/>
        </w:rPr>
      </w:r>
      <w:r>
        <w:rPr>
          <w:noProof/>
        </w:rPr>
        <w:fldChar w:fldCharType="separate"/>
      </w:r>
      <w:r>
        <w:rPr>
          <w:noProof/>
        </w:rPr>
        <w:t>13</w:t>
      </w:r>
      <w:r>
        <w:rPr>
          <w:noProof/>
        </w:rPr>
        <w:fldChar w:fldCharType="end"/>
      </w:r>
    </w:p>
    <w:p w:rsidR="00D0480B" w:rsidRPr="008F3E70" w:rsidRDefault="00D0480B" w:rsidP="00BF4389">
      <w:pPr>
        <w:jc w:val="right"/>
        <w:rPr>
          <w:rFonts w:ascii="Verdana" w:hAnsi="Verdana"/>
        </w:rPr>
      </w:pPr>
      <w:r w:rsidRPr="008F3E70">
        <w:rPr>
          <w:rFonts w:ascii="Verdana" w:hAnsi="Verdana"/>
        </w:rPr>
        <w:fldChar w:fldCharType="end"/>
      </w:r>
      <w:hyperlink w:anchor="_30j0zll" w:history="1"/>
    </w:p>
    <w:p w:rsidR="00D0480B" w:rsidRPr="008F3E70" w:rsidRDefault="00D0480B">
      <w:pPr>
        <w:spacing w:after="280"/>
        <w:ind w:left="0"/>
        <w:jc w:val="left"/>
        <w:rPr>
          <w:rFonts w:ascii="Verdana" w:eastAsia="Calibri" w:hAnsi="Verdana" w:cs="Calibri"/>
          <w:color w:val="2F5496"/>
          <w:sz w:val="32"/>
          <w:szCs w:val="32"/>
        </w:rPr>
      </w:pPr>
      <w:r w:rsidRPr="008F3E70">
        <w:rPr>
          <w:rFonts w:ascii="Verdana" w:eastAsia="Verdana" w:hAnsi="Verdana" w:cs="Verdana"/>
        </w:rPr>
        <w:t xml:space="preserve"> </w:t>
      </w:r>
    </w:p>
    <w:p w:rsidR="00D0480B" w:rsidRPr="008F3E70" w:rsidRDefault="00D0480B">
      <w:pPr>
        <w:spacing w:after="0"/>
        <w:ind w:left="0"/>
        <w:jc w:val="left"/>
        <w:rPr>
          <w:rFonts w:ascii="Verdana" w:hAnsi="Verdana"/>
        </w:rPr>
      </w:pPr>
      <w:r w:rsidRPr="008F3E70">
        <w:rPr>
          <w:rFonts w:ascii="Verdana" w:eastAsia="Calibri" w:hAnsi="Verdana" w:cs="Calibri"/>
          <w:color w:val="2F5496"/>
          <w:sz w:val="32"/>
          <w:szCs w:val="32"/>
        </w:rPr>
        <w:t xml:space="preserve"> </w:t>
      </w:r>
    </w:p>
    <w:p w:rsidR="00D0480B" w:rsidRDefault="00D0480B">
      <w:pPr>
        <w:spacing w:after="0"/>
        <w:ind w:left="0"/>
        <w:jc w:val="left"/>
        <w:rPr>
          <w:rFonts w:ascii="Verdana" w:hAnsi="Verdana"/>
        </w:rPr>
      </w:pPr>
      <w:r w:rsidRPr="0064720F">
        <w:rPr>
          <w:rFonts w:ascii="Verdana" w:hAnsi="Verdana"/>
        </w:rPr>
        <w:t xml:space="preserve"> </w:t>
      </w: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Pr="0064720F" w:rsidRDefault="00B21F2F">
      <w:pPr>
        <w:spacing w:after="0"/>
        <w:ind w:left="0"/>
        <w:jc w:val="left"/>
        <w:rPr>
          <w:rFonts w:ascii="Verdana" w:eastAsia="Verdana" w:hAnsi="Verdana" w:cs="Verdana"/>
        </w:rPr>
      </w:pPr>
    </w:p>
    <w:p w:rsidR="00D0480B" w:rsidRPr="0064720F" w:rsidRDefault="00D0480B">
      <w:pPr>
        <w:spacing w:after="0" w:line="252" w:lineRule="auto"/>
        <w:ind w:left="0" w:right="6477"/>
        <w:jc w:val="left"/>
        <w:rPr>
          <w:rFonts w:ascii="Verdana" w:hAnsi="Verdana"/>
        </w:rPr>
      </w:pPr>
      <w:r w:rsidRPr="0064720F">
        <w:rPr>
          <w:rFonts w:ascii="Verdana" w:eastAsia="Verdana" w:hAnsi="Verdana" w:cs="Verdana"/>
        </w:rPr>
        <w:t xml:space="preserve"> </w:t>
      </w:r>
      <w:r w:rsidRPr="0064720F">
        <w:rPr>
          <w:rFonts w:ascii="Verdana" w:eastAsia="Arial" w:hAnsi="Verdana" w:cs="Arial"/>
        </w:rPr>
        <w:t xml:space="preserve"> </w:t>
      </w:r>
      <w:r w:rsidRPr="0064720F">
        <w:rPr>
          <w:rFonts w:ascii="Verdana" w:eastAsia="Arial" w:hAnsi="Verdana" w:cs="Arial"/>
        </w:rPr>
        <w:tab/>
      </w:r>
      <w:r w:rsidRPr="0064720F">
        <w:rPr>
          <w:rFonts w:ascii="Verdana" w:eastAsia="Verdana" w:hAnsi="Verdana" w:cs="Verdana"/>
        </w:rPr>
        <w:t xml:space="preserve"> </w:t>
      </w:r>
    </w:p>
    <w:p w:rsidR="00B21F2F" w:rsidRPr="008034E0" w:rsidRDefault="00B21F2F" w:rsidP="00B21F2F">
      <w:pPr>
        <w:pStyle w:val="Heading2"/>
        <w:numPr>
          <w:ilvl w:val="1"/>
          <w:numId w:val="7"/>
        </w:numPr>
        <w:suppressAutoHyphens w:val="0"/>
        <w:spacing w:line="252" w:lineRule="auto"/>
        <w:ind w:leftChars="-1" w:left="2" w:hangingChars="1" w:hanging="4"/>
      </w:pPr>
      <w:bookmarkStart w:id="6" w:name="_30j0zll"/>
      <w:bookmarkStart w:id="7" w:name="__RefHeading__558_688170761"/>
      <w:bookmarkStart w:id="8" w:name="_Toc5975655"/>
      <w:bookmarkEnd w:id="6"/>
      <w:bookmarkEnd w:id="7"/>
      <w:r w:rsidRPr="008034E0">
        <w:lastRenderedPageBreak/>
        <w:t>1. General Description</w:t>
      </w:r>
      <w:bookmarkEnd w:id="8"/>
    </w:p>
    <w:p w:rsidR="00B21F2F" w:rsidRPr="008034E0" w:rsidRDefault="00B21F2F" w:rsidP="00B21F2F">
      <w:pPr>
        <w:pStyle w:val="Heading3"/>
        <w:numPr>
          <w:ilvl w:val="2"/>
          <w:numId w:val="7"/>
        </w:numPr>
        <w:suppressAutoHyphens w:val="0"/>
        <w:spacing w:line="252" w:lineRule="auto"/>
        <w:ind w:left="3" w:hangingChars="1" w:hanging="3"/>
      </w:pPr>
      <w:bookmarkStart w:id="9" w:name="_Toc5975576"/>
      <w:bookmarkStart w:id="10" w:name="_Toc5975656"/>
      <w:r w:rsidRPr="008034E0">
        <w:t>1.1 Introduction</w:t>
      </w:r>
      <w:bookmarkEnd w:id="9"/>
      <w:bookmarkEnd w:id="10"/>
      <w:r w:rsidRPr="008034E0">
        <w:t xml:space="preserve"> </w:t>
      </w:r>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spacing w:line="264" w:lineRule="auto"/>
        <w:ind w:left="2" w:hanging="2"/>
        <w:jc w:val="left"/>
        <w:rPr>
          <w:rFonts w:ascii="Verdana" w:eastAsia="Verdana" w:hAnsi="Verdana" w:cs="Verdana"/>
        </w:rPr>
      </w:pPr>
      <w:r w:rsidRPr="008034E0">
        <w:rPr>
          <w:rFonts w:ascii="Verdana" w:eastAsia="Verdana" w:hAnsi="Verdana" w:cs="Verdana"/>
        </w:rPr>
        <w:t>The document is a high-level design overview for (Working Title) App, an application for tracking and managing an ingredients inventory for food industry clients.</w:t>
      </w:r>
    </w:p>
    <w:p w:rsidR="00B21F2F" w:rsidRPr="008034E0" w:rsidRDefault="00B21F2F" w:rsidP="00B21F2F">
      <w:pPr>
        <w:ind w:left="2" w:hanging="2"/>
        <w:jc w:val="left"/>
        <w:rPr>
          <w:rFonts w:ascii="Verdana" w:eastAsia="Verdana" w:hAnsi="Verdana" w:cs="Verdana"/>
        </w:rPr>
      </w:pPr>
      <w:r w:rsidRPr="008034E0">
        <w:rPr>
          <w:rFonts w:ascii="Verdana" w:eastAsia="Verdana" w:hAnsi="Verdana" w:cs="Verdana"/>
        </w:rPr>
        <w:t xml:space="preserve"> </w:t>
      </w:r>
    </w:p>
    <w:p w:rsidR="00B21F2F" w:rsidRPr="008034E0" w:rsidRDefault="00B21F2F" w:rsidP="00B21F2F">
      <w:pPr>
        <w:pStyle w:val="Heading3"/>
        <w:numPr>
          <w:ilvl w:val="2"/>
          <w:numId w:val="7"/>
        </w:numPr>
        <w:suppressAutoHyphens w:val="0"/>
        <w:spacing w:line="252" w:lineRule="auto"/>
        <w:ind w:left="3" w:hangingChars="1" w:hanging="3"/>
      </w:pPr>
      <w:bookmarkStart w:id="11" w:name="_Toc5975577"/>
      <w:bookmarkStart w:id="12" w:name="_Toc5975657"/>
      <w:r w:rsidRPr="008034E0">
        <w:t>1.2 Scope of this Document</w:t>
      </w:r>
      <w:bookmarkEnd w:id="11"/>
      <w:bookmarkEnd w:id="12"/>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spacing w:line="264" w:lineRule="auto"/>
        <w:ind w:left="2" w:hanging="2"/>
        <w:jc w:val="left"/>
        <w:rPr>
          <w:rFonts w:ascii="Verdana" w:eastAsia="Verdana" w:hAnsi="Verdana" w:cs="Verdana"/>
        </w:rPr>
      </w:pPr>
      <w:r w:rsidRPr="008034E0">
        <w:rPr>
          <w:rFonts w:ascii="Verdana" w:eastAsia="Verdana" w:hAnsi="Verdana" w:cs="Verdana"/>
        </w:rPr>
        <w:t>The scope of this document will cover the structure of the program, architecture, data persistence and flow, user work flow, and hardware requirements.</w:t>
      </w:r>
    </w:p>
    <w:p w:rsidR="00B21F2F" w:rsidRPr="008034E0" w:rsidRDefault="00B21F2F" w:rsidP="00B21F2F">
      <w:pPr>
        <w:ind w:left="2" w:hanging="2"/>
        <w:jc w:val="left"/>
        <w:rPr>
          <w:rFonts w:ascii="Verdana" w:eastAsia="Verdana" w:hAnsi="Verdana" w:cs="Verdana"/>
        </w:rPr>
      </w:pPr>
      <w:r w:rsidRPr="008034E0">
        <w:rPr>
          <w:rFonts w:ascii="Verdana" w:eastAsia="Verdana" w:hAnsi="Verdana" w:cs="Verdana"/>
          <w:b/>
        </w:rPr>
        <w:t xml:space="preserve"> </w:t>
      </w:r>
    </w:p>
    <w:p w:rsidR="00B21F2F" w:rsidRPr="008034E0" w:rsidRDefault="00B21F2F" w:rsidP="00B21F2F">
      <w:pPr>
        <w:pStyle w:val="Heading3"/>
        <w:numPr>
          <w:ilvl w:val="2"/>
          <w:numId w:val="7"/>
        </w:numPr>
        <w:suppressAutoHyphens w:val="0"/>
        <w:spacing w:line="252" w:lineRule="auto"/>
        <w:ind w:left="3" w:hangingChars="1" w:hanging="3"/>
      </w:pPr>
      <w:bookmarkStart w:id="13" w:name="_Toc5975578"/>
      <w:bookmarkStart w:id="14" w:name="_Toc5975658"/>
      <w:r w:rsidRPr="008034E0">
        <w:t>1.3 Overview</w:t>
      </w:r>
      <w:bookmarkEnd w:id="13"/>
      <w:bookmarkEnd w:id="14"/>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spacing w:line="264" w:lineRule="auto"/>
        <w:ind w:left="2" w:hanging="2"/>
        <w:jc w:val="left"/>
        <w:rPr>
          <w:rFonts w:ascii="Verdana" w:eastAsia="Verdana" w:hAnsi="Verdana" w:cs="Verdana"/>
        </w:rPr>
      </w:pPr>
      <w:r w:rsidRPr="008034E0">
        <w:rPr>
          <w:rFonts w:ascii="Verdana" w:eastAsia="Verdana" w:hAnsi="Verdana" w:cs="Verdana"/>
          <w:i/>
        </w:rPr>
        <w:t xml:space="preserve">(Working Title) </w:t>
      </w:r>
      <w:r w:rsidRPr="008034E0">
        <w:rPr>
          <w:rFonts w:ascii="Verdana" w:eastAsia="Verdana" w:hAnsi="Verdana" w:cs="Verdana"/>
        </w:rPr>
        <w:t>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an purchase inventory.</w:t>
      </w:r>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pStyle w:val="Heading3"/>
        <w:numPr>
          <w:ilvl w:val="2"/>
          <w:numId w:val="7"/>
        </w:numPr>
        <w:suppressAutoHyphens w:val="0"/>
        <w:spacing w:line="252" w:lineRule="auto"/>
        <w:ind w:left="3" w:hangingChars="1" w:hanging="3"/>
      </w:pPr>
      <w:bookmarkStart w:id="15" w:name="_Toc5975579"/>
      <w:bookmarkStart w:id="16" w:name="_Toc5975659"/>
      <w:r w:rsidRPr="008034E0">
        <w:t>1.4 Division of Responsibilities</w:t>
      </w:r>
      <w:bookmarkEnd w:id="15"/>
      <w:bookmarkEnd w:id="16"/>
    </w:p>
    <w:p w:rsidR="00B21F2F" w:rsidRPr="008034E0" w:rsidRDefault="00B21F2F" w:rsidP="00B21F2F">
      <w:pPr>
        <w:ind w:left="2" w:hanging="2"/>
        <w:rPr>
          <w:rFonts w:ascii="Verdana" w:hAnsi="Verdana"/>
          <w:color w:val="000000"/>
        </w:rPr>
      </w:pP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The following responsibilities have been assigned to group members:</w:t>
      </w: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Eric Perry – Project Manager, Front-end to Back-end Integration</w:t>
      </w: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Eric Hodge – Project Manager, Back-end to Database Integration</w:t>
      </w: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Steven Torres – Front-end design</w:t>
      </w: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Oras Alhammadi – Back-end design</w:t>
      </w:r>
    </w:p>
    <w:p w:rsidR="00B21F2F" w:rsidRDefault="00B21F2F" w:rsidP="00B21F2F">
      <w:pPr>
        <w:ind w:left="2" w:hanging="2"/>
        <w:rPr>
          <w:rFonts w:ascii="Verdana" w:eastAsia="Verdana" w:hAnsi="Verdana" w:cs="Verdana"/>
          <w:color w:val="000000"/>
        </w:rPr>
      </w:pPr>
      <w:r w:rsidRPr="008034E0">
        <w:rPr>
          <w:rFonts w:ascii="Verdana" w:eastAsia="Verdana" w:hAnsi="Verdana" w:cs="Verdana"/>
          <w:color w:val="000000"/>
        </w:rPr>
        <w:t>Geroge Saad – Database design</w:t>
      </w: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Pr="008034E0" w:rsidRDefault="00B21F2F" w:rsidP="00B21F2F">
      <w:pPr>
        <w:ind w:left="2" w:hanging="2"/>
        <w:rPr>
          <w:rFonts w:ascii="Verdana" w:eastAsia="Verdana" w:hAnsi="Verdana" w:cs="Verdana"/>
          <w:color w:val="000000"/>
        </w:rPr>
      </w:pPr>
    </w:p>
    <w:p w:rsidR="00B21F2F" w:rsidRPr="008034E0" w:rsidRDefault="00B21F2F" w:rsidP="00B21F2F">
      <w:pPr>
        <w:ind w:left="2" w:hanging="2"/>
        <w:rPr>
          <w:rFonts w:ascii="Verdana" w:eastAsia="Verdana" w:hAnsi="Verdana" w:cs="Verdana"/>
          <w:color w:val="000000"/>
        </w:rPr>
      </w:pPr>
      <w:bookmarkStart w:id="17" w:name="_3whwml4"/>
      <w:bookmarkEnd w:id="17"/>
    </w:p>
    <w:p w:rsidR="00B21F2F" w:rsidRPr="008034E0" w:rsidRDefault="00B21F2F" w:rsidP="00B21F2F">
      <w:pPr>
        <w:pStyle w:val="Heading2"/>
        <w:numPr>
          <w:ilvl w:val="1"/>
          <w:numId w:val="7"/>
        </w:numPr>
        <w:suppressAutoHyphens w:val="0"/>
        <w:spacing w:line="252" w:lineRule="auto"/>
        <w:ind w:left="4" w:right="174" w:hangingChars="1" w:hanging="4"/>
      </w:pPr>
      <w:bookmarkStart w:id="18" w:name="_Toc5975580"/>
      <w:bookmarkStart w:id="19" w:name="_Toc5975660"/>
      <w:r w:rsidRPr="008034E0">
        <w:t>2. Architecture</w:t>
      </w:r>
      <w:bookmarkEnd w:id="18"/>
      <w:bookmarkEnd w:id="19"/>
    </w:p>
    <w:p w:rsidR="00B21F2F" w:rsidRDefault="00B21F2F" w:rsidP="00B21F2F">
      <w:pPr>
        <w:ind w:left="2" w:hanging="2"/>
        <w:jc w:val="left"/>
        <w:rPr>
          <w:rFonts w:ascii="Verdana" w:eastAsia="Verdana" w:hAnsi="Verdana" w:cs="Verdana"/>
        </w:rPr>
      </w:pPr>
      <w:r w:rsidRPr="008034E0">
        <w:rPr>
          <w:rFonts w:ascii="Verdana" w:eastAsia="Verdana" w:hAnsi="Verdana" w:cs="Verdana"/>
        </w:rPr>
        <w:t>The (Working Title) app will utilize a Two-Tier Client/Server architecture to allow multiple work stations connected to a single database. The software will utilize the Model-View-Controller (MVC) architecture pattern. By utilizing MVC, the user’s computer will control data flow, presentation, and computation, freeing up the database from the responsibilities of computational processing.</w:t>
      </w:r>
    </w:p>
    <w:p w:rsidR="00B21F2F" w:rsidRPr="008034E0" w:rsidRDefault="00B21F2F" w:rsidP="00B21F2F">
      <w:pPr>
        <w:ind w:left="2" w:hanging="2"/>
        <w:jc w:val="left"/>
        <w:rPr>
          <w:rFonts w:ascii="Verdana" w:eastAsia="Verdana" w:hAnsi="Verdana" w:cs="Verdana"/>
        </w:rPr>
      </w:pPr>
    </w:p>
    <w:p w:rsidR="00B21F2F" w:rsidRPr="008034E0" w:rsidRDefault="00B21F2F" w:rsidP="00B21F2F">
      <w:pPr>
        <w:ind w:left="2" w:hanging="2"/>
        <w:jc w:val="left"/>
        <w:rPr>
          <w:rFonts w:ascii="Verdana" w:eastAsia="Verdana" w:hAnsi="Verdana" w:cs="Verdana"/>
        </w:rPr>
      </w:pPr>
      <w:bookmarkStart w:id="20" w:name="_2bn6wsx"/>
      <w:bookmarkEnd w:id="20"/>
    </w:p>
    <w:p w:rsidR="00B21F2F" w:rsidRPr="008034E0" w:rsidRDefault="00B21F2F" w:rsidP="00B21F2F">
      <w:pPr>
        <w:pStyle w:val="Heading2"/>
        <w:numPr>
          <w:ilvl w:val="1"/>
          <w:numId w:val="7"/>
        </w:numPr>
        <w:suppressAutoHyphens w:val="0"/>
        <w:spacing w:line="252" w:lineRule="auto"/>
        <w:ind w:left="4" w:right="174" w:hangingChars="1" w:hanging="4"/>
      </w:pPr>
      <w:bookmarkStart w:id="21" w:name="_Toc5975581"/>
      <w:bookmarkStart w:id="22" w:name="_Toc5975661"/>
      <w:r w:rsidRPr="008034E0">
        <w:t>3. Security</w:t>
      </w:r>
      <w:bookmarkEnd w:id="21"/>
      <w:bookmarkEnd w:id="22"/>
    </w:p>
    <w:p w:rsidR="00B21F2F" w:rsidRDefault="00B21F2F" w:rsidP="00B21F2F">
      <w:pPr>
        <w:ind w:left="2" w:hanging="2"/>
        <w:jc w:val="left"/>
        <w:rPr>
          <w:rFonts w:ascii="Verdana" w:eastAsia="Verdana" w:hAnsi="Verdana" w:cs="Verdana"/>
        </w:rPr>
      </w:pPr>
      <w:r w:rsidRPr="008034E0">
        <w:rPr>
          <w:rFonts w:ascii="Verdana" w:eastAsia="Verdana" w:hAnsi="Verdana" w:cs="Verdana"/>
        </w:rPr>
        <w:t>The (Working Title) app will allow for individual user accounts with password. Different levels of user accounts will dictate what application views are available to the user. The application will utilize UTF-8 encoded hash and salt implemented with Py-bcrypt.</w:t>
      </w:r>
    </w:p>
    <w:p w:rsidR="00B21F2F" w:rsidRPr="008034E0" w:rsidRDefault="00B21F2F" w:rsidP="00B21F2F">
      <w:pPr>
        <w:ind w:left="2" w:hanging="2"/>
        <w:jc w:val="left"/>
        <w:rPr>
          <w:rFonts w:ascii="Verdana" w:eastAsia="Verdana" w:hAnsi="Verdana" w:cs="Verdana"/>
        </w:rPr>
      </w:pPr>
    </w:p>
    <w:p w:rsidR="00B21F2F" w:rsidRPr="008034E0" w:rsidRDefault="00B21F2F" w:rsidP="00B21F2F">
      <w:pPr>
        <w:ind w:left="2" w:hanging="2"/>
        <w:jc w:val="left"/>
        <w:rPr>
          <w:rFonts w:ascii="Verdana" w:eastAsia="Verdana" w:hAnsi="Verdana" w:cs="Verdana"/>
        </w:rPr>
      </w:pPr>
    </w:p>
    <w:p w:rsidR="00B21F2F" w:rsidRPr="008034E0" w:rsidRDefault="00B21F2F" w:rsidP="00B21F2F">
      <w:pPr>
        <w:pStyle w:val="Heading2"/>
        <w:numPr>
          <w:ilvl w:val="1"/>
          <w:numId w:val="7"/>
        </w:numPr>
        <w:suppressAutoHyphens w:val="0"/>
        <w:spacing w:line="252" w:lineRule="auto"/>
        <w:ind w:left="4" w:hangingChars="1" w:hanging="4"/>
        <w:rPr>
          <w:b w:val="0"/>
          <w:sz w:val="24"/>
          <w:szCs w:val="24"/>
        </w:rPr>
      </w:pPr>
      <w:bookmarkStart w:id="23" w:name="_Toc5975582"/>
      <w:bookmarkStart w:id="24" w:name="_Toc5975662"/>
      <w:r w:rsidRPr="008034E0">
        <w:t>4. Hardware</w:t>
      </w:r>
      <w:bookmarkEnd w:id="23"/>
      <w:bookmarkEnd w:id="24"/>
    </w:p>
    <w:p w:rsidR="00B21F2F" w:rsidRDefault="00B21F2F" w:rsidP="00B21F2F">
      <w:pPr>
        <w:spacing w:line="264" w:lineRule="auto"/>
        <w:ind w:left="2" w:hanging="2"/>
        <w:jc w:val="left"/>
        <w:rPr>
          <w:rFonts w:ascii="Verdana" w:eastAsia="Verdana" w:hAnsi="Verdana" w:cs="Verdana"/>
        </w:rPr>
      </w:pPr>
      <w:bookmarkStart w:id="25" w:name="_qsh70q"/>
      <w:bookmarkEnd w:id="25"/>
      <w:r w:rsidRPr="008034E0">
        <w:rPr>
          <w:rFonts w:ascii="Verdana" w:eastAsia="Verdana" w:hAnsi="Verdana" w:cs="Verdana"/>
        </w:rPr>
        <w:t>The (Working Title) app will be designed to run on work stations conforming to the Object Linking &amp; Embedding for Retail Point of Sale (OPOS) Standard as developed for Microsoft Windows based systems as well as standard Windows based PCs.</w:t>
      </w:r>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pStyle w:val="Heading2"/>
        <w:numPr>
          <w:ilvl w:val="1"/>
          <w:numId w:val="7"/>
        </w:numPr>
        <w:suppressAutoHyphens w:val="0"/>
        <w:spacing w:line="242" w:lineRule="auto"/>
        <w:ind w:left="4" w:hangingChars="1" w:hanging="4"/>
      </w:pPr>
      <w:bookmarkStart w:id="26" w:name="_Toc5975583"/>
      <w:bookmarkStart w:id="27" w:name="_Toc5975663"/>
      <w:r w:rsidRPr="008034E0">
        <w:t>5. User Interface</w:t>
      </w:r>
      <w:bookmarkEnd w:id="26"/>
      <w:bookmarkEnd w:id="27"/>
    </w:p>
    <w:p w:rsidR="00B21F2F" w:rsidRPr="008034E0" w:rsidRDefault="00B21F2F" w:rsidP="00B21F2F">
      <w:pPr>
        <w:ind w:left="2" w:hanging="2"/>
        <w:jc w:val="left"/>
        <w:rPr>
          <w:rFonts w:ascii="Verdana" w:eastAsia="Verdana" w:hAnsi="Verdana" w:cs="Verdana"/>
        </w:rPr>
      </w:pPr>
      <w:r w:rsidRPr="008034E0">
        <w:rPr>
          <w:rFonts w:ascii="Verdana" w:eastAsia="Verdana" w:hAnsi="Verdana" w:cs="Verdana"/>
        </w:rPr>
        <w:t>The server account user interface will offer touchscreen capability to work with common OPOS work stations and is coded with standard HTML5/CSS/JS as a single page application.</w:t>
      </w:r>
    </w:p>
    <w:p w:rsidR="00B21F2F" w:rsidRPr="008034E0" w:rsidRDefault="00B21F2F" w:rsidP="00B21F2F">
      <w:pPr>
        <w:ind w:left="0" w:hanging="2"/>
        <w:jc w:val="left"/>
        <w:rPr>
          <w:rFonts w:ascii="Verdana" w:hAnsi="Verdana"/>
        </w:rPr>
      </w:pPr>
      <w:r w:rsidRPr="008034E0">
        <w:rPr>
          <w:rFonts w:ascii="Verdana" w:hAnsi="Verdana"/>
        </w:rPr>
        <w:t>The manager account user interface will be served as a web-based application, offering the ability to open new sections within their own tab.</w:t>
      </w:r>
    </w:p>
    <w:p w:rsidR="00B21F2F" w:rsidRPr="008034E0" w:rsidRDefault="00B21F2F" w:rsidP="00B21F2F">
      <w:pPr>
        <w:ind w:left="0" w:hanging="2"/>
        <w:rPr>
          <w:rFonts w:ascii="Verdana" w:hAnsi="Verdana"/>
        </w:rPr>
      </w:pPr>
      <w:r w:rsidRPr="008034E0">
        <w:rPr>
          <w:rFonts w:ascii="Verdana" w:hAnsi="Verdana"/>
        </w:rPr>
        <w:t>The WaitStaff view will utilize an imaged based user interface with menu items separated into groups. When a menu item is selected, the user will have the option to change ingredients or add a note for special instructions. When submitting an order, the app will display a summary of the order and a confirmation button before submitting the order and printing the order ticket in the back house.</w:t>
      </w: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jc w:val="left"/>
        <w:rPr>
          <w:rFonts w:ascii="Verdana" w:hAnsi="Verdana"/>
        </w:rPr>
      </w:pPr>
    </w:p>
    <w:p w:rsidR="00B21F2F" w:rsidRDefault="00B21F2F" w:rsidP="00B21F2F">
      <w:pPr>
        <w:pStyle w:val="Heading1"/>
        <w:numPr>
          <w:ilvl w:val="0"/>
          <w:numId w:val="7"/>
        </w:numPr>
        <w:suppressAutoHyphens w:val="0"/>
        <w:spacing w:line="252" w:lineRule="auto"/>
        <w:jc w:val="left"/>
      </w:pPr>
    </w:p>
    <w:p w:rsidR="00B21F2F" w:rsidRDefault="00B21F2F" w:rsidP="00B21F2F">
      <w:pPr>
        <w:pStyle w:val="BodyText"/>
      </w:pPr>
    </w:p>
    <w:p w:rsidR="00B21F2F" w:rsidRPr="00B21F2F" w:rsidRDefault="00B21F2F" w:rsidP="00B21F2F">
      <w:pPr>
        <w:pStyle w:val="BodyText"/>
      </w:pPr>
    </w:p>
    <w:p w:rsidR="00B21F2F" w:rsidRPr="008034E0" w:rsidRDefault="00B21F2F" w:rsidP="00B21F2F">
      <w:pPr>
        <w:pStyle w:val="Heading2"/>
        <w:numPr>
          <w:ilvl w:val="1"/>
          <w:numId w:val="7"/>
        </w:numPr>
        <w:suppressAutoHyphens w:val="0"/>
        <w:spacing w:line="252" w:lineRule="auto"/>
        <w:ind w:left="4" w:right="174" w:hangingChars="1" w:hanging="4"/>
      </w:pPr>
      <w:bookmarkStart w:id="28" w:name="_Toc5975584"/>
      <w:bookmarkStart w:id="29" w:name="_Toc5975664"/>
      <w:r w:rsidRPr="008034E0">
        <w:t>6. Reports</w:t>
      </w:r>
      <w:bookmarkEnd w:id="28"/>
      <w:bookmarkEnd w:id="29"/>
    </w:p>
    <w:p w:rsidR="00B21F2F" w:rsidRPr="008034E0" w:rsidRDefault="00B21F2F" w:rsidP="00B21F2F">
      <w:pPr>
        <w:ind w:left="2" w:hanging="2"/>
        <w:jc w:val="left"/>
        <w:rPr>
          <w:rFonts w:ascii="Verdana" w:eastAsia="Verdana" w:hAnsi="Verdana" w:cs="Verdana"/>
          <w:color w:val="000000"/>
        </w:rPr>
      </w:pPr>
      <w:bookmarkStart w:id="30" w:name="_44sinio"/>
      <w:bookmarkEnd w:id="30"/>
      <w:r w:rsidRPr="008034E0">
        <w:rPr>
          <w:rFonts w:ascii="Verdana" w:eastAsia="Verdana" w:hAnsi="Verdana" w:cs="Verdana"/>
          <w:color w:val="000000"/>
        </w:rPr>
        <w:t xml:space="preserve">The (Working Title) app will create reports through web-based application views. Reports will allow for aggregation of historical pricing and use of ingredients and dishes in a customizable time period. Additionally, reports for current inventory, inventory to order, and inventory on order will be available. </w:t>
      </w:r>
    </w:p>
    <w:p w:rsidR="00B21F2F" w:rsidRPr="008034E0" w:rsidRDefault="00B21F2F" w:rsidP="00B21F2F">
      <w:pPr>
        <w:pStyle w:val="Heading3"/>
        <w:numPr>
          <w:ilvl w:val="2"/>
          <w:numId w:val="7"/>
        </w:numPr>
        <w:suppressAutoHyphens w:val="0"/>
        <w:spacing w:line="252" w:lineRule="auto"/>
        <w:ind w:left="3" w:hangingChars="1" w:hanging="3"/>
      </w:pPr>
      <w:bookmarkStart w:id="31" w:name="_Toc5975585"/>
      <w:bookmarkStart w:id="32" w:name="_Toc5975665"/>
      <w:r w:rsidRPr="008034E0">
        <w:t>6.1 Other Output</w:t>
      </w:r>
      <w:bookmarkEnd w:id="31"/>
      <w:bookmarkEnd w:id="32"/>
      <w:r w:rsidRPr="008034E0">
        <w:t xml:space="preserve"> </w:t>
      </w:r>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ind w:left="2" w:hanging="2"/>
        <w:jc w:val="left"/>
        <w:rPr>
          <w:rFonts w:ascii="Verdana" w:eastAsia="Verdana" w:hAnsi="Verdana" w:cs="Verdana"/>
        </w:rPr>
      </w:pPr>
      <w:r w:rsidRPr="008034E0">
        <w:rPr>
          <w:rFonts w:ascii="Verdana" w:eastAsia="Verdana" w:hAnsi="Verdana" w:cs="Verdana"/>
        </w:rPr>
        <w:t>System will send a notification to servers through the POS when items are low or out as well as notify menu items on special or out.</w:t>
      </w: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pStyle w:val="Heading2"/>
        <w:numPr>
          <w:ilvl w:val="1"/>
          <w:numId w:val="7"/>
        </w:numPr>
        <w:suppressAutoHyphens w:val="0"/>
        <w:spacing w:line="252" w:lineRule="auto"/>
        <w:ind w:left="4" w:hangingChars="1" w:hanging="4"/>
      </w:pPr>
      <w:bookmarkStart w:id="33" w:name="_Toc5975586"/>
      <w:bookmarkStart w:id="34" w:name="_Toc5975666"/>
      <w:r w:rsidRPr="008034E0">
        <w:t>7. Database</w:t>
      </w:r>
      <w:bookmarkEnd w:id="33"/>
      <w:bookmarkEnd w:id="34"/>
    </w:p>
    <w:p w:rsidR="00B21F2F" w:rsidRPr="008034E0" w:rsidRDefault="00B21F2F" w:rsidP="00B21F2F">
      <w:pPr>
        <w:ind w:left="2" w:hanging="2"/>
        <w:jc w:val="left"/>
        <w:rPr>
          <w:rFonts w:ascii="Verdana" w:eastAsia="Verdana" w:hAnsi="Verdana" w:cs="Verdana"/>
          <w:color w:val="000000"/>
        </w:rPr>
      </w:pPr>
      <w:r w:rsidRPr="008034E0">
        <w:rPr>
          <w:rFonts w:ascii="Verdana" w:eastAsia="Verdana" w:hAnsi="Verdana" w:cs="Verdana"/>
          <w:color w:val="000000"/>
        </w:rPr>
        <w:t>The (Working Title) app will utilize a MySQL database for storage and retrieval of inventory, inventory quantities, menu items, archived reports, and managerial notes.</w:t>
      </w: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pStyle w:val="Heading2"/>
        <w:numPr>
          <w:ilvl w:val="1"/>
          <w:numId w:val="7"/>
        </w:numPr>
        <w:suppressAutoHyphens w:val="0"/>
        <w:spacing w:line="252" w:lineRule="auto"/>
        <w:ind w:left="4" w:hangingChars="1" w:hanging="4"/>
      </w:pPr>
      <w:bookmarkStart w:id="35" w:name="_Toc5975587"/>
      <w:bookmarkStart w:id="36" w:name="_Toc5975667"/>
      <w:r w:rsidRPr="008034E0">
        <w:lastRenderedPageBreak/>
        <w:t>8. UML Diagrams</w:t>
      </w:r>
      <w:bookmarkEnd w:id="35"/>
      <w:bookmarkEnd w:id="36"/>
    </w:p>
    <w:p w:rsidR="00B21F2F" w:rsidRPr="008034E0" w:rsidRDefault="00B21F2F" w:rsidP="00B21F2F">
      <w:pPr>
        <w:pStyle w:val="Heading3"/>
        <w:numPr>
          <w:ilvl w:val="2"/>
          <w:numId w:val="7"/>
        </w:numPr>
        <w:suppressAutoHyphens w:val="0"/>
        <w:spacing w:line="252" w:lineRule="auto"/>
        <w:ind w:left="3" w:hangingChars="1" w:hanging="3"/>
      </w:pPr>
      <w:bookmarkStart w:id="37" w:name="_Toc5975588"/>
      <w:bookmarkStart w:id="38" w:name="_Toc5975668"/>
      <w:r>
        <w:t>8</w:t>
      </w:r>
      <w:r w:rsidRPr="008034E0">
        <w:t>.1 Use Case Diagram</w:t>
      </w:r>
      <w:bookmarkEnd w:id="37"/>
      <w:bookmarkEnd w:id="38"/>
    </w:p>
    <w:p w:rsidR="00B21F2F" w:rsidRPr="008034E0" w:rsidRDefault="00B21F2F" w:rsidP="00B21F2F">
      <w:pPr>
        <w:pStyle w:val="BodyText"/>
        <w:ind w:left="0" w:hanging="2"/>
        <w:rPr>
          <w:rFonts w:ascii="Verdana" w:hAnsi="Verdana"/>
        </w:rPr>
      </w:pPr>
    </w:p>
    <w:p w:rsidR="00B21F2F" w:rsidRPr="008034E0" w:rsidRDefault="003712FF" w:rsidP="00B21F2F">
      <w:pPr>
        <w:ind w:left="0" w:hanging="2"/>
        <w:rPr>
          <w:rFonts w:ascii="Verdana" w:hAnsi="Verdana"/>
          <w:sz w:val="22"/>
          <w:szCs w:val="22"/>
          <w:lang w:eastAsia="en-US" w:bidi="ar-SA"/>
        </w:rPr>
      </w:pPr>
      <w:r>
        <w:rPr>
          <w:noProof/>
        </w:rPr>
        <mc:AlternateContent>
          <mc:Choice Requires="wps">
            <w:drawing>
              <wp:anchor distT="0" distB="0" distL="114300" distR="114300" simplePos="0" relativeHeight="251629056" behindDoc="0" locked="0" layoutInCell="1" allowOverlap="1">
                <wp:simplePos x="0" y="0"/>
                <wp:positionH relativeFrom="column">
                  <wp:posOffset>2152650</wp:posOffset>
                </wp:positionH>
                <wp:positionV relativeFrom="paragraph">
                  <wp:posOffset>5743575</wp:posOffset>
                </wp:positionV>
                <wp:extent cx="1076325" cy="466725"/>
                <wp:effectExtent l="0" t="0" r="9525" b="9525"/>
                <wp:wrapNone/>
                <wp:docPr id="1071" name="Oval 10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667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6032059" id="Oval 1071" o:spid="_x0000_s1026" style="position:absolute;margin-left:169.5pt;margin-top:452.25pt;width:84.75pt;height:36.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" fillcolor="#4472c4" strokecolor="#2f528f" strokeweight="1pt">
                <v:stroke joinstyle="miter"/>
                <v:path arrowok="t"/>
              </v:oval>
            </w:pict>
          </mc:Fallback>
        </mc:AlternateContent>
      </w:r>
      <w:r>
        <w:rPr>
          <w:noProof/>
        </w:rPr>
        <mc:AlternateContent>
          <mc:Choice Requires="wps">
            <w:drawing>
              <wp:anchor distT="0" distB="0" distL="114300" distR="114300" simplePos="0" relativeHeight="251630080" behindDoc="0" locked="0" layoutInCell="1" allowOverlap="1">
                <wp:simplePos x="0" y="0"/>
                <wp:positionH relativeFrom="column">
                  <wp:posOffset>3248025</wp:posOffset>
                </wp:positionH>
                <wp:positionV relativeFrom="paragraph">
                  <wp:posOffset>5810250</wp:posOffset>
                </wp:positionV>
                <wp:extent cx="933450" cy="133350"/>
                <wp:effectExtent l="0" t="0" r="0" b="0"/>
                <wp:wrapNone/>
                <wp:docPr id="1074" name="Straight Arrow Connector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3450" cy="1333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14BB0407" id="_x0000_t32" coordsize="21600,21600" o:spt="32" o:oned="t" path="m,l21600,21600e" filled="f">
                <v:path arrowok="t" fillok="f" o:connecttype="none"/>
                <o:lock v:ext="edit" shapetype="t"/>
              </v:shapetype>
              <v:shape id="Straight Arrow Connector 1074" o:spid="_x0000_s1026" type="#_x0000_t32" style="position:absolute;margin-left:255.75pt;margin-top:457.5pt;width:73.5pt;height:10.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" strokecolor="windowText">
                <v:stroke dashstyle="dash"/>
                <o:lock v:ext="edit" shapetype="f"/>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0</wp:posOffset>
                </wp:positionV>
                <wp:extent cx="1076325" cy="409575"/>
                <wp:effectExtent l="0" t="0" r="9525" b="9525"/>
                <wp:wrapNone/>
                <wp:docPr id="1101" name="Oval 1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095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01" o:spid="_x0000_s1026" style="position:absolute;left:0;text-align:left;margin-left:162pt;margin-top:0;width:84.75pt;height:3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" fillcolor="#4472c4" strokecolor="#2f528f" strokeweight="1pt">
                <v:stroke joinstyle="miter"/>
                <v:path arrowok="t"/>
                <v:textbox>
                  <w:txbxContent>
                    <w:p w:rsidR="00B21F2F" w:rsidRDefault="00B21F2F" w:rsidP="00B21F2F">
                      <w:pPr>
                        <w:ind w:left="0" w:hanging="2"/>
                        <w:jc w:val="center"/>
                      </w:pPr>
                      <w:r>
                        <w:t xml:space="preserve">Log in </w:t>
                      </w:r>
                    </w:p>
                  </w:txbxContent>
                </v:textbox>
              </v:oval>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2047875</wp:posOffset>
                </wp:positionH>
                <wp:positionV relativeFrom="paragraph">
                  <wp:posOffset>466725</wp:posOffset>
                </wp:positionV>
                <wp:extent cx="1076325" cy="400050"/>
                <wp:effectExtent l="0" t="0" r="9525" b="0"/>
                <wp:wrapNone/>
                <wp:docPr id="1100" name="Oval 1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0005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 xml:space="preserve">Add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00" o:spid="_x0000_s1027" style="position:absolute;left:0;text-align:left;margin-left:161.25pt;margin-top:36.75pt;width:84.75pt;height: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" fillcolor="#4472c4" strokecolor="#2f528f" strokeweight="1pt">
                <v:stroke joinstyle="miter"/>
                <v:path arrowok="t"/>
                <v:textbox>
                  <w:txbxContent>
                    <w:p w:rsidR="00B21F2F" w:rsidRDefault="00B21F2F" w:rsidP="00B21F2F">
                      <w:pPr>
                        <w:ind w:left="0" w:hanging="2"/>
                        <w:jc w:val="center"/>
                      </w:pPr>
                      <w:r>
                        <w:t xml:space="preserve">Add user </w:t>
                      </w:r>
                    </w:p>
                  </w:txbxContent>
                </v:textbox>
              </v:oval>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2105025</wp:posOffset>
                </wp:positionH>
                <wp:positionV relativeFrom="paragraph">
                  <wp:posOffset>942975</wp:posOffset>
                </wp:positionV>
                <wp:extent cx="962025" cy="666750"/>
                <wp:effectExtent l="0" t="0" r="9525" b="0"/>
                <wp:wrapNone/>
                <wp:docPr id="1099" name="Oval 10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66675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9" o:spid="_x0000_s1028" style="position:absolute;left:0;text-align:left;margin-left:165.75pt;margin-top:74.25pt;width:75.75pt;height:5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" fillcolor="#4472c4" strokecolor="#2f528f" strokeweight="1pt">
                <v:stroke joinstyle="miter"/>
                <v:path arrowok="t"/>
                <v:textbox>
                  <w:txbxContent>
                    <w:p w:rsidR="00B21F2F" w:rsidRDefault="00B21F2F" w:rsidP="00B21F2F">
                      <w:pPr>
                        <w:ind w:left="0" w:hanging="2"/>
                        <w:jc w:val="center"/>
                      </w:pPr>
                      <w:r>
                        <w:t>Change password</w:t>
                      </w:r>
                    </w:p>
                  </w:txbxContent>
                </v:textbox>
              </v:oval>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2114550</wp:posOffset>
                </wp:positionH>
                <wp:positionV relativeFrom="paragraph">
                  <wp:posOffset>1657350</wp:posOffset>
                </wp:positionV>
                <wp:extent cx="990600" cy="638175"/>
                <wp:effectExtent l="0" t="0" r="0" b="9525"/>
                <wp:wrapNone/>
                <wp:docPr id="1098" name="Oval 10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6381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Update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98" o:spid="_x0000_s1029" style="position:absolute;left:0;text-align:left;margin-left:166.5pt;margin-top:130.5pt;width:78pt;height:5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" fillcolor="#4472c4" strokecolor="#2f528f" strokeweight="1pt">
                <v:stroke joinstyle="miter"/>
                <v:path arrowok="t"/>
                <v:textbox>
                  <w:txbxContent>
                    <w:p w:rsidR="00B21F2F" w:rsidRDefault="00B21F2F" w:rsidP="00B21F2F">
                      <w:pPr>
                        <w:ind w:left="0" w:hanging="2"/>
                        <w:jc w:val="center"/>
                      </w:pPr>
                      <w:r>
                        <w:t>Update supplier</w:t>
                      </w:r>
                    </w:p>
                  </w:txbxContent>
                </v:textbox>
              </v:oval>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2143125</wp:posOffset>
                </wp:positionH>
                <wp:positionV relativeFrom="paragraph">
                  <wp:posOffset>2343150</wp:posOffset>
                </wp:positionV>
                <wp:extent cx="962025" cy="685800"/>
                <wp:effectExtent l="0" t="0" r="9525" b="0"/>
                <wp:wrapNone/>
                <wp:docPr id="1097" name="Oval 1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68580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Check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97" o:spid="_x0000_s1030" style="position:absolute;left:0;text-align:left;margin-left:168.75pt;margin-top:184.5pt;width:75.75pt;height: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" fillcolor="#4472c4" strokecolor="#2f528f" strokeweight="1pt">
                <v:stroke joinstyle="miter"/>
                <v:path arrowok="t"/>
                <v:textbox>
                  <w:txbxContent>
                    <w:p w:rsidR="00B21F2F" w:rsidRDefault="00B21F2F" w:rsidP="00B21F2F">
                      <w:pPr>
                        <w:ind w:left="0" w:hanging="2"/>
                        <w:jc w:val="center"/>
                      </w:pPr>
                      <w:r>
                        <w:t>Check notification</w:t>
                      </w:r>
                    </w:p>
                  </w:txbxContent>
                </v:textbox>
              </v:oval>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1981200</wp:posOffset>
                </wp:positionH>
                <wp:positionV relativeFrom="paragraph">
                  <wp:posOffset>3095625</wp:posOffset>
                </wp:positionV>
                <wp:extent cx="1343025" cy="581025"/>
                <wp:effectExtent l="0" t="0" r="9525" b="9525"/>
                <wp:wrapNone/>
                <wp:docPr id="1096" name="Oval 10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58102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Request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6" o:spid="_x0000_s1031" style="position:absolute;left:0;text-align:left;margin-left:156pt;margin-top:243.75pt;width:105.75pt;height:45.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" fillcolor="#4472c4" strokecolor="#2f528f" strokeweight="1pt">
                <v:stroke joinstyle="miter"/>
                <v:path arrowok="t"/>
                <v:textbox>
                  <w:txbxContent>
                    <w:p w:rsidR="00B21F2F" w:rsidRDefault="00B21F2F" w:rsidP="00B21F2F">
                      <w:pPr>
                        <w:ind w:left="0" w:hanging="2"/>
                        <w:jc w:val="center"/>
                      </w:pPr>
                      <w:r>
                        <w:t>Request notification</w:t>
                      </w:r>
                    </w:p>
                  </w:txbxContent>
                </v:textbox>
              </v:oval>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2028825</wp:posOffset>
                </wp:positionH>
                <wp:positionV relativeFrom="paragraph">
                  <wp:posOffset>3771900</wp:posOffset>
                </wp:positionV>
                <wp:extent cx="1171575" cy="485775"/>
                <wp:effectExtent l="0" t="0" r="9525" b="9525"/>
                <wp:wrapNone/>
                <wp:docPr id="1095" name="Oval 10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4857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Take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5" o:spid="_x0000_s1032" style="position:absolute;left:0;text-align:left;margin-left:159.75pt;margin-top:297pt;width:92.25pt;height:3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" fillcolor="#4472c4" strokecolor="#2f528f" strokeweight="1pt">
                <v:stroke joinstyle="miter"/>
                <v:path arrowok="t"/>
                <v:textbox>
                  <w:txbxContent>
                    <w:p w:rsidR="00B21F2F" w:rsidRDefault="00B21F2F" w:rsidP="00B21F2F">
                      <w:pPr>
                        <w:ind w:left="0" w:hanging="2"/>
                        <w:jc w:val="center"/>
                      </w:pPr>
                      <w:r>
                        <w:t>Take order</w:t>
                      </w:r>
                    </w:p>
                  </w:txbxContent>
                </v:textbox>
              </v:oval>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2171700</wp:posOffset>
                </wp:positionH>
                <wp:positionV relativeFrom="paragraph">
                  <wp:posOffset>4295775</wp:posOffset>
                </wp:positionV>
                <wp:extent cx="952500" cy="619125"/>
                <wp:effectExtent l="0" t="0" r="0" b="9525"/>
                <wp:wrapNone/>
                <wp:docPr id="1094" name="Oval 10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61912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View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4" o:spid="_x0000_s1033" style="position:absolute;left:0;text-align:left;margin-left:171pt;margin-top:338.25pt;width:75pt;height:4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" fillcolor="#4472c4" strokecolor="#2f528f" strokeweight="1pt">
                <v:stroke joinstyle="miter"/>
                <v:path arrowok="t"/>
                <v:textbox>
                  <w:txbxContent>
                    <w:p w:rsidR="00B21F2F" w:rsidRDefault="00B21F2F" w:rsidP="00B21F2F">
                      <w:pPr>
                        <w:ind w:left="0" w:hanging="2"/>
                        <w:jc w:val="center"/>
                      </w:pPr>
                      <w:r>
                        <w:t>View invoice</w:t>
                      </w:r>
                    </w:p>
                  </w:txbxContent>
                </v:textbox>
              </v:oval>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2133600</wp:posOffset>
                </wp:positionH>
                <wp:positionV relativeFrom="paragraph">
                  <wp:posOffset>4972050</wp:posOffset>
                </wp:positionV>
                <wp:extent cx="1028700" cy="714375"/>
                <wp:effectExtent l="0" t="0" r="0" b="9525"/>
                <wp:wrapNone/>
                <wp:docPr id="1093" name="Oval 10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7143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Deliver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3" o:spid="_x0000_s1034" style="position:absolute;left:0;text-align:left;margin-left:168pt;margin-top:391.5pt;width:81pt;height:5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" fillcolor="#4472c4" strokecolor="#2f528f" strokeweight="1pt">
                <v:stroke joinstyle="miter"/>
                <v:path arrowok="t"/>
                <v:textbox>
                  <w:txbxContent>
                    <w:p w:rsidR="00B21F2F" w:rsidRDefault="00B21F2F" w:rsidP="00B21F2F">
                      <w:pPr>
                        <w:ind w:left="0" w:hanging="2"/>
                        <w:jc w:val="center"/>
                      </w:pPr>
                      <w:r>
                        <w:t>Deliver order</w:t>
                      </w:r>
                    </w:p>
                  </w:txbxContent>
                </v:textbox>
              </v:oval>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2143125</wp:posOffset>
                </wp:positionH>
                <wp:positionV relativeFrom="paragraph">
                  <wp:posOffset>5743575</wp:posOffset>
                </wp:positionV>
                <wp:extent cx="1076325" cy="466725"/>
                <wp:effectExtent l="0" t="0" r="9525" b="9525"/>
                <wp:wrapNone/>
                <wp:docPr id="1092" name="Oval 10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6672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92" o:spid="_x0000_s1035" style="position:absolute;left:0;text-align:left;margin-left:168.75pt;margin-top:452.25pt;width:84.75pt;height:3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" fillcolor="#4472c4" strokecolor="#2f528f" strokeweight="1pt">
                <v:stroke joinstyle="miter"/>
                <v:path arrowok="t"/>
                <v:textbox>
                  <w:txbxContent>
                    <w:p w:rsidR="00B21F2F" w:rsidRDefault="00B21F2F" w:rsidP="00B21F2F">
                      <w:pPr>
                        <w:ind w:left="0" w:hanging="2"/>
                        <w:jc w:val="center"/>
                      </w:pPr>
                      <w:r>
                        <w:t>Pay bill</w:t>
                      </w:r>
                    </w:p>
                  </w:txbxContent>
                </v:textbox>
              </v:oval>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4095750</wp:posOffset>
                </wp:positionH>
                <wp:positionV relativeFrom="paragraph">
                  <wp:posOffset>533400</wp:posOffset>
                </wp:positionV>
                <wp:extent cx="1228725" cy="533400"/>
                <wp:effectExtent l="0" t="0" r="9525" b="0"/>
                <wp:wrapNone/>
                <wp:docPr id="1091" name="Oval 10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53340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Enter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1" o:spid="_x0000_s1036" style="position:absolute;left:0;text-align:left;margin-left:322.5pt;margin-top:42pt;width:96.75pt;height: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" fillcolor="#4472c4" strokecolor="#2f528f" strokeweight="1pt">
                <v:stroke joinstyle="miter"/>
                <v:path arrowok="t"/>
                <v:textbox>
                  <w:txbxContent>
                    <w:p w:rsidR="00B21F2F" w:rsidRDefault="00B21F2F" w:rsidP="00B21F2F">
                      <w:pPr>
                        <w:ind w:left="0" w:hanging="2"/>
                        <w:jc w:val="center"/>
                      </w:pPr>
                      <w:r>
                        <w:t>Enter name</w:t>
                      </w:r>
                    </w:p>
                  </w:txbxContent>
                </v:textbox>
              </v:oval>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4114800</wp:posOffset>
                </wp:positionH>
                <wp:positionV relativeFrom="paragraph">
                  <wp:posOffset>1095375</wp:posOffset>
                </wp:positionV>
                <wp:extent cx="1238250" cy="714375"/>
                <wp:effectExtent l="0" t="0" r="0" b="9525"/>
                <wp:wrapNone/>
                <wp:docPr id="1090" name="Oval 10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7143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90" o:spid="_x0000_s1037" style="position:absolute;left:0;text-align:left;margin-left:324pt;margin-top:86.25pt;width:97.5pt;height:5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" fillcolor="#4472c4" strokecolor="#2f528f" strokeweight="1pt">
                <v:stroke joinstyle="miter"/>
                <v:path arrowok="t"/>
                <v:textbox>
                  <w:txbxContent>
                    <w:p w:rsidR="00B21F2F" w:rsidRDefault="00B21F2F" w:rsidP="00B21F2F">
                      <w:pPr>
                        <w:ind w:left="0" w:hanging="2"/>
                        <w:jc w:val="center"/>
                      </w:pPr>
                      <w:r>
                        <w:t>Enter password</w:t>
                      </w:r>
                    </w:p>
                  </w:txbxContent>
                </v:textbox>
              </v:oval>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4124325</wp:posOffset>
                </wp:positionH>
                <wp:positionV relativeFrom="paragraph">
                  <wp:posOffset>1885950</wp:posOffset>
                </wp:positionV>
                <wp:extent cx="1266825" cy="638175"/>
                <wp:effectExtent l="0" t="0" r="9525" b="9525"/>
                <wp:wrapNone/>
                <wp:docPr id="1089" name="Oval 10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6381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Using port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9" o:spid="_x0000_s1038" style="position:absolute;left:0;text-align:left;margin-left:324.75pt;margin-top:148.5pt;width:99.75pt;height:5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" fillcolor="#4472c4" strokecolor="#2f528f" strokeweight="1pt">
                <v:stroke joinstyle="miter"/>
                <v:path arrowok="t"/>
                <v:textbox>
                  <w:txbxContent>
                    <w:p w:rsidR="00B21F2F" w:rsidRDefault="00B21F2F" w:rsidP="00B21F2F">
                      <w:pPr>
                        <w:ind w:left="0" w:hanging="2"/>
                        <w:jc w:val="center"/>
                      </w:pPr>
                      <w:r>
                        <w:t>Using port number</w:t>
                      </w:r>
                    </w:p>
                  </w:txbxContent>
                </v:textbox>
              </v:oval>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4133850</wp:posOffset>
                </wp:positionH>
                <wp:positionV relativeFrom="paragraph">
                  <wp:posOffset>2581275</wp:posOffset>
                </wp:positionV>
                <wp:extent cx="1181100" cy="933450"/>
                <wp:effectExtent l="0" t="0" r="0" b="0"/>
                <wp:wrapNone/>
                <wp:docPr id="1088" name="Oval 10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93345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Display port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8" o:spid="_x0000_s1039" style="position:absolute;left:0;text-align:left;margin-left:325.5pt;margin-top:203.25pt;width:93pt;height: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" fillcolor="#4472c4" strokecolor="#2f528f" strokeweight="1pt">
                <v:stroke joinstyle="miter"/>
                <v:path arrowok="t"/>
                <v:textbox>
                  <w:txbxContent>
                    <w:p w:rsidR="00B21F2F" w:rsidRDefault="00B21F2F" w:rsidP="00B21F2F">
                      <w:pPr>
                        <w:ind w:left="0" w:hanging="2"/>
                        <w:jc w:val="center"/>
                      </w:pPr>
                      <w:r>
                        <w:t>Display port number</w:t>
                      </w:r>
                    </w:p>
                  </w:txbxContent>
                </v:textbox>
              </v:oval>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4095750</wp:posOffset>
                </wp:positionH>
                <wp:positionV relativeFrom="paragraph">
                  <wp:posOffset>5143500</wp:posOffset>
                </wp:positionV>
                <wp:extent cx="1171575" cy="971550"/>
                <wp:effectExtent l="0" t="0" r="9525" b="0"/>
                <wp:wrapNone/>
                <wp:docPr id="1032" name="Oval 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97155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After checking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32" o:spid="_x0000_s1040" style="position:absolute;left:0;text-align:left;margin-left:322.5pt;margin-top:405pt;width:92.25pt;height:7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" fillcolor="#4472c4" strokecolor="#2f528f" strokeweight="1pt">
                <v:stroke joinstyle="miter"/>
                <v:path arrowok="t"/>
                <v:textbox>
                  <w:txbxContent>
                    <w:p w:rsidR="00B21F2F" w:rsidRDefault="00B21F2F" w:rsidP="00B21F2F">
                      <w:pPr>
                        <w:ind w:left="0" w:hanging="2"/>
                        <w:jc w:val="center"/>
                      </w:pPr>
                      <w:r>
                        <w:t>After checking quality</w:t>
                      </w:r>
                    </w:p>
                  </w:txbxContent>
                </v:textbox>
              </v:oval>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-657225</wp:posOffset>
                </wp:positionH>
                <wp:positionV relativeFrom="paragraph">
                  <wp:posOffset>1885950</wp:posOffset>
                </wp:positionV>
                <wp:extent cx="457200" cy="457200"/>
                <wp:effectExtent l="0" t="0" r="0" b="0"/>
                <wp:wrapNone/>
                <wp:docPr id="1031" name="Smiley Face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smileyFace">
                          <a:avLst/>
                        </a:prstGeom>
                        <a:solidFill>
                          <a:srgbClr val="FFC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C5522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31" o:spid="_x0000_s1026" type="#_x0000_t96" style="position:absolute;margin-left:-51.75pt;margin-top:148.5pt;width:36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" fillcolor="#ffc000" strokecolor="#2f528f" strokeweight="1pt">
                <v:stroke joinstyle="miter"/>
                <v:path arrowok="t"/>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6076950</wp:posOffset>
                </wp:positionH>
                <wp:positionV relativeFrom="paragraph">
                  <wp:posOffset>3209925</wp:posOffset>
                </wp:positionV>
                <wp:extent cx="590550" cy="552450"/>
                <wp:effectExtent l="0" t="0" r="0" b="0"/>
                <wp:wrapNone/>
                <wp:docPr id="1030" name="Smiley Face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552450"/>
                        </a:xfrm>
                        <a:prstGeom prst="smileyFace">
                          <a:avLst/>
                        </a:prstGeom>
                        <a:solidFill>
                          <a:srgbClr val="92D05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120F168" id="Smiley Face 1030" o:spid="_x0000_s1026" type="#_x0000_t96" style="position:absolute;margin-left:478.5pt;margin-top:252.75pt;width:46.5pt;height: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" fillcolor="#92d050" strokecolor="#2f528f" strokeweight="1pt">
                <v:stroke joinstyle="miter"/>
                <v:path arrowok="t"/>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-180975</wp:posOffset>
                </wp:positionH>
                <wp:positionV relativeFrom="paragraph">
                  <wp:posOffset>276225</wp:posOffset>
                </wp:positionV>
                <wp:extent cx="2238375" cy="1895475"/>
                <wp:effectExtent l="0" t="38100" r="28575" b="9525"/>
                <wp:wrapNone/>
                <wp:docPr id="1029" name="Straight Arrow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38375" cy="1895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0019F20" id="Straight Arrow Connector 1029" o:spid="_x0000_s1026" type="#_x0000_t32" style="position:absolute;margin-left:-14.25pt;margin-top:21.75pt;width:176.25pt;height:149.2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-161925</wp:posOffset>
                </wp:positionH>
                <wp:positionV relativeFrom="paragraph">
                  <wp:posOffset>742950</wp:posOffset>
                </wp:positionV>
                <wp:extent cx="2238375" cy="1447800"/>
                <wp:effectExtent l="0" t="38100" r="28575" b="0"/>
                <wp:wrapNone/>
                <wp:docPr id="1028"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38375" cy="1447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36C6D9" id="Straight Arrow Connector 1028" o:spid="_x0000_s1026" type="#_x0000_t32" style="position:absolute;margin-left:-12.75pt;margin-top:58.5pt;width:176.25pt;height:114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-142875</wp:posOffset>
                </wp:positionH>
                <wp:positionV relativeFrom="paragraph">
                  <wp:posOffset>1314450</wp:posOffset>
                </wp:positionV>
                <wp:extent cx="2266950" cy="866775"/>
                <wp:effectExtent l="0" t="38100" r="38100" b="9525"/>
                <wp:wrapNone/>
                <wp:docPr id="1027" name="Straight Arrow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66950" cy="8667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BA0D4A" id="Straight Arrow Connector 1027" o:spid="_x0000_s1026" type="#_x0000_t32" style="position:absolute;margin-left:-11.25pt;margin-top:103.5pt;width:178.5pt;height:68.2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-142875</wp:posOffset>
                </wp:positionH>
                <wp:positionV relativeFrom="paragraph">
                  <wp:posOffset>1971675</wp:posOffset>
                </wp:positionV>
                <wp:extent cx="2266950" cy="247650"/>
                <wp:effectExtent l="0" t="57150" r="0" b="0"/>
                <wp:wrapNone/>
                <wp:docPr id="1026" name="Straight Arrow Connector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66950" cy="2476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389C8FC" id="Straight Arrow Connector 1026" o:spid="_x0000_s1026" type="#_x0000_t32" style="position:absolute;margin-left:-11.25pt;margin-top:155.25pt;width:178.5pt;height:19.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-142875</wp:posOffset>
                </wp:positionH>
                <wp:positionV relativeFrom="paragraph">
                  <wp:posOffset>2190750</wp:posOffset>
                </wp:positionV>
                <wp:extent cx="2266950" cy="485775"/>
                <wp:effectExtent l="0" t="0" r="57150" b="66675"/>
                <wp:wrapNone/>
                <wp:docPr id="1025" name="Straight Arrow Connector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66950" cy="4857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14EEBE" id="Straight Arrow Connector 1025" o:spid="_x0000_s1026" type="#_x0000_t32" style="position:absolute;margin-left:-11.25pt;margin-top:172.5pt;width:178.5pt;height:38.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-114300</wp:posOffset>
                </wp:positionH>
                <wp:positionV relativeFrom="paragraph">
                  <wp:posOffset>2200275</wp:posOffset>
                </wp:positionV>
                <wp:extent cx="2085975" cy="1152525"/>
                <wp:effectExtent l="0" t="0" r="47625" b="28575"/>
                <wp:wrapNone/>
                <wp:docPr id="1024" name="Straight Arrow Connector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5975" cy="1152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FB4F87" id="Straight Arrow Connector 1024" o:spid="_x0000_s1026" type="#_x0000_t32" style="position:absolute;margin-left:-9pt;margin-top:173.25pt;width:164.25pt;height:9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-133350</wp:posOffset>
                </wp:positionH>
                <wp:positionV relativeFrom="paragraph">
                  <wp:posOffset>2200275</wp:posOffset>
                </wp:positionV>
                <wp:extent cx="2200275" cy="1695450"/>
                <wp:effectExtent l="0" t="0" r="47625" b="3810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0275" cy="16954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1962FBF" id="Straight Arrow Connector 63" o:spid="_x0000_s1026" type="#_x0000_t32" style="position:absolute;margin-left:-10.5pt;margin-top:173.25pt;width:173.25pt;height:13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&#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-133350</wp:posOffset>
                </wp:positionH>
                <wp:positionV relativeFrom="paragraph">
                  <wp:posOffset>2266950</wp:posOffset>
                </wp:positionV>
                <wp:extent cx="2324100" cy="2247900"/>
                <wp:effectExtent l="0" t="0" r="57150" b="3810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4100" cy="22479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5B1D351" id="Straight Arrow Connector 62" o:spid="_x0000_s1026" type="#_x0000_t32" style="position:absolute;margin-left:-10.5pt;margin-top:178.5pt;width:183pt;height:17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-152400</wp:posOffset>
                </wp:positionH>
                <wp:positionV relativeFrom="paragraph">
                  <wp:posOffset>2257425</wp:posOffset>
                </wp:positionV>
                <wp:extent cx="2362200" cy="2828925"/>
                <wp:effectExtent l="0" t="0" r="38100" b="2857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62200" cy="28289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C5ABA9" id="Straight Arrow Connector 61" o:spid="_x0000_s1026" type="#_x0000_t32" style="position:absolute;margin-left:-12pt;margin-top:177.75pt;width:186pt;height:222.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&#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-180975</wp:posOffset>
                </wp:positionH>
                <wp:positionV relativeFrom="paragraph">
                  <wp:posOffset>2238375</wp:posOffset>
                </wp:positionV>
                <wp:extent cx="2371725" cy="3619500"/>
                <wp:effectExtent l="0" t="0" r="47625" b="3810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1725" cy="3619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372B18A" id="Straight Arrow Connector 60" o:spid="_x0000_s1026" type="#_x0000_t32" style="position:absolute;margin-left:-14.25pt;margin-top:176.25pt;width:186.75pt;height:2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&#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3181350</wp:posOffset>
                </wp:positionH>
                <wp:positionV relativeFrom="paragraph">
                  <wp:posOffset>3581400</wp:posOffset>
                </wp:positionV>
                <wp:extent cx="2905125" cy="390525"/>
                <wp:effectExtent l="38100" t="0" r="9525" b="6667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05125" cy="390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D19A541" id="Straight Arrow Connector 59" o:spid="_x0000_s1026" type="#_x0000_t32" style="position:absolute;margin-left:250.5pt;margin-top:282pt;width:228.75pt;height:30.75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3114675</wp:posOffset>
                </wp:positionH>
                <wp:positionV relativeFrom="paragraph">
                  <wp:posOffset>3629025</wp:posOffset>
                </wp:positionV>
                <wp:extent cx="2990850" cy="895350"/>
                <wp:effectExtent l="38100" t="0" r="0" b="5715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90850" cy="895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0AF48ED" id="Straight Arrow Connector 58" o:spid="_x0000_s1026" type="#_x0000_t32" style="position:absolute;margin-left:245.25pt;margin-top:285.75pt;width:235.5pt;height:70.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3162300</wp:posOffset>
                </wp:positionH>
                <wp:positionV relativeFrom="paragraph">
                  <wp:posOffset>3638550</wp:posOffset>
                </wp:positionV>
                <wp:extent cx="2971800" cy="1619250"/>
                <wp:effectExtent l="38100" t="0" r="0" b="3810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71800" cy="16192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C478B5" id="Straight Arrow Connector 57" o:spid="_x0000_s1026" type="#_x0000_t32" style="position:absolute;margin-left:249pt;margin-top:286.5pt;width:234pt;height:127.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3076575</wp:posOffset>
                </wp:positionH>
                <wp:positionV relativeFrom="paragraph">
                  <wp:posOffset>857250</wp:posOffset>
                </wp:positionV>
                <wp:extent cx="1009650" cy="352425"/>
                <wp:effectExtent l="0" t="0" r="0" b="952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352425"/>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71B991A6" id="Straight Arrow Connector 56" o:spid="_x0000_s1026" type="#_x0000_t32" style="position:absolute;margin-left:242.25pt;margin-top:67.5pt;width:79.5pt;height:27.7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" strokecolor="windowText">
                <v:stroke dashstyle="dash"/>
                <o:lock v:ext="edit" shapetype="f"/>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3076575</wp:posOffset>
                </wp:positionH>
                <wp:positionV relativeFrom="paragraph">
                  <wp:posOffset>1333500</wp:posOffset>
                </wp:positionV>
                <wp:extent cx="1028700" cy="104775"/>
                <wp:effectExtent l="0" t="0" r="0" b="952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104775"/>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093C4DA1" id="Straight Arrow Connector 55" o:spid="_x0000_s1026" type="#_x0000_t32" style="position:absolute;margin-left:242.25pt;margin-top:105pt;width:81pt;height:8.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" strokecolor="windowText">
                <v:stroke dashstyle="dash"/>
                <o:lock v:ext="edit" shapetype="f"/>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3105150</wp:posOffset>
                </wp:positionH>
                <wp:positionV relativeFrom="paragraph">
                  <wp:posOffset>2000250</wp:posOffset>
                </wp:positionV>
                <wp:extent cx="1038225" cy="171450"/>
                <wp:effectExtent l="0" t="0" r="0" b="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8225" cy="1714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3CDE5385" id="Straight Arrow Connector 54" o:spid="_x0000_s1026" type="#_x0000_t32" style="position:absolute;margin-left:244.5pt;margin-top:157.5pt;width:81.75pt;height:1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" strokecolor="windowText">
                <v:stroke dashstyle="dash"/>
                <o:lock v:ext="edit" shapetype="f"/>
              </v:shape>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column">
                  <wp:posOffset>3314700</wp:posOffset>
                </wp:positionH>
                <wp:positionV relativeFrom="paragraph">
                  <wp:posOffset>3067050</wp:posOffset>
                </wp:positionV>
                <wp:extent cx="819150" cy="257175"/>
                <wp:effectExtent l="0" t="0" r="0" b="95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19150" cy="257175"/>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33FE98F8" id="Straight Arrow Connector 53" o:spid="_x0000_s1026" type="#_x0000_t32" style="position:absolute;margin-left:261pt;margin-top:241.5pt;width:64.5pt;height:20.25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" strokecolor="windowText">
                <v:stroke dashstyle="dash"/>
                <o:lock v:ext="edit" shapetype="f"/>
              </v:shap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3152775</wp:posOffset>
                </wp:positionH>
                <wp:positionV relativeFrom="paragraph">
                  <wp:posOffset>3267075</wp:posOffset>
                </wp:positionV>
                <wp:extent cx="1057275" cy="647700"/>
                <wp:effectExtent l="0" t="0" r="9525" b="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64770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62449129" id="Straight Arrow Connector 52" o:spid="_x0000_s1026" type="#_x0000_t32" style="position:absolute;margin-left:248.25pt;margin-top:257.25pt;width:83.25pt;height:51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" strokecolor="windowText">
                <v:stroke dashstyle="dash"/>
                <o:lock v:ext="edit" shapetype="f"/>
              </v:shape>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column">
                  <wp:posOffset>3238500</wp:posOffset>
                </wp:positionH>
                <wp:positionV relativeFrom="paragraph">
                  <wp:posOffset>5810250</wp:posOffset>
                </wp:positionV>
                <wp:extent cx="933450" cy="13335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3450" cy="1333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29C7A434" id="Straight Arrow Connector 51" o:spid="_x0000_s1026" type="#_x0000_t32" style="position:absolute;margin-left:255pt;margin-top:457.5pt;width:73.5pt;height:10.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" strokecolor="windowText">
                <v:stroke dashstyle="dash"/>
                <o:lock v:ext="edit" shapetype="f"/>
              </v:shape>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3152775</wp:posOffset>
                </wp:positionH>
                <wp:positionV relativeFrom="paragraph">
                  <wp:posOffset>3676650</wp:posOffset>
                </wp:positionV>
                <wp:extent cx="2962275" cy="2171700"/>
                <wp:effectExtent l="38100" t="0" r="9525" b="3810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62275" cy="2171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1277E8C" id="Straight Arrow Connector 50" o:spid="_x0000_s1026" type="#_x0000_t32" style="position:absolute;margin-left:248.25pt;margin-top:289.5pt;width:233.25pt;height:171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85376" behindDoc="0" locked="0" layoutInCell="1" allowOverlap="1">
                <wp:simplePos x="0" y="0"/>
                <wp:positionH relativeFrom="column">
                  <wp:posOffset>-742950</wp:posOffset>
                </wp:positionH>
                <wp:positionV relativeFrom="paragraph">
                  <wp:posOffset>2638425</wp:posOffset>
                </wp:positionV>
                <wp:extent cx="704850" cy="371475"/>
                <wp:effectExtent l="0" t="0" r="0" b="952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0" cy="371475"/>
                        </a:xfrm>
                        <a:prstGeom prst="rect">
                          <a:avLst/>
                        </a:prstGeom>
                        <a:solidFill>
                          <a:sysClr val="windowText" lastClr="000000"/>
                        </a:solidFill>
                        <a:ln w="12700" cap="flat" cmpd="sng" algn="ctr">
                          <a:solidFill>
                            <a:srgbClr val="4472C4">
                              <a:shade val="50000"/>
                            </a:srgbClr>
                          </a:solidFill>
                          <a:prstDash val="solid"/>
                          <a:miter lim="800000"/>
                        </a:ln>
                        <a:effectLst/>
                      </wps:spPr>
                      <wps:txbx>
                        <w:txbxContent>
                          <w:p w:rsidR="00B21F2F" w:rsidRDefault="00B21F2F" w:rsidP="00B21F2F">
                            <w:pPr>
                              <w:ind w:left="0" w:hanging="2"/>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9" o:spid="_x0000_s1041" style="position:absolute;left:0;text-align:left;margin-left:-58.5pt;margin-top:207.75pt;width:55.5pt;height:29.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" fillcolor="windowText" strokecolor="#2f528f" strokeweight="1pt">
                <v:path arrowok="t"/>
                <v:textbox>
                  <w:txbxContent>
                    <w:p w:rsidR="00B21F2F" w:rsidRDefault="00B21F2F" w:rsidP="00B21F2F">
                      <w:pPr>
                        <w:ind w:left="0" w:hanging="2"/>
                        <w:jc w:val="center"/>
                      </w:pPr>
                      <w:r>
                        <w:t>manager</w:t>
                      </w:r>
                    </w:p>
                  </w:txbxContent>
                </v:textbox>
              </v:rect>
            </w:pict>
          </mc:Fallback>
        </mc:AlternateContent>
      </w:r>
      <w:r>
        <w:rPr>
          <w:noProof/>
        </w:rPr>
        <mc:AlternateContent>
          <mc:Choice Requires="wps">
            <w:drawing>
              <wp:anchor distT="0" distB="0" distL="114300" distR="114300" simplePos="0" relativeHeight="251686400" behindDoc="0" locked="0" layoutInCell="1" allowOverlap="1">
                <wp:simplePos x="0" y="0"/>
                <wp:positionH relativeFrom="page">
                  <wp:posOffset>6858000</wp:posOffset>
                </wp:positionH>
                <wp:positionV relativeFrom="page">
                  <wp:posOffset>6138545</wp:posOffset>
                </wp:positionV>
                <wp:extent cx="752475" cy="323850"/>
                <wp:effectExtent l="0" t="0" r="9525"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323850"/>
                        </a:xfrm>
                        <a:prstGeom prst="rect">
                          <a:avLst/>
                        </a:prstGeom>
                        <a:solidFill>
                          <a:sysClr val="windowText" lastClr="000000"/>
                        </a:solidFill>
                        <a:ln w="12700" cap="flat" cmpd="sng" algn="ctr">
                          <a:solidFill>
                            <a:sysClr val="windowText" lastClr="000000"/>
                          </a:solidFill>
                          <a:prstDash val="solid"/>
                          <a:miter lim="800000"/>
                        </a:ln>
                        <a:effectLst/>
                      </wps:spPr>
                      <wps:txbx>
                        <w:txbxContent>
                          <w:p w:rsidR="00B21F2F" w:rsidRDefault="00B21F2F" w:rsidP="00B21F2F">
                            <w:pPr>
                              <w:ind w:left="0" w:hanging="2"/>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8" o:spid="_x0000_s1042" style="position:absolute;left:0;text-align:left;margin-left:540pt;margin-top:483.35pt;width:59.25pt;height:25.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" fillcolor="windowText" strokecolor="windowText" strokeweight="1pt">
                <v:path arrowok="t"/>
                <v:textbox>
                  <w:txbxContent>
                    <w:p w:rsidR="00B21F2F" w:rsidRDefault="00B21F2F" w:rsidP="00B21F2F">
                      <w:pPr>
                        <w:ind w:left="0" w:hanging="2"/>
                        <w:jc w:val="center"/>
                      </w:pPr>
                      <w:r>
                        <w:t>supplier</w:t>
                      </w:r>
                    </w:p>
                  </w:txbxContent>
                </v:textbox>
                <w10:wrap anchorx="page" anchory="page"/>
              </v:rect>
            </w:pict>
          </mc:Fallback>
        </mc:AlternateContent>
      </w: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tabs>
          <w:tab w:val="left" w:pos="5400"/>
        </w:tabs>
        <w:ind w:left="0" w:hanging="2"/>
        <w:rPr>
          <w:rFonts w:ascii="Verdana" w:hAnsi="Verdana"/>
        </w:rPr>
      </w:pPr>
      <w:r w:rsidRPr="008034E0">
        <w:rPr>
          <w:rFonts w:ascii="Verdana" w:hAnsi="Verdana"/>
        </w:rPr>
        <w:t xml:space="preserve">                                                                                                &lt;&lt;include&gt;&gt;  </w:t>
      </w:r>
    </w:p>
    <w:p w:rsidR="00B21F2F" w:rsidRPr="008034E0" w:rsidRDefault="00B21F2F" w:rsidP="00B21F2F">
      <w:pPr>
        <w:tabs>
          <w:tab w:val="left" w:pos="5400"/>
        </w:tabs>
        <w:ind w:left="0" w:hanging="2"/>
        <w:rPr>
          <w:rFonts w:ascii="Verdana" w:hAnsi="Verdana"/>
        </w:rPr>
      </w:pPr>
      <w:r w:rsidRPr="008034E0">
        <w:rPr>
          <w:rFonts w:ascii="Verdana" w:hAnsi="Verdana"/>
        </w:rPr>
        <w:tab/>
      </w:r>
    </w:p>
    <w:p w:rsidR="00B21F2F" w:rsidRPr="008034E0" w:rsidRDefault="00B21F2F" w:rsidP="00B21F2F">
      <w:pPr>
        <w:ind w:left="0" w:hanging="2"/>
        <w:rPr>
          <w:rFonts w:ascii="Verdana" w:hAnsi="Verdana"/>
        </w:rPr>
      </w:pPr>
    </w:p>
    <w:p w:rsidR="00B21F2F" w:rsidRPr="008034E0" w:rsidRDefault="00B21F2F" w:rsidP="00B21F2F">
      <w:pPr>
        <w:tabs>
          <w:tab w:val="left" w:pos="5400"/>
        </w:tabs>
        <w:ind w:left="0" w:hanging="2"/>
        <w:rPr>
          <w:rFonts w:ascii="Verdana" w:hAnsi="Verdana"/>
        </w:rPr>
      </w:pPr>
      <w:r w:rsidRPr="008034E0">
        <w:rPr>
          <w:rFonts w:ascii="Verdana" w:hAnsi="Verdana"/>
        </w:rPr>
        <w:tab/>
      </w: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Default="00B21F2F" w:rsidP="00B21F2F">
      <w:pPr>
        <w:pStyle w:val="Heading3"/>
        <w:numPr>
          <w:ilvl w:val="2"/>
          <w:numId w:val="7"/>
        </w:numPr>
        <w:suppressAutoHyphens w:val="0"/>
        <w:spacing w:line="252" w:lineRule="auto"/>
        <w:ind w:left="3" w:hangingChars="1" w:hanging="3"/>
      </w:pPr>
      <w:bookmarkStart w:id="39" w:name="_Toc5975589"/>
    </w:p>
    <w:p w:rsidR="00B21F2F" w:rsidRDefault="00B21F2F" w:rsidP="00B21F2F">
      <w:pPr>
        <w:pStyle w:val="Heading3"/>
        <w:numPr>
          <w:ilvl w:val="2"/>
          <w:numId w:val="7"/>
        </w:numPr>
        <w:suppressAutoHyphens w:val="0"/>
        <w:spacing w:line="252" w:lineRule="auto"/>
        <w:ind w:left="3" w:hangingChars="1" w:hanging="3"/>
      </w:pPr>
    </w:p>
    <w:p w:rsidR="00B21F2F" w:rsidRPr="008034E0" w:rsidRDefault="00B21F2F" w:rsidP="00B21F2F">
      <w:pPr>
        <w:pStyle w:val="Heading3"/>
        <w:numPr>
          <w:ilvl w:val="0"/>
          <w:numId w:val="0"/>
        </w:numPr>
        <w:suppressAutoHyphens w:val="0"/>
        <w:spacing w:line="252" w:lineRule="auto"/>
        <w:ind w:left="3"/>
      </w:pPr>
      <w:bookmarkStart w:id="40" w:name="_Toc5975669"/>
      <w:r>
        <w:t>8</w:t>
      </w:r>
      <w:r w:rsidRPr="008034E0">
        <w:t>.2 Database UI Interaction Diagram</w:t>
      </w:r>
      <w:bookmarkEnd w:id="39"/>
      <w:bookmarkEnd w:id="40"/>
    </w:p>
    <w:p w:rsidR="00B21F2F" w:rsidRPr="008034E0" w:rsidRDefault="003712FF" w:rsidP="00B21F2F">
      <w:pPr>
        <w:ind w:left="2" w:hanging="2"/>
        <w:rPr>
          <w:rFonts w:ascii="Verdana" w:eastAsia="Verdana" w:hAnsi="Verdana" w:cs="Verdana"/>
          <w:color w:val="000000"/>
        </w:rPr>
      </w:pPr>
      <w:r w:rsidRPr="00B21F2F">
        <w:rPr>
          <w:rFonts w:ascii="Verdana" w:eastAsia="Verdana" w:hAnsi="Verdana" w:cs="Verdana"/>
          <w:noProof/>
          <w:color w:val="000000"/>
        </w:rPr>
        <w:drawing>
          <wp:inline distT="0" distB="0" distL="0" distR="0">
            <wp:extent cx="5894705" cy="42221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4705" cy="4222115"/>
                    </a:xfrm>
                    <a:prstGeom prst="rect">
                      <a:avLst/>
                    </a:prstGeom>
                    <a:noFill/>
                    <a:ln>
                      <a:noFill/>
                    </a:ln>
                  </pic:spPr>
                </pic:pic>
              </a:graphicData>
            </a:graphic>
          </wp:inline>
        </w:drawing>
      </w:r>
    </w:p>
    <w:p w:rsidR="00B21F2F" w:rsidRPr="008034E0" w:rsidRDefault="00B21F2F" w:rsidP="00B21F2F">
      <w:pPr>
        <w:pStyle w:val="Heading3"/>
        <w:numPr>
          <w:ilvl w:val="2"/>
          <w:numId w:val="7"/>
        </w:numPr>
        <w:suppressAutoHyphens w:val="0"/>
        <w:spacing w:line="252" w:lineRule="auto"/>
        <w:ind w:left="3" w:hangingChars="1" w:hanging="3"/>
      </w:pPr>
      <w:bookmarkStart w:id="41" w:name="_Toc5975590"/>
      <w:bookmarkStart w:id="42" w:name="_Toc5975670"/>
      <w:r>
        <w:lastRenderedPageBreak/>
        <w:t>8</w:t>
      </w:r>
      <w:r w:rsidRPr="008034E0">
        <w:t>.3 Application Database Interaction Diagram</w:t>
      </w:r>
      <w:bookmarkEnd w:id="41"/>
      <w:bookmarkEnd w:id="42"/>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65"/>
      </w:tblGrid>
      <w:tr w:rsidR="00B21F2F" w:rsidRPr="008034E0" w:rsidTr="00B44F54">
        <w:trPr>
          <w:trHeight w:val="8620"/>
        </w:trPr>
        <w:tc>
          <w:tcPr>
            <w:tcW w:w="9170" w:type="dxa"/>
            <w:tcBorders>
              <w:top w:val="single" w:sz="4" w:space="0" w:color="000000"/>
              <w:left w:val="single" w:sz="4" w:space="0" w:color="000000"/>
              <w:bottom w:val="single" w:sz="4" w:space="0" w:color="000000"/>
              <w:right w:val="single" w:sz="4" w:space="0" w:color="000000"/>
            </w:tcBorders>
          </w:tcPr>
          <w:p w:rsidR="00B21F2F" w:rsidRPr="008034E0" w:rsidRDefault="00B21F2F" w:rsidP="00B44F54">
            <w:pPr>
              <w:ind w:left="2" w:hanging="2"/>
              <w:rPr>
                <w:rFonts w:ascii="Verdana" w:eastAsia="Verdana" w:hAnsi="Verdana" w:cs="Verdana"/>
              </w:rPr>
            </w:pPr>
            <w:r w:rsidRPr="008034E0">
              <w:rPr>
                <w:rFonts w:ascii="Verdana" w:eastAsia="Verdana" w:hAnsi="Verdana" w:cs="Verdana"/>
              </w:rPr>
              <w:t xml:space="preserve">                    Execution Environment                                            Execution Environment</w:t>
            </w:r>
          </w:p>
          <w:p w:rsidR="00B21F2F" w:rsidRPr="008034E0" w:rsidRDefault="00B21F2F" w:rsidP="00B44F54">
            <w:pPr>
              <w:ind w:left="2" w:hanging="2"/>
              <w:rPr>
                <w:rFonts w:ascii="Verdana" w:eastAsia="Verdana" w:hAnsi="Verdana" w:cs="Verdana"/>
              </w:rPr>
            </w:pPr>
            <w:r w:rsidRPr="008034E0">
              <w:rPr>
                <w:rFonts w:ascii="Verdana" w:eastAsia="Verdana" w:hAnsi="Verdana" w:cs="Verdana"/>
              </w:rPr>
              <w:t xml:space="preserve">                           Python                                                                               MySQL                                                                          </w:t>
            </w:r>
          </w:p>
          <w:p w:rsidR="00B21F2F" w:rsidRPr="008034E0" w:rsidRDefault="003712FF" w:rsidP="00B44F54">
            <w:pPr>
              <w:ind w:left="2" w:hanging="2"/>
              <w:rPr>
                <w:rFonts w:ascii="Verdana" w:eastAsia="Verdana" w:hAnsi="Verdana" w:cs="Verdana"/>
              </w:rPr>
            </w:pPr>
            <w:r>
              <w:rPr>
                <w:noProof/>
              </w:rPr>
              <mc:AlternateContent>
                <mc:Choice Requires="wps">
                  <w:drawing>
                    <wp:anchor distT="0" distB="0" distL="114300" distR="114300" simplePos="0" relativeHeight="251631104" behindDoc="0" locked="0" layoutInCell="1" allowOverlap="1">
                      <wp:simplePos x="0" y="0"/>
                      <wp:positionH relativeFrom="column">
                        <wp:posOffset>1699895</wp:posOffset>
                      </wp:positionH>
                      <wp:positionV relativeFrom="paragraph">
                        <wp:posOffset>90170</wp:posOffset>
                      </wp:positionV>
                      <wp:extent cx="1304925" cy="466725"/>
                      <wp:effectExtent l="0" t="0" r="9525" b="9525"/>
                      <wp:wrapNone/>
                      <wp:docPr id="1062" name="Rectangle 10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466725"/>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 xml:space="preserve">Recipe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62" o:spid="_x0000_s1043" style="position:absolute;left:0;text-align:left;margin-left:133.85pt;margin-top:7.1pt;width:102.75pt;height:36.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" fillcolor="window" strokecolor="#70ad47" strokeweight="1pt">
                      <v:path arrowok="t"/>
                      <v:textbox>
                        <w:txbxContent>
                          <w:p w:rsidR="00B21F2F" w:rsidRDefault="00B21F2F" w:rsidP="00B21F2F">
                            <w:pPr>
                              <w:ind w:left="0" w:hanging="2"/>
                              <w:jc w:val="center"/>
                            </w:pPr>
                            <w:r>
                              <w:t xml:space="preserve">Recipe Management </w:t>
                            </w:r>
                          </w:p>
                        </w:txbxContent>
                      </v:textbox>
                    </v:rect>
                  </w:pict>
                </mc:Fallback>
              </mc:AlternateContent>
            </w:r>
            <w:r>
              <w:rPr>
                <w:noProof/>
              </w:rPr>
              <mc:AlternateContent>
                <mc:Choice Requires="wps">
                  <w:drawing>
                    <wp:anchor distT="0" distB="0" distL="114300" distR="114300" simplePos="0" relativeHeight="251632128" behindDoc="0" locked="0" layoutInCell="1" allowOverlap="1">
                      <wp:simplePos x="0" y="0"/>
                      <wp:positionH relativeFrom="column">
                        <wp:posOffset>13970</wp:posOffset>
                      </wp:positionH>
                      <wp:positionV relativeFrom="paragraph">
                        <wp:posOffset>71120</wp:posOffset>
                      </wp:positionV>
                      <wp:extent cx="1438275" cy="485775"/>
                      <wp:effectExtent l="0" t="0" r="9525" b="9525"/>
                      <wp:wrapNone/>
                      <wp:docPr id="1077" name="Rectangle 1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485775"/>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 xml:space="preserve">Ingredient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77" o:spid="_x0000_s1044" style="position:absolute;left:0;text-align:left;margin-left:1.1pt;margin-top:5.6pt;width:113.25pt;height:38.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" fillcolor="window" strokecolor="#70ad47" strokeweight="1pt">
                      <v:path arrowok="t"/>
                      <v:textbox>
                        <w:txbxContent>
                          <w:p w:rsidR="00B21F2F" w:rsidRDefault="00B21F2F" w:rsidP="00B21F2F">
                            <w:pPr>
                              <w:ind w:left="0" w:hanging="2"/>
                              <w:jc w:val="center"/>
                            </w:pPr>
                            <w:r>
                              <w:t xml:space="preserve">Ingredient Management </w:t>
                            </w:r>
                          </w:p>
                        </w:txbxContent>
                      </v:textbox>
                    </v:rect>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3004820</wp:posOffset>
                      </wp:positionH>
                      <wp:positionV relativeFrom="paragraph">
                        <wp:posOffset>321310</wp:posOffset>
                      </wp:positionV>
                      <wp:extent cx="1114425" cy="447675"/>
                      <wp:effectExtent l="0" t="0" r="47625" b="47625"/>
                      <wp:wrapNone/>
                      <wp:docPr id="1054" name="Straight Arrow Connector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442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A61D6A8" id="Straight Arrow Connector 1054" o:spid="_x0000_s1026" type="#_x0000_t32" style="position:absolute;margin-left:236.6pt;margin-top:25.3pt;width:87.75pt;height:35.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&#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column">
                        <wp:posOffset>1461770</wp:posOffset>
                      </wp:positionH>
                      <wp:positionV relativeFrom="paragraph">
                        <wp:posOffset>600075</wp:posOffset>
                      </wp:positionV>
                      <wp:extent cx="2657475" cy="390525"/>
                      <wp:effectExtent l="0" t="0" r="47625" b="66675"/>
                      <wp:wrapNone/>
                      <wp:docPr id="1068" name="Straight Arrow Connector 10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7475" cy="390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97504F7" id="Straight Arrow Connector 1068" o:spid="_x0000_s1026" type="#_x0000_t32" style="position:absolute;margin-left:115.1pt;margin-top:47.25pt;width:209.25pt;height:3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" strokecolor="#4472c4" strokeweight=".5pt">
                      <v:stroke endarrow="block" joinstyle="miter"/>
                      <o:lock v:ext="edit" shapetype="f"/>
                    </v:shape>
                  </w:pict>
                </mc:Fallback>
              </mc:AlternateContent>
            </w:r>
          </w:p>
          <w:p w:rsidR="00B21F2F" w:rsidRPr="008034E0" w:rsidRDefault="00B21F2F" w:rsidP="00B44F54">
            <w:pPr>
              <w:ind w:left="2" w:hanging="2"/>
              <w:rPr>
                <w:rFonts w:ascii="Verdana" w:eastAsia="Verdana" w:hAnsi="Verdana" w:cs="Verdana"/>
              </w:rPr>
            </w:pPr>
          </w:p>
          <w:p w:rsidR="00B21F2F" w:rsidRPr="008034E0" w:rsidRDefault="00B21F2F" w:rsidP="00B44F54">
            <w:pPr>
              <w:ind w:left="2" w:hanging="2"/>
              <w:rPr>
                <w:rFonts w:ascii="Verdana" w:eastAsia="Verdana" w:hAnsi="Verdana" w:cs="Verdana"/>
              </w:rPr>
            </w:pPr>
          </w:p>
          <w:p w:rsidR="00B21F2F" w:rsidRPr="008034E0" w:rsidRDefault="00B21F2F" w:rsidP="00B44F54">
            <w:pPr>
              <w:tabs>
                <w:tab w:val="left" w:pos="2625"/>
              </w:tabs>
              <w:ind w:left="2" w:hanging="2"/>
              <w:rPr>
                <w:rFonts w:ascii="Verdana" w:eastAsia="Verdana" w:hAnsi="Verdana" w:cs="Verdana"/>
              </w:rPr>
            </w:pPr>
            <w:r w:rsidRPr="008034E0">
              <w:rPr>
                <w:rFonts w:ascii="Verdana" w:eastAsia="Verdana" w:hAnsi="Verdana" w:cs="Verdana"/>
              </w:rPr>
              <w:tab/>
            </w:r>
            <w:r w:rsidR="003712FF">
              <w:rPr>
                <w:noProof/>
              </w:rPr>
              <mc:AlternateContent>
                <mc:Choice Requires="wps">
                  <w:drawing>
                    <wp:anchor distT="0" distB="0" distL="114300" distR="114300" simplePos="0" relativeHeight="251635200" behindDoc="0" locked="0" layoutInCell="1" allowOverlap="1">
                      <wp:simplePos x="0" y="0"/>
                      <wp:positionH relativeFrom="column">
                        <wp:posOffset>1690370</wp:posOffset>
                      </wp:positionH>
                      <wp:positionV relativeFrom="paragraph">
                        <wp:posOffset>287020</wp:posOffset>
                      </wp:positionV>
                      <wp:extent cx="1304925" cy="533400"/>
                      <wp:effectExtent l="0" t="0" r="9525" b="0"/>
                      <wp:wrapNone/>
                      <wp:docPr id="1044" name="Rectangle 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533400"/>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 xml:space="preserve">Occasion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44" o:spid="_x0000_s1045" style="position:absolute;left:0;text-align:left;margin-left:133.1pt;margin-top:22.6pt;width:102.75pt;height:4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" fillcolor="window" strokecolor="#70ad47" strokeweight="1pt">
                      <v:path arrowok="t"/>
                      <v:textbox>
                        <w:txbxContent>
                          <w:p w:rsidR="00B21F2F" w:rsidRDefault="00B21F2F" w:rsidP="00B21F2F">
                            <w:pPr>
                              <w:ind w:left="0" w:hanging="2"/>
                              <w:jc w:val="center"/>
                            </w:pPr>
                            <w:r>
                              <w:t xml:space="preserve">Occasion Management </w:t>
                            </w:r>
                          </w:p>
                        </w:txbxContent>
                      </v:textbox>
                    </v:rect>
                  </w:pict>
                </mc:Fallback>
              </mc:AlternateContent>
            </w:r>
            <w:r w:rsidR="003712FF">
              <w:rPr>
                <w:noProof/>
              </w:rPr>
              <mc:AlternateContent>
                <mc:Choice Requires="wps">
                  <w:drawing>
                    <wp:anchor distT="0" distB="0" distL="114300" distR="114300" simplePos="0" relativeHeight="251636224" behindDoc="0" locked="0" layoutInCell="1" allowOverlap="1">
                      <wp:simplePos x="0" y="0"/>
                      <wp:positionH relativeFrom="column">
                        <wp:posOffset>4445</wp:posOffset>
                      </wp:positionH>
                      <wp:positionV relativeFrom="paragraph">
                        <wp:posOffset>267970</wp:posOffset>
                      </wp:positionV>
                      <wp:extent cx="1447800" cy="523875"/>
                      <wp:effectExtent l="0" t="0" r="0" b="9525"/>
                      <wp:wrapNone/>
                      <wp:docPr id="1084" name="Rectangle 10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523875"/>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 xml:space="preserve">Vendor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84" o:spid="_x0000_s1046" style="position:absolute;left:0;text-align:left;margin-left:.35pt;margin-top:21.1pt;width:114pt;height:4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" fillcolor="window" strokecolor="#70ad47" strokeweight="1pt">
                      <v:path arrowok="t"/>
                      <v:textbox>
                        <w:txbxContent>
                          <w:p w:rsidR="00B21F2F" w:rsidRDefault="00B21F2F" w:rsidP="00B21F2F">
                            <w:pPr>
                              <w:ind w:left="0" w:hanging="2"/>
                              <w:jc w:val="center"/>
                            </w:pPr>
                            <w:r>
                              <w:t xml:space="preserve">Vendor Management </w:t>
                            </w:r>
                          </w:p>
                        </w:txbxContent>
                      </v:textbox>
                    </v:rect>
                  </w:pict>
                </mc:Fallback>
              </mc:AlternateContent>
            </w:r>
            <w:r w:rsidR="003712FF">
              <w:rPr>
                <w:noProof/>
              </w:rPr>
              <mc:AlternateContent>
                <mc:Choice Requires="wps">
                  <w:drawing>
                    <wp:anchor distT="0" distB="0" distL="114300" distR="114300" simplePos="0" relativeHeight="251637248" behindDoc="0" locked="0" layoutInCell="1" allowOverlap="1">
                      <wp:simplePos x="0" y="0"/>
                      <wp:positionH relativeFrom="column">
                        <wp:posOffset>4128770</wp:posOffset>
                      </wp:positionH>
                      <wp:positionV relativeFrom="paragraph">
                        <wp:posOffset>132080</wp:posOffset>
                      </wp:positionV>
                      <wp:extent cx="1238250" cy="1962150"/>
                      <wp:effectExtent l="0" t="0" r="0" b="0"/>
                      <wp:wrapNone/>
                      <wp:docPr id="1081" name="Rectangle 10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1962150"/>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Database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81" o:spid="_x0000_s1047" style="position:absolute;left:0;text-align:left;margin-left:325.1pt;margin-top:10.4pt;width:97.5pt;height:15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" fillcolor="window" strokecolor="#70ad47" strokeweight="1pt">
                      <v:path arrowok="t"/>
                      <v:textbox>
                        <w:txbxContent>
                          <w:p w:rsidR="00B21F2F" w:rsidRDefault="00B21F2F" w:rsidP="00B21F2F">
                            <w:pPr>
                              <w:ind w:left="0" w:hanging="2"/>
                              <w:jc w:val="center"/>
                            </w:pPr>
                            <w:r>
                              <w:t>Database Subsystem</w:t>
                            </w:r>
                          </w:p>
                        </w:txbxContent>
                      </v:textbox>
                    </v:rect>
                  </w:pict>
                </mc:Fallback>
              </mc:AlternateContent>
            </w:r>
          </w:p>
          <w:p w:rsidR="00B21F2F" w:rsidRPr="008034E0" w:rsidRDefault="00B21F2F" w:rsidP="00B44F54">
            <w:pPr>
              <w:tabs>
                <w:tab w:val="left" w:pos="2625"/>
              </w:tabs>
              <w:ind w:left="2" w:hanging="2"/>
              <w:rPr>
                <w:rFonts w:ascii="Verdana" w:eastAsia="Verdana" w:hAnsi="Verdana" w:cs="Verdana"/>
              </w:rPr>
            </w:pPr>
          </w:p>
          <w:p w:rsidR="00B21F2F" w:rsidRPr="008034E0" w:rsidRDefault="00B21F2F" w:rsidP="00B44F54">
            <w:pPr>
              <w:ind w:left="2" w:hanging="2"/>
              <w:rPr>
                <w:rFonts w:ascii="Verdana" w:eastAsia="Verdana" w:hAnsi="Verdana" w:cs="Verdana"/>
              </w:rPr>
            </w:pPr>
          </w:p>
          <w:p w:rsidR="00B21F2F" w:rsidRPr="008034E0" w:rsidRDefault="00B21F2F" w:rsidP="00B44F54">
            <w:pPr>
              <w:ind w:left="2" w:hanging="2"/>
              <w:rPr>
                <w:rFonts w:ascii="Verdana" w:eastAsia="Verdana" w:hAnsi="Verdana" w:cs="Verdana"/>
              </w:rPr>
            </w:pPr>
          </w:p>
          <w:p w:rsidR="00B21F2F" w:rsidRPr="008034E0" w:rsidRDefault="00B21F2F" w:rsidP="00B44F54">
            <w:pPr>
              <w:tabs>
                <w:tab w:val="left" w:pos="2400"/>
              </w:tabs>
              <w:ind w:left="2" w:hanging="2"/>
              <w:rPr>
                <w:rFonts w:ascii="Verdana" w:eastAsia="Verdana" w:hAnsi="Verdana" w:cs="Verdana"/>
              </w:rPr>
            </w:pPr>
            <w:r w:rsidRPr="008034E0">
              <w:rPr>
                <w:rFonts w:ascii="Verdana" w:eastAsia="Verdana" w:hAnsi="Verdana" w:cs="Verdana"/>
              </w:rPr>
              <w:tab/>
            </w:r>
            <w:r w:rsidR="003712FF">
              <w:rPr>
                <w:noProof/>
              </w:rPr>
              <mc:AlternateContent>
                <mc:Choice Requires="wps">
                  <w:drawing>
                    <wp:anchor distT="0" distB="0" distL="114300" distR="114300" simplePos="0" relativeHeight="251638272" behindDoc="0" locked="0" layoutInCell="1" allowOverlap="1">
                      <wp:simplePos x="0" y="0"/>
                      <wp:positionH relativeFrom="column">
                        <wp:posOffset>1452245</wp:posOffset>
                      </wp:positionH>
                      <wp:positionV relativeFrom="paragraph">
                        <wp:posOffset>266700</wp:posOffset>
                      </wp:positionV>
                      <wp:extent cx="2686050" cy="114300"/>
                      <wp:effectExtent l="0" t="0" r="57150" b="76200"/>
                      <wp:wrapNone/>
                      <wp:docPr id="1079" name="Straight Arrow Connector 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86050" cy="114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076B2CA" id="Straight Arrow Connector 1079" o:spid="_x0000_s1026" type="#_x0000_t32" style="position:absolute;margin-left:114.35pt;margin-top:21pt;width:211.5pt;height: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" strokecolor="#4472c4" strokeweight=".5pt">
                      <v:stroke endarrow="block" joinstyle="miter"/>
                      <o:lock v:ext="edit" shapetype="f"/>
                    </v:shape>
                  </w:pict>
                </mc:Fallback>
              </mc:AlternateContent>
            </w:r>
            <w:r w:rsidR="003712FF">
              <w:rPr>
                <w:noProof/>
              </w:rPr>
              <mc:AlternateContent>
                <mc:Choice Requires="wps">
                  <w:drawing>
                    <wp:anchor distT="0" distB="0" distL="114300" distR="114300" simplePos="0" relativeHeight="251639296" behindDoc="0" locked="0" layoutInCell="1" allowOverlap="1">
                      <wp:simplePos x="0" y="0"/>
                      <wp:positionH relativeFrom="column">
                        <wp:posOffset>23495</wp:posOffset>
                      </wp:positionH>
                      <wp:positionV relativeFrom="paragraph">
                        <wp:posOffset>247650</wp:posOffset>
                      </wp:positionV>
                      <wp:extent cx="1409700" cy="552450"/>
                      <wp:effectExtent l="0" t="0" r="0" b="0"/>
                      <wp:wrapNone/>
                      <wp:docPr id="1050" name="Rectangle 1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552450"/>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 xml:space="preserve">Updates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50" o:spid="_x0000_s1048" style="position:absolute;left:0;text-align:left;margin-left:1.85pt;margin-top:19.5pt;width:111pt;height:4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" fillcolor="window" strokecolor="#70ad47" strokeweight="1pt">
                      <v:path arrowok="t"/>
                      <v:textbox>
                        <w:txbxContent>
                          <w:p w:rsidR="00B21F2F" w:rsidRDefault="00B21F2F" w:rsidP="00B21F2F">
                            <w:pPr>
                              <w:ind w:left="0" w:hanging="2"/>
                              <w:jc w:val="center"/>
                            </w:pPr>
                            <w:r>
                              <w:t xml:space="preserve">Updates Management </w:t>
                            </w:r>
                          </w:p>
                        </w:txbxContent>
                      </v:textbox>
                    </v:rect>
                  </w:pict>
                </mc:Fallback>
              </mc:AlternateContent>
            </w:r>
            <w:r w:rsidR="003712FF">
              <w:rPr>
                <w:noProof/>
              </w:rPr>
              <mc:AlternateContent>
                <mc:Choice Requires="wps">
                  <w:drawing>
                    <wp:anchor distT="0" distB="0" distL="114300" distR="114300" simplePos="0" relativeHeight="251640320" behindDoc="0" locked="0" layoutInCell="1" allowOverlap="1">
                      <wp:simplePos x="0" y="0"/>
                      <wp:positionH relativeFrom="column">
                        <wp:posOffset>2957195</wp:posOffset>
                      </wp:positionH>
                      <wp:positionV relativeFrom="paragraph">
                        <wp:posOffset>535940</wp:posOffset>
                      </wp:positionV>
                      <wp:extent cx="1200150" cy="219075"/>
                      <wp:effectExtent l="0" t="57150" r="0" b="9525"/>
                      <wp:wrapNone/>
                      <wp:docPr id="1086" name="Straight Arrow Connector 10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0150" cy="2190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9612C69" id="Straight Arrow Connector 1086" o:spid="_x0000_s1026" type="#_x0000_t32" style="position:absolute;margin-left:232.85pt;margin-top:42.2pt;width:94.5pt;height:17.25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" strokecolor="#4472c4" strokeweight=".5pt">
                      <v:stroke endarrow="block" joinstyle="miter"/>
                      <o:lock v:ext="edit" shapetype="f"/>
                    </v:shape>
                  </w:pict>
                </mc:Fallback>
              </mc:AlternateContent>
            </w:r>
            <w:r w:rsidR="003712FF">
              <w:rPr>
                <w:noProof/>
              </w:rPr>
              <mc:AlternateContent>
                <mc:Choice Requires="wps">
                  <w:drawing>
                    <wp:anchor distT="0" distB="0" distL="114300" distR="114300" simplePos="0" relativeHeight="251641344" behindDoc="0" locked="0" layoutInCell="1" allowOverlap="1">
                      <wp:simplePos x="0" y="0"/>
                      <wp:positionH relativeFrom="column">
                        <wp:posOffset>1661795</wp:posOffset>
                      </wp:positionH>
                      <wp:positionV relativeFrom="paragraph">
                        <wp:posOffset>440690</wp:posOffset>
                      </wp:positionV>
                      <wp:extent cx="1295400" cy="552450"/>
                      <wp:effectExtent l="0" t="0" r="0" b="0"/>
                      <wp:wrapNone/>
                      <wp:docPr id="1051" name="Rectangle 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552450"/>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Correction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51" o:spid="_x0000_s1049" style="position:absolute;left:0;text-align:left;margin-left:130.85pt;margin-top:34.7pt;width:102pt;height:4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" fillcolor="window" strokecolor="#70ad47" strokeweight="1pt">
                      <v:path arrowok="t"/>
                      <v:textbox>
                        <w:txbxContent>
                          <w:p w:rsidR="00B21F2F" w:rsidRDefault="00B21F2F" w:rsidP="00B21F2F">
                            <w:pPr>
                              <w:ind w:left="0" w:hanging="2"/>
                              <w:jc w:val="center"/>
                            </w:pPr>
                            <w:r>
                              <w:t>Correction Management</w:t>
                            </w:r>
                          </w:p>
                        </w:txbxContent>
                      </v:textbox>
                    </v:rect>
                  </w:pict>
                </mc:Fallback>
              </mc:AlternateContent>
            </w:r>
            <w:r w:rsidR="003712FF">
              <w:rPr>
                <w:noProof/>
              </w:rPr>
              <mc:AlternateContent>
                <mc:Choice Requires="wps">
                  <w:drawing>
                    <wp:anchor distT="0" distB="0" distL="114300" distR="114300" simplePos="0" relativeHeight="251642368" behindDoc="0" locked="0" layoutInCell="1" allowOverlap="1">
                      <wp:simplePos x="0" y="0"/>
                      <wp:positionH relativeFrom="column">
                        <wp:posOffset>1385570</wp:posOffset>
                      </wp:positionH>
                      <wp:positionV relativeFrom="paragraph">
                        <wp:posOffset>35560</wp:posOffset>
                      </wp:positionV>
                      <wp:extent cx="2771775" cy="238125"/>
                      <wp:effectExtent l="0" t="0" r="28575" b="66675"/>
                      <wp:wrapNone/>
                      <wp:docPr id="1070" name="Straight Arrow Connector 10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1775" cy="2381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5697365" id="Straight Arrow Connector 1070" o:spid="_x0000_s1026" type="#_x0000_t32" style="position:absolute;margin-left:109.1pt;margin-top:2.8pt;width:218.25pt;height:18.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" strokecolor="#4472c4" strokeweight=".5pt">
                      <v:stroke endarrow="block" joinstyle="miter"/>
                      <o:lock v:ext="edit" shapetype="f"/>
                    </v:shape>
                  </w:pict>
                </mc:Fallback>
              </mc:AlternateContent>
            </w:r>
          </w:p>
          <w:p w:rsidR="00B21F2F" w:rsidRPr="008034E0" w:rsidRDefault="00B21F2F" w:rsidP="00B44F54">
            <w:pPr>
              <w:tabs>
                <w:tab w:val="left" w:pos="2400"/>
              </w:tabs>
              <w:ind w:left="2" w:hanging="2"/>
              <w:rPr>
                <w:rFonts w:ascii="Verdana" w:eastAsia="Verdana" w:hAnsi="Verdana" w:cs="Verdana"/>
              </w:rPr>
            </w:pPr>
          </w:p>
          <w:p w:rsidR="00B21F2F" w:rsidRPr="008034E0" w:rsidRDefault="00B21F2F" w:rsidP="00B44F54">
            <w:pPr>
              <w:ind w:left="2" w:hanging="2"/>
              <w:rPr>
                <w:rFonts w:ascii="Verdana" w:eastAsia="Verdana" w:hAnsi="Verdana" w:cs="Verdana"/>
              </w:rPr>
            </w:pPr>
          </w:p>
          <w:p w:rsidR="00B21F2F" w:rsidRPr="008034E0" w:rsidRDefault="00B21F2F" w:rsidP="00B44F54">
            <w:pPr>
              <w:ind w:left="2" w:hanging="2"/>
              <w:rPr>
                <w:rFonts w:ascii="Verdana" w:eastAsia="Verdana" w:hAnsi="Verdana" w:cs="Verdana"/>
              </w:rPr>
            </w:pPr>
          </w:p>
          <w:p w:rsidR="00B21F2F" w:rsidRPr="008034E0" w:rsidRDefault="00B21F2F" w:rsidP="00B44F54">
            <w:pPr>
              <w:tabs>
                <w:tab w:val="left" w:pos="2730"/>
              </w:tabs>
              <w:ind w:left="2" w:hanging="2"/>
              <w:rPr>
                <w:rFonts w:ascii="Verdana" w:eastAsia="Verdana" w:hAnsi="Verdana" w:cs="Verdana"/>
              </w:rPr>
            </w:pPr>
            <w:r w:rsidRPr="008034E0">
              <w:rPr>
                <w:rFonts w:ascii="Verdana" w:eastAsia="Verdana" w:hAnsi="Verdana" w:cs="Verdana"/>
              </w:rPr>
              <w:tab/>
            </w:r>
          </w:p>
          <w:p w:rsidR="00B21F2F" w:rsidRPr="008034E0" w:rsidRDefault="003712FF" w:rsidP="00B44F54">
            <w:pPr>
              <w:tabs>
                <w:tab w:val="left" w:pos="2730"/>
              </w:tabs>
              <w:ind w:left="2" w:hanging="2"/>
              <w:rPr>
                <w:rFonts w:ascii="Verdana" w:eastAsia="Verdana" w:hAnsi="Verdana" w:cs="Verdana"/>
              </w:rPr>
            </w:pPr>
            <w:r>
              <w:rPr>
                <w:noProof/>
              </w:rPr>
              <mc:AlternateContent>
                <mc:Choice Requires="wps">
                  <w:drawing>
                    <wp:anchor distT="0" distB="0" distL="114300" distR="114300" simplePos="0" relativeHeight="251643392" behindDoc="0" locked="0" layoutInCell="1" allowOverlap="1">
                      <wp:simplePos x="0" y="0"/>
                      <wp:positionH relativeFrom="column">
                        <wp:posOffset>2966720</wp:posOffset>
                      </wp:positionH>
                      <wp:positionV relativeFrom="paragraph">
                        <wp:posOffset>314960</wp:posOffset>
                      </wp:positionV>
                      <wp:extent cx="1181100" cy="228600"/>
                      <wp:effectExtent l="0" t="57150" r="0" b="0"/>
                      <wp:wrapNone/>
                      <wp:docPr id="1069" name="Straight Arrow Connector 10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1100" cy="228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9169227" id="Straight Arrow Connector 1069" o:spid="_x0000_s1026" type="#_x0000_t32" style="position:absolute;margin-left:233.6pt;margin-top:24.8pt;width:93pt;height:18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1461770</wp:posOffset>
                      </wp:positionH>
                      <wp:positionV relativeFrom="paragraph">
                        <wp:posOffset>86360</wp:posOffset>
                      </wp:positionV>
                      <wp:extent cx="2657475" cy="123825"/>
                      <wp:effectExtent l="0" t="76200" r="0" b="9525"/>
                      <wp:wrapNone/>
                      <wp:docPr id="1053" name="Straight Arrow Connector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57475" cy="123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0777572" id="Straight Arrow Connector 1053" o:spid="_x0000_s1026" type="#_x0000_t32" style="position:absolute;margin-left:115.1pt;margin-top:6.8pt;width:209.25pt;height:9.7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1699895</wp:posOffset>
                      </wp:positionH>
                      <wp:positionV relativeFrom="paragraph">
                        <wp:posOffset>391160</wp:posOffset>
                      </wp:positionV>
                      <wp:extent cx="1257300" cy="571500"/>
                      <wp:effectExtent l="0" t="0" r="0" b="0"/>
                      <wp:wrapNone/>
                      <wp:docPr id="1035" name="Rectangle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571500"/>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 xml:space="preserve">Login Subsystem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35" o:spid="_x0000_s1050" style="position:absolute;left:0;text-align:left;margin-left:133.85pt;margin-top:30.8pt;width:99pt;height: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" fillcolor="window" strokecolor="#70ad47" strokeweight="1pt">
                      <v:path arrowok="t"/>
                      <v:textbox>
                        <w:txbxContent>
                          <w:p w:rsidR="00B21F2F" w:rsidRDefault="00B21F2F" w:rsidP="00B21F2F">
                            <w:pPr>
                              <w:ind w:left="0" w:hanging="2"/>
                              <w:jc w:val="center"/>
                            </w:pPr>
                            <w:r>
                              <w:t xml:space="preserve">Login Subsystem </w:t>
                            </w:r>
                          </w:p>
                        </w:txbxContent>
                      </v:textbox>
                    </v:rect>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13970</wp:posOffset>
                      </wp:positionH>
                      <wp:positionV relativeFrom="paragraph">
                        <wp:posOffset>143510</wp:posOffset>
                      </wp:positionV>
                      <wp:extent cx="1447800" cy="552450"/>
                      <wp:effectExtent l="0" t="0" r="0" b="0"/>
                      <wp:wrapNone/>
                      <wp:docPr id="1041" name="Rectangle 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552450"/>
                              </a:xfrm>
                              <a:prstGeom prst="rect">
                                <a:avLst/>
                              </a:prstGeom>
                              <a:solidFill>
                                <a:sysClr val="window" lastClr="FFFFFF"/>
                              </a:solidFill>
                              <a:ln w="12700" cap="flat" cmpd="sng" algn="ctr">
                                <a:solidFill>
                                  <a:srgbClr val="70AD47"/>
                                </a:solidFill>
                                <a:prstDash val="solid"/>
                                <a:miter lim="800000"/>
                              </a:ln>
                              <a:effectLst/>
                            </wps:spPr>
                            <wps:txbx>
                              <w:txbxContent>
                                <w:p w:rsidR="00B21F2F" w:rsidRDefault="00B21F2F" w:rsidP="00B21F2F">
                                  <w:pPr>
                                    <w:ind w:left="0" w:hanging="2"/>
                                    <w:jc w:val="center"/>
                                  </w:pPr>
                                  <w: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41" o:spid="_x0000_s1051" style="position:absolute;left:0;text-align:left;margin-left:1.1pt;margin-top:11.3pt;width:114pt;height: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" fillcolor="window" strokecolor="#70ad47" strokeweight="1pt">
                      <v:path arrowok="t"/>
                      <v:textbox>
                        <w:txbxContent>
                          <w:p w:rsidR="00B21F2F" w:rsidRDefault="00B21F2F" w:rsidP="00B21F2F">
                            <w:pPr>
                              <w:ind w:left="0" w:hanging="2"/>
                              <w:jc w:val="center"/>
                            </w:pPr>
                            <w:r>
                              <w:t>Order Management</w:t>
                            </w:r>
                          </w:p>
                        </w:txbxContent>
                      </v:textbox>
                    </v:rect>
                  </w:pict>
                </mc:Fallback>
              </mc:AlternateContent>
            </w:r>
          </w:p>
        </w:tc>
      </w:tr>
    </w:tbl>
    <w:p w:rsidR="00B21F2F" w:rsidRPr="008034E0" w:rsidRDefault="00B21F2F" w:rsidP="00B21F2F">
      <w:pPr>
        <w:numPr>
          <w:ilvl w:val="0"/>
          <w:numId w:val="7"/>
        </w:numPr>
        <w:suppressAutoHyphens w:val="0"/>
        <w:spacing w:line="252" w:lineRule="auto"/>
        <w:ind w:left="2" w:hangingChars="1" w:hanging="2"/>
        <w:jc w:val="left"/>
        <w:outlineLvl w:val="0"/>
        <w:rPr>
          <w:rFonts w:ascii="Verdana" w:eastAsia="Verdana" w:hAnsi="Verdana" w:cs="Verdana"/>
        </w:rPr>
      </w:pPr>
      <w:r w:rsidRPr="008034E0">
        <w:rPr>
          <w:rFonts w:ascii="Verdana" w:eastAsia="Verdana" w:hAnsi="Verdana" w:cs="Verdana"/>
        </w:rPr>
        <w:br/>
      </w:r>
    </w:p>
    <w:p w:rsidR="00B21F2F" w:rsidRPr="008034E0" w:rsidRDefault="00B21F2F" w:rsidP="00B21F2F">
      <w:pPr>
        <w:pStyle w:val="Heading3"/>
        <w:numPr>
          <w:ilvl w:val="2"/>
          <w:numId w:val="7"/>
        </w:numPr>
        <w:suppressAutoHyphens w:val="0"/>
        <w:spacing w:line="252" w:lineRule="auto"/>
        <w:ind w:left="3" w:hangingChars="1" w:hanging="3"/>
      </w:pPr>
      <w:bookmarkStart w:id="43" w:name="_Toc5975591"/>
      <w:bookmarkStart w:id="44" w:name="_Toc5975671"/>
      <w:r>
        <w:lastRenderedPageBreak/>
        <w:t>8</w:t>
      </w:r>
      <w:r w:rsidRPr="008034E0">
        <w:t>.4 Activity Diagram</w:t>
      </w:r>
      <w:bookmarkEnd w:id="43"/>
      <w:bookmarkEnd w:id="44"/>
    </w:p>
    <w:p w:rsidR="00B21F2F" w:rsidRPr="008034E0" w:rsidRDefault="003712FF" w:rsidP="00B21F2F">
      <w:pPr>
        <w:ind w:left="2" w:hanging="2"/>
        <w:rPr>
          <w:rFonts w:ascii="Verdana" w:eastAsia="Verdana" w:hAnsi="Verdana" w:cs="Verdana"/>
          <w:color w:val="000000"/>
        </w:rPr>
      </w:pPr>
      <w:r w:rsidRPr="00B21F2F">
        <w:rPr>
          <w:rFonts w:ascii="Verdana" w:eastAsia="Verdana" w:hAnsi="Verdana" w:cs="Verdana"/>
          <w:noProof/>
          <w:color w:val="000000"/>
        </w:rPr>
        <w:drawing>
          <wp:inline distT="0" distB="0" distL="0" distR="0">
            <wp:extent cx="5943600" cy="44259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p>
    <w:p w:rsidR="00B21F2F" w:rsidRPr="008034E0" w:rsidRDefault="00B21F2F" w:rsidP="00B21F2F">
      <w:pPr>
        <w:ind w:left="2" w:hanging="2"/>
        <w:jc w:val="left"/>
        <w:rPr>
          <w:rFonts w:ascii="Verdana" w:eastAsia="Verdana" w:hAnsi="Verdana" w:cs="Verdana"/>
        </w:rPr>
      </w:pPr>
    </w:p>
    <w:p w:rsidR="00B21F2F" w:rsidRPr="008034E0" w:rsidRDefault="00B21F2F" w:rsidP="00B21F2F">
      <w:pPr>
        <w:pStyle w:val="Heading3"/>
        <w:numPr>
          <w:ilvl w:val="2"/>
          <w:numId w:val="7"/>
        </w:numPr>
        <w:suppressAutoHyphens w:val="0"/>
        <w:spacing w:line="252" w:lineRule="auto"/>
        <w:ind w:left="3" w:hangingChars="1" w:hanging="3"/>
      </w:pPr>
      <w:bookmarkStart w:id="45" w:name="_Toc5975592"/>
      <w:bookmarkStart w:id="46" w:name="_Toc5975672"/>
      <w:r>
        <w:t>8</w:t>
      </w:r>
      <w:r w:rsidRPr="008034E0">
        <w:t>.5 Database Structure Diagram</w:t>
      </w:r>
      <w:bookmarkEnd w:id="45"/>
      <w:bookmarkEnd w:id="46"/>
    </w:p>
    <w:p w:rsidR="00B21F2F" w:rsidRPr="008034E0" w:rsidRDefault="003712FF" w:rsidP="00B21F2F">
      <w:pPr>
        <w:ind w:left="2" w:hanging="2"/>
        <w:rPr>
          <w:rFonts w:ascii="Verdana" w:eastAsia="Verdana" w:hAnsi="Verdana" w:cs="Verdana"/>
          <w:color w:val="000000"/>
        </w:rPr>
      </w:pPr>
      <w:r w:rsidRPr="00B21F2F">
        <w:rPr>
          <w:rFonts w:ascii="Verdana" w:eastAsia="Verdana" w:hAnsi="Verdana" w:cs="Verdana"/>
          <w:noProof/>
          <w:color w:val="000000"/>
        </w:rPr>
        <w:drawing>
          <wp:inline distT="0" distB="0" distL="0" distR="0">
            <wp:extent cx="5943600" cy="29571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rsidR="00B21F2F" w:rsidRPr="008034E0" w:rsidRDefault="00B21F2F" w:rsidP="00B21F2F">
      <w:pPr>
        <w:ind w:left="0"/>
        <w:jc w:val="left"/>
        <w:rPr>
          <w:rFonts w:ascii="Verdana" w:eastAsia="Verdana" w:hAnsi="Verdana" w:cs="Verdana"/>
        </w:rPr>
      </w:pPr>
    </w:p>
    <w:p w:rsidR="00B21F2F" w:rsidRDefault="00B21F2F" w:rsidP="00B21F2F">
      <w:pPr>
        <w:pStyle w:val="Heading3"/>
        <w:numPr>
          <w:ilvl w:val="2"/>
          <w:numId w:val="7"/>
        </w:numPr>
        <w:suppressAutoHyphens w:val="0"/>
        <w:spacing w:line="252" w:lineRule="auto"/>
        <w:ind w:left="3" w:hangingChars="1" w:hanging="3"/>
      </w:pPr>
      <w:bookmarkStart w:id="47" w:name="_Toc5975593"/>
    </w:p>
    <w:p w:rsidR="00B21F2F" w:rsidRDefault="00B21F2F" w:rsidP="00B21F2F">
      <w:pPr>
        <w:pStyle w:val="Heading3"/>
        <w:numPr>
          <w:ilvl w:val="2"/>
          <w:numId w:val="7"/>
        </w:numPr>
        <w:suppressAutoHyphens w:val="0"/>
        <w:spacing w:line="252" w:lineRule="auto"/>
        <w:ind w:left="3" w:hangingChars="1" w:hanging="3"/>
      </w:pPr>
    </w:p>
    <w:p w:rsidR="00B21F2F" w:rsidRDefault="00B21F2F" w:rsidP="00B21F2F">
      <w:pPr>
        <w:pStyle w:val="Heading3"/>
        <w:numPr>
          <w:ilvl w:val="2"/>
          <w:numId w:val="7"/>
        </w:numPr>
        <w:suppressAutoHyphens w:val="0"/>
        <w:spacing w:line="252" w:lineRule="auto"/>
        <w:ind w:left="3" w:hangingChars="1" w:hanging="3"/>
      </w:pPr>
    </w:p>
    <w:p w:rsidR="00B21F2F" w:rsidRDefault="00B21F2F" w:rsidP="00B21F2F">
      <w:pPr>
        <w:pStyle w:val="Heading3"/>
        <w:numPr>
          <w:ilvl w:val="2"/>
          <w:numId w:val="7"/>
        </w:numPr>
        <w:suppressAutoHyphens w:val="0"/>
        <w:spacing w:line="252" w:lineRule="auto"/>
        <w:ind w:left="3" w:hangingChars="1" w:hanging="3"/>
      </w:pPr>
    </w:p>
    <w:p w:rsidR="00B21F2F" w:rsidRPr="008034E0" w:rsidRDefault="00B21F2F" w:rsidP="00B21F2F">
      <w:pPr>
        <w:pStyle w:val="Heading3"/>
        <w:numPr>
          <w:ilvl w:val="2"/>
          <w:numId w:val="7"/>
        </w:numPr>
        <w:suppressAutoHyphens w:val="0"/>
        <w:spacing w:line="252" w:lineRule="auto"/>
        <w:ind w:left="3" w:hangingChars="1" w:hanging="3"/>
      </w:pPr>
      <w:bookmarkStart w:id="48" w:name="_Toc5975673"/>
      <w:r>
        <w:t>8</w:t>
      </w:r>
      <w:r w:rsidRPr="008034E0">
        <w:t>.6 Suggested WaitStaff Class Diagram</w:t>
      </w:r>
      <w:bookmarkEnd w:id="47"/>
      <w:bookmarkEnd w:id="48"/>
    </w:p>
    <w:p w:rsidR="00B21F2F" w:rsidRPr="008034E0" w:rsidRDefault="00B21F2F" w:rsidP="00B21F2F">
      <w:pPr>
        <w:ind w:left="2" w:hanging="2"/>
        <w:jc w:val="left"/>
        <w:rPr>
          <w:rFonts w:ascii="Verdana" w:eastAsia="Verdana" w:hAnsi="Verdana" w:cs="Verdana"/>
          <w:color w:val="000000"/>
        </w:rPr>
      </w:pPr>
      <w:r w:rsidRPr="008034E0">
        <w:rPr>
          <w:rFonts w:ascii="Verdana" w:eastAsia="Verdana" w:hAnsi="Verdana" w:cs="Verdana"/>
          <w:color w:val="000000"/>
        </w:rPr>
        <w:t>Show below is the suggest flow and classes utilized in a WaitStaff transaction.</w:t>
      </w:r>
    </w:p>
    <w:p w:rsidR="00B21F2F" w:rsidRPr="008034E0" w:rsidRDefault="003712FF" w:rsidP="00B21F2F">
      <w:pPr>
        <w:ind w:left="2" w:hanging="2"/>
        <w:jc w:val="left"/>
        <w:rPr>
          <w:rFonts w:ascii="Verdana" w:eastAsia="Verdana" w:hAnsi="Verdana" w:cs="Verdana"/>
          <w:color w:val="000000"/>
        </w:rPr>
      </w:pPr>
      <w:r w:rsidRPr="00B21F2F">
        <w:rPr>
          <w:rFonts w:ascii="Verdana" w:eastAsia="Verdana" w:hAnsi="Verdana" w:cs="Verdana"/>
          <w:noProof/>
          <w:color w:val="000000"/>
        </w:rPr>
        <w:drawing>
          <wp:inline distT="0" distB="0" distL="0" distR="0">
            <wp:extent cx="5943600" cy="340487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pStyle w:val="Heading3"/>
        <w:numPr>
          <w:ilvl w:val="2"/>
          <w:numId w:val="7"/>
        </w:numPr>
        <w:suppressAutoHyphens w:val="0"/>
        <w:spacing w:line="252" w:lineRule="auto"/>
        <w:ind w:leftChars="-1" w:left="1" w:hangingChars="1" w:hanging="3"/>
      </w:pPr>
      <w:bookmarkStart w:id="49" w:name="_Toc5975594"/>
      <w:bookmarkStart w:id="50" w:name="_Toc5975674"/>
      <w:r>
        <w:lastRenderedPageBreak/>
        <w:t>8</w:t>
      </w:r>
      <w:r w:rsidRPr="008034E0">
        <w:t>.7 Sample UI menu</w:t>
      </w:r>
      <w:bookmarkEnd w:id="49"/>
      <w:bookmarkEnd w:id="50"/>
    </w:p>
    <w:p w:rsidR="00B21F2F" w:rsidRPr="008034E0" w:rsidRDefault="003712FF" w:rsidP="00B21F2F">
      <w:pPr>
        <w:ind w:left="0" w:hanging="2"/>
        <w:rPr>
          <w:rFonts w:ascii="Verdana" w:hAnsi="Verdana"/>
          <w:sz w:val="22"/>
          <w:szCs w:val="22"/>
          <w:lang w:eastAsia="en-US" w:bidi="ar-SA"/>
        </w:rPr>
      </w:pPr>
      <w:r w:rsidRPr="00B21F2F">
        <w:rPr>
          <w:rFonts w:ascii="Verdana" w:hAnsi="Verdana"/>
          <w:noProof/>
        </w:rPr>
        <w:drawing>
          <wp:inline distT="0" distB="0" distL="0" distR="0">
            <wp:extent cx="5612765" cy="3783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765" cy="3783965"/>
                    </a:xfrm>
                    <a:prstGeom prst="rect">
                      <a:avLst/>
                    </a:prstGeom>
                    <a:noFill/>
                    <a:ln>
                      <a:noFill/>
                    </a:ln>
                  </pic:spPr>
                </pic:pic>
              </a:graphicData>
            </a:graphic>
          </wp:inline>
        </w:drawing>
      </w:r>
      <w:r w:rsidRPr="00B21F2F">
        <w:rPr>
          <w:rFonts w:ascii="Verdana" w:hAnsi="Verdana"/>
          <w:noProof/>
        </w:rPr>
        <w:drawing>
          <wp:inline distT="0" distB="0" distL="0" distR="0">
            <wp:extent cx="5720080" cy="3813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080" cy="3813175"/>
                    </a:xfrm>
                    <a:prstGeom prst="rect">
                      <a:avLst/>
                    </a:prstGeom>
                    <a:noFill/>
                    <a:ln>
                      <a:noFill/>
                    </a:ln>
                  </pic:spPr>
                </pic:pic>
              </a:graphicData>
            </a:graphic>
          </wp:inline>
        </w:drawing>
      </w:r>
    </w:p>
    <w:p w:rsidR="00B21F2F" w:rsidRPr="008034E0" w:rsidRDefault="00B21F2F" w:rsidP="00B21F2F">
      <w:pPr>
        <w:pStyle w:val="ListParagraph"/>
        <w:ind w:left="0" w:hanging="2"/>
        <w:rPr>
          <w:rFonts w:ascii="Verdana" w:hAnsi="Verdana"/>
        </w:rPr>
      </w:pPr>
    </w:p>
    <w:p w:rsidR="00B21F2F" w:rsidRDefault="00B21F2F" w:rsidP="00B21F2F">
      <w:pPr>
        <w:pStyle w:val="Heading3"/>
        <w:numPr>
          <w:ilvl w:val="2"/>
          <w:numId w:val="7"/>
        </w:numPr>
        <w:suppressAutoHyphens w:val="0"/>
        <w:spacing w:line="252" w:lineRule="auto"/>
        <w:ind w:leftChars="-1" w:left="1" w:hangingChars="1" w:hanging="3"/>
      </w:pPr>
      <w:bookmarkStart w:id="51" w:name="_Toc5975595"/>
    </w:p>
    <w:p w:rsidR="00B21F2F" w:rsidRDefault="00B21F2F" w:rsidP="00B21F2F">
      <w:pPr>
        <w:pStyle w:val="Heading3"/>
        <w:numPr>
          <w:ilvl w:val="2"/>
          <w:numId w:val="7"/>
        </w:numPr>
        <w:suppressAutoHyphens w:val="0"/>
        <w:spacing w:line="252" w:lineRule="auto"/>
        <w:ind w:leftChars="-1" w:left="1" w:hangingChars="1" w:hanging="3"/>
      </w:pPr>
    </w:p>
    <w:p w:rsidR="00B21F2F" w:rsidRDefault="00B21F2F" w:rsidP="00B21F2F">
      <w:pPr>
        <w:pStyle w:val="Heading3"/>
        <w:numPr>
          <w:ilvl w:val="2"/>
          <w:numId w:val="7"/>
        </w:numPr>
        <w:suppressAutoHyphens w:val="0"/>
        <w:spacing w:line="252" w:lineRule="auto"/>
        <w:ind w:leftChars="-1" w:left="1" w:hangingChars="1" w:hanging="3"/>
      </w:pPr>
    </w:p>
    <w:p w:rsidR="00B21F2F" w:rsidRDefault="00B21F2F" w:rsidP="00B21F2F">
      <w:pPr>
        <w:pStyle w:val="Heading3"/>
        <w:numPr>
          <w:ilvl w:val="0"/>
          <w:numId w:val="0"/>
        </w:numPr>
        <w:suppressAutoHyphens w:val="0"/>
        <w:spacing w:line="252" w:lineRule="auto"/>
        <w:ind w:left="1"/>
      </w:pPr>
    </w:p>
    <w:p w:rsidR="00B21F2F" w:rsidRPr="008034E0" w:rsidRDefault="00B21F2F" w:rsidP="00B21F2F">
      <w:pPr>
        <w:pStyle w:val="Heading3"/>
        <w:numPr>
          <w:ilvl w:val="0"/>
          <w:numId w:val="0"/>
        </w:numPr>
        <w:suppressAutoHyphens w:val="0"/>
        <w:spacing w:line="252" w:lineRule="auto"/>
        <w:ind w:left="1"/>
      </w:pPr>
      <w:bookmarkStart w:id="52" w:name="_Toc5975675"/>
      <w:r>
        <w:t>8</w:t>
      </w:r>
      <w:r w:rsidRPr="008034E0">
        <w:t>.8 Sample Use Cases</w:t>
      </w:r>
      <w:bookmarkEnd w:id="51"/>
      <w:bookmarkEnd w:id="52"/>
    </w:p>
    <w:p w:rsidR="00B21F2F" w:rsidRPr="008034E0" w:rsidRDefault="00B21F2F" w:rsidP="00B21F2F">
      <w:pPr>
        <w:ind w:left="360"/>
        <w:rPr>
          <w:rFonts w:ascii="Verdana" w:hAnsi="Verdana"/>
          <w:sz w:val="28"/>
          <w:szCs w:val="28"/>
        </w:rPr>
      </w:pPr>
    </w:p>
    <w:p w:rsidR="00B21F2F" w:rsidRPr="008034E0" w:rsidRDefault="00B21F2F" w:rsidP="00B21F2F">
      <w:pPr>
        <w:pStyle w:val="ListParagraph"/>
        <w:ind w:left="1"/>
        <w:rPr>
          <w:rFonts w:ascii="Verdana" w:hAnsi="Verdana"/>
          <w:sz w:val="28"/>
          <w:szCs w:val="28"/>
        </w:rPr>
      </w:pPr>
      <w:r w:rsidRPr="008034E0">
        <w:rPr>
          <w:rFonts w:ascii="Verdana" w:hAnsi="Verdana"/>
          <w:sz w:val="28"/>
          <w:szCs w:val="28"/>
        </w:rPr>
        <w:t>Update Resource Database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7528"/>
      </w:tblGrid>
      <w:tr w:rsidR="00B21F2F" w:rsidRPr="00B44F54" w:rsidTr="00B44F54">
        <w:trPr>
          <w:trHeight w:val="747"/>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3991"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b/>
                <w:bCs/>
              </w:rPr>
            </w:pPr>
            <w:r w:rsidRPr="00B44F54">
              <w:rPr>
                <w:rFonts w:ascii="Verdana" w:hAnsi="Verdana"/>
                <w:b/>
                <w:bCs/>
              </w:rPr>
              <w:t>UpdateResourceDatabase</w:t>
            </w:r>
          </w:p>
        </w:tc>
      </w:tr>
      <w:tr w:rsidR="00B21F2F" w:rsidRPr="00B44F54" w:rsidTr="00B44F54">
        <w:trPr>
          <w:trHeight w:val="579"/>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3991"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Initiated by Manager(admin)</w:t>
            </w:r>
          </w:p>
        </w:tc>
      </w:tr>
      <w:tr w:rsidR="00B21F2F" w:rsidRPr="00B44F54" w:rsidTr="00B44F54">
        <w:trPr>
          <w:trHeight w:val="658"/>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3991" w:type="pct"/>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The manager activates the update resource database function.</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 xml:space="preserve">The system presents a form to the </w:t>
            </w:r>
            <w:r w:rsidRPr="00B44F54">
              <w:rPr>
                <w:rFonts w:ascii="Verdana" w:hAnsi="Verdana"/>
                <w:i/>
                <w:iCs/>
              </w:rPr>
              <w:t xml:space="preserve">Manager </w:t>
            </w:r>
            <w:r w:rsidRPr="00B44F54">
              <w:rPr>
                <w:rFonts w:ascii="Verdana" w:hAnsi="Verdana"/>
              </w:rPr>
              <w:t>. The form asks for details of the sold food items during the course of the week and the corresponding quantity of the food sold.</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The Manager input the data of the sold food for the week and the quantity that was sold.</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The System reads the sold food data and then further reads, from the ingredients database, the ingredients that were used in making of the food items that were sold.</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The System now calculates the amount of resources used and will deduct the amount of ingredients that were used up from the resource database.</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 xml:space="preserve">The system now invokes the </w:t>
            </w:r>
            <w:r w:rsidRPr="00B44F54">
              <w:rPr>
                <w:rFonts w:ascii="Verdana" w:hAnsi="Verdana"/>
                <w:b/>
                <w:bCs/>
              </w:rPr>
              <w:t>CheckThreshold</w:t>
            </w:r>
            <w:r w:rsidRPr="00B44F54">
              <w:rPr>
                <w:rFonts w:ascii="Verdana" w:hAnsi="Verdana"/>
              </w:rPr>
              <w:t xml:space="preserve"> Usecase.</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481"/>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3991"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Manager(admin) is logged on to the System.</w:t>
            </w:r>
          </w:p>
        </w:tc>
      </w:tr>
      <w:tr w:rsidR="00B21F2F" w:rsidRPr="00B44F54" w:rsidTr="00B44F54">
        <w:trPr>
          <w:trHeight w:val="481"/>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3991" w:type="pct"/>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If the process was successful, the Manager receives an acknowledgment that the process was completed successfully.</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If the process was not successful, the Manager will receive an explanation of what error had occurred during the process.</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78"/>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3991"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update process must complete successfully and without errors</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rPr>
          <w:rFonts w:ascii="Verdana" w:hAnsi="Verdana"/>
        </w:rPr>
      </w:pPr>
    </w:p>
    <w:p w:rsidR="00B21F2F" w:rsidRPr="008034E0" w:rsidRDefault="00B21F2F" w:rsidP="00B21F2F">
      <w:pPr>
        <w:ind w:left="0"/>
        <w:rPr>
          <w:rFonts w:ascii="Verdana" w:hAnsi="Verdana"/>
        </w:rPr>
      </w:pPr>
    </w:p>
    <w:p w:rsidR="00B21F2F" w:rsidRPr="008034E0" w:rsidRDefault="00B21F2F" w:rsidP="00B21F2F">
      <w:pPr>
        <w:pStyle w:val="ListParagraph"/>
        <w:ind w:left="1"/>
        <w:rPr>
          <w:rFonts w:ascii="Verdana" w:hAnsi="Verdana"/>
          <w:sz w:val="28"/>
          <w:szCs w:val="28"/>
        </w:rPr>
      </w:pPr>
      <w:r w:rsidRPr="008034E0">
        <w:rPr>
          <w:rFonts w:ascii="Verdana" w:hAnsi="Verdana"/>
          <w:sz w:val="28"/>
          <w:szCs w:val="28"/>
        </w:rPr>
        <w:lastRenderedPageBreak/>
        <w:t>Check Threshold Use Case</w:t>
      </w:r>
    </w:p>
    <w:p w:rsidR="00B21F2F" w:rsidRPr="008034E0" w:rsidRDefault="00B21F2F" w:rsidP="00B21F2F">
      <w:pPr>
        <w:pStyle w:val="ListParagraph"/>
        <w:ind w:left="0" w:hanging="2"/>
        <w:rPr>
          <w:rFonts w:ascii="Verdana" w:hAnsi="Verdana"/>
        </w:rPr>
      </w:pPr>
    </w:p>
    <w:tbl>
      <w:tblPr>
        <w:tblW w:w="888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6388"/>
      </w:tblGrid>
      <w:tr w:rsidR="00B21F2F" w:rsidRPr="00B44F54" w:rsidTr="00B44F54">
        <w:trPr>
          <w:trHeight w:val="729"/>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638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CheckThreshold</w:t>
            </w:r>
          </w:p>
        </w:tc>
      </w:tr>
      <w:tr w:rsidR="00B21F2F" w:rsidRPr="00B44F54" w:rsidTr="00B44F54">
        <w:trPr>
          <w:trHeight w:val="917"/>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38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UpdateResourceDatabase  Usecase or by addOccasion Usecase</w:t>
            </w:r>
          </w:p>
        </w:tc>
      </w:tr>
      <w:tr w:rsidR="00B21F2F" w:rsidRPr="00B44F54" w:rsidTr="00B44F54">
        <w:trPr>
          <w:trHeight w:val="2555"/>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388"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2"/>
              </w:numPr>
              <w:spacing w:after="0" w:line="240" w:lineRule="auto"/>
              <w:ind w:left="2" w:hanging="4"/>
              <w:rPr>
                <w:rFonts w:ascii="Verdana" w:hAnsi="Verdana"/>
              </w:rPr>
            </w:pPr>
            <w:r w:rsidRPr="00B44F54">
              <w:rPr>
                <w:rFonts w:ascii="Verdana" w:hAnsi="Verdana"/>
              </w:rPr>
              <w:t>The system now compares the current levels of the resources with the threshold levels of the resources. It now lists all the ingredients that are below the threshold level, along with the ingredients and presents it to the Manager</w:t>
            </w:r>
          </w:p>
          <w:p w:rsidR="00B21F2F" w:rsidRPr="00B44F54" w:rsidRDefault="00B21F2F" w:rsidP="00B44F54">
            <w:pPr>
              <w:pStyle w:val="ListParagraph"/>
              <w:numPr>
                <w:ilvl w:val="0"/>
                <w:numId w:val="12"/>
              </w:numPr>
              <w:spacing w:after="0" w:line="240" w:lineRule="auto"/>
              <w:ind w:left="2" w:hanging="4"/>
              <w:rPr>
                <w:rFonts w:ascii="Verdana" w:hAnsi="Verdana"/>
              </w:rPr>
            </w:pPr>
            <w:r w:rsidRPr="00B44F54">
              <w:rPr>
                <w:rFonts w:ascii="Verdana" w:hAnsi="Verdana"/>
              </w:rPr>
              <w:t xml:space="preserve">The manager can now send out orders </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Press cancel , no orders are processed.</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2039"/>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Conditions</w:t>
            </w:r>
          </w:p>
        </w:tc>
        <w:tc>
          <w:tcPr>
            <w:tcW w:w="6388"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on to check the inventory levels at the interval of a certain time period.</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1067"/>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Conditions</w:t>
            </w:r>
          </w:p>
        </w:tc>
        <w:tc>
          <w:tcPr>
            <w:tcW w:w="638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inventory levels are checked, and the appropriate action is taken.</w:t>
            </w:r>
          </w:p>
        </w:tc>
      </w:tr>
      <w:tr w:rsidR="00B21F2F" w:rsidRPr="00B44F54" w:rsidTr="00B44F54">
        <w:trPr>
          <w:trHeight w:val="1261"/>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38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system correctly calculates the correct threshold differences.</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1"/>
        <w:rPr>
          <w:rFonts w:ascii="Verdana" w:hAnsi="Verdana"/>
          <w:sz w:val="28"/>
          <w:szCs w:val="28"/>
        </w:rPr>
      </w:pPr>
    </w:p>
    <w:p w:rsidR="00B21F2F" w:rsidRDefault="00B21F2F" w:rsidP="00B21F2F">
      <w:pPr>
        <w:pStyle w:val="ListParagraph"/>
        <w:ind w:left="1"/>
        <w:rPr>
          <w:rFonts w:ascii="Verdana" w:hAnsi="Verdana"/>
          <w:sz w:val="28"/>
          <w:szCs w:val="28"/>
        </w:rPr>
      </w:pPr>
    </w:p>
    <w:p w:rsidR="00B21F2F" w:rsidRDefault="00B21F2F" w:rsidP="00B21F2F">
      <w:pPr>
        <w:pStyle w:val="ListParagraph"/>
        <w:ind w:left="1"/>
        <w:rPr>
          <w:rFonts w:ascii="Verdana" w:hAnsi="Verdana"/>
          <w:sz w:val="28"/>
          <w:szCs w:val="28"/>
        </w:rPr>
      </w:pPr>
    </w:p>
    <w:p w:rsidR="00B21F2F" w:rsidRDefault="00B21F2F" w:rsidP="00B21F2F">
      <w:pPr>
        <w:pStyle w:val="ListParagraph"/>
        <w:ind w:left="1"/>
        <w:rPr>
          <w:rFonts w:ascii="Verdana" w:hAnsi="Verdana"/>
          <w:sz w:val="28"/>
          <w:szCs w:val="28"/>
        </w:rPr>
      </w:pPr>
    </w:p>
    <w:p w:rsidR="00B21F2F" w:rsidRDefault="00B21F2F" w:rsidP="00B21F2F">
      <w:pPr>
        <w:pStyle w:val="ListParagraph"/>
        <w:ind w:left="1"/>
        <w:rPr>
          <w:rFonts w:ascii="Verdana" w:hAnsi="Verdana"/>
          <w:sz w:val="28"/>
          <w:szCs w:val="28"/>
        </w:rPr>
      </w:pPr>
    </w:p>
    <w:p w:rsidR="00B21F2F" w:rsidRPr="008034E0" w:rsidRDefault="00B21F2F" w:rsidP="00B21F2F">
      <w:pPr>
        <w:pStyle w:val="ListParagraph"/>
        <w:ind w:left="1"/>
        <w:rPr>
          <w:rFonts w:ascii="Verdana" w:hAnsi="Verdana"/>
          <w:sz w:val="28"/>
          <w:szCs w:val="28"/>
        </w:rPr>
      </w:pPr>
    </w:p>
    <w:p w:rsidR="00B21F2F" w:rsidRPr="008034E0" w:rsidRDefault="00B21F2F" w:rsidP="00B21F2F">
      <w:pPr>
        <w:pStyle w:val="ListParagraph"/>
        <w:ind w:left="1"/>
        <w:rPr>
          <w:rFonts w:ascii="Verdana" w:hAnsi="Verdana"/>
          <w:sz w:val="28"/>
          <w:szCs w:val="28"/>
        </w:rPr>
      </w:pPr>
    </w:p>
    <w:p w:rsidR="00B21F2F" w:rsidRPr="008034E0" w:rsidRDefault="00B21F2F" w:rsidP="00B21F2F">
      <w:pPr>
        <w:pStyle w:val="ListParagraph"/>
        <w:ind w:left="1"/>
        <w:rPr>
          <w:rFonts w:ascii="Verdana" w:hAnsi="Verdana"/>
          <w:sz w:val="28"/>
          <w:szCs w:val="28"/>
        </w:rPr>
      </w:pPr>
      <w:r w:rsidRPr="008034E0">
        <w:rPr>
          <w:rFonts w:ascii="Verdana" w:hAnsi="Verdana"/>
          <w:sz w:val="28"/>
          <w:szCs w:val="28"/>
        </w:rPr>
        <w:lastRenderedPageBreak/>
        <w:t>Process Order Use Case</w:t>
      </w:r>
    </w:p>
    <w:p w:rsidR="00B21F2F" w:rsidRPr="008034E0" w:rsidRDefault="00B21F2F" w:rsidP="00B21F2F">
      <w:pPr>
        <w:pStyle w:val="ListParagraph"/>
        <w:ind w:left="1" w:hanging="3"/>
        <w:rPr>
          <w:rFonts w:ascii="Verdana" w:hAnsi="Verdana"/>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5935"/>
      </w:tblGrid>
      <w:tr w:rsidR="00B21F2F" w:rsidRPr="00B44F54" w:rsidTr="00B44F54">
        <w:trPr>
          <w:trHeight w:val="422"/>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 case name</w:t>
            </w:r>
          </w:p>
        </w:tc>
        <w:tc>
          <w:tcPr>
            <w:tcW w:w="59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ProcessOrder</w:t>
            </w:r>
          </w:p>
        </w:tc>
      </w:tr>
      <w:tr w:rsidR="00B21F2F" w:rsidRPr="00B44F54" w:rsidTr="00B44F54">
        <w:trPr>
          <w:trHeight w:val="530"/>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59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the manager</w:t>
            </w:r>
          </w:p>
        </w:tc>
      </w:tr>
      <w:tr w:rsidR="00B21F2F" w:rsidRPr="00B44F54" w:rsidTr="00B44F54">
        <w:trPr>
          <w:trHeight w:val="440"/>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593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3"/>
              </w:numPr>
              <w:spacing w:after="0" w:line="240" w:lineRule="auto"/>
              <w:ind w:left="2" w:hanging="4"/>
              <w:rPr>
                <w:rFonts w:ascii="Verdana" w:hAnsi="Verdana"/>
              </w:rPr>
            </w:pPr>
            <w:r w:rsidRPr="00B44F54">
              <w:rPr>
                <w:rFonts w:ascii="Verdana" w:hAnsi="Verdana"/>
              </w:rPr>
              <w:t>The System now gather a list of vendors from whom the corresponding ingredients are orderd. The System now matches the corresponding ingredients with the vendors from whom ingredients are available.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Loop</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2. The System now creates an order and then   presents an order summary to the manager. The form has three option: approve the order, revise the order, and cancel the order.</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3. The Manager approve the generated order and send it to the vendors, then receiving acknowledgment of the reception of the order and the process ends.</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4.The Manager can also choose to revise the order and enter the quantity to be ordered manually for every corresponding ingredient. An updated order summary form is presented to the Manager and the flow returns back to point2.</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5.The Manager can also choose to cancel the order, Then the generated order is cancelled, and no orders are sent out.</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467"/>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59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user is logged into the system</w:t>
            </w:r>
          </w:p>
        </w:tc>
      </w:tr>
      <w:tr w:rsidR="00B21F2F" w:rsidRPr="00B44F54" w:rsidTr="00B44F54">
        <w:trPr>
          <w:trHeight w:val="350"/>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593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4"/>
              </w:numPr>
              <w:spacing w:after="0" w:line="240" w:lineRule="auto"/>
              <w:ind w:left="2" w:hanging="4"/>
              <w:rPr>
                <w:rFonts w:ascii="Verdana" w:hAnsi="Verdana"/>
              </w:rPr>
            </w:pPr>
            <w:r w:rsidRPr="00B44F54">
              <w:rPr>
                <w:rFonts w:ascii="Verdana" w:hAnsi="Verdana"/>
              </w:rPr>
              <w:t>The Manager approved the order and receiving an acknowledgment of the order being sent.</w:t>
            </w:r>
          </w:p>
          <w:p w:rsidR="00B21F2F" w:rsidRPr="00B44F54" w:rsidRDefault="00B21F2F" w:rsidP="00B44F54">
            <w:pPr>
              <w:pStyle w:val="ListParagraph"/>
              <w:numPr>
                <w:ilvl w:val="0"/>
                <w:numId w:val="14"/>
              </w:numPr>
              <w:spacing w:after="0" w:line="240" w:lineRule="auto"/>
              <w:ind w:left="2" w:hanging="4"/>
              <w:rPr>
                <w:rFonts w:ascii="Verdana" w:hAnsi="Verdana"/>
              </w:rPr>
            </w:pPr>
            <w:r w:rsidRPr="00B44F54">
              <w:rPr>
                <w:rFonts w:ascii="Verdana" w:hAnsi="Verdana"/>
              </w:rPr>
              <w:t>If the orders are not sent out successfully , the Manager receives a massage that the orders were not sent out.</w:t>
            </w:r>
          </w:p>
          <w:p w:rsidR="00B21F2F" w:rsidRPr="00B44F54" w:rsidRDefault="00B21F2F" w:rsidP="00B44F54">
            <w:pPr>
              <w:pStyle w:val="ListParagraph"/>
              <w:numPr>
                <w:ilvl w:val="0"/>
                <w:numId w:val="14"/>
              </w:numPr>
              <w:spacing w:after="0" w:line="240" w:lineRule="auto"/>
              <w:ind w:left="2" w:hanging="4"/>
              <w:rPr>
                <w:rFonts w:ascii="Verdana" w:hAnsi="Verdana"/>
              </w:rPr>
            </w:pPr>
            <w:r w:rsidRPr="00B44F54">
              <w:rPr>
                <w:rFonts w:ascii="Verdana" w:hAnsi="Verdana"/>
              </w:rPr>
              <w:t>The Manager choose to cancel the order.</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20"/>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59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order is sent to the correct vendor</w:t>
            </w:r>
          </w:p>
        </w:tc>
      </w:tr>
    </w:tbl>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Add Recipe Use Case</w:t>
      </w:r>
    </w:p>
    <w:p w:rsidR="00B21F2F" w:rsidRPr="008034E0" w:rsidRDefault="00B21F2F" w:rsidP="00B21F2F">
      <w:pPr>
        <w:ind w:left="0" w:hanging="2"/>
        <w:rPr>
          <w:rFonts w:ascii="Verdana" w:hAnsi="Verdana"/>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75"/>
      </w:tblGrid>
      <w:tr w:rsidR="00B21F2F" w:rsidRPr="00B44F54" w:rsidTr="00B44F54">
        <w:trPr>
          <w:trHeight w:val="368"/>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AddRecipe</w:t>
            </w:r>
          </w:p>
        </w:tc>
      </w:tr>
      <w:tr w:rsidR="00B21F2F" w:rsidRPr="00B44F54" w:rsidTr="00B44F54">
        <w:trPr>
          <w:trHeight w:val="35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35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47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5"/>
              </w:numPr>
              <w:spacing w:after="0" w:line="240" w:lineRule="auto"/>
              <w:ind w:left="2" w:hanging="4"/>
              <w:rPr>
                <w:rFonts w:ascii="Verdana" w:hAnsi="Verdana"/>
              </w:rPr>
            </w:pPr>
            <w:r w:rsidRPr="00B44F54">
              <w:rPr>
                <w:rFonts w:ascii="Verdana" w:hAnsi="Verdana"/>
              </w:rPr>
              <w:t>The Manager choose “create New Recipe” from his/her Interface.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5"/>
              </w:numPr>
              <w:spacing w:after="0" w:line="240" w:lineRule="auto"/>
              <w:ind w:left="2" w:hanging="4"/>
              <w:rPr>
                <w:rFonts w:ascii="Verdana" w:hAnsi="Verdana"/>
              </w:rPr>
            </w:pPr>
            <w:r w:rsidRPr="00B44F54">
              <w:rPr>
                <w:rFonts w:ascii="Verdana" w:hAnsi="Verdana"/>
              </w:rPr>
              <w:t>The System responds by presenting a form to the Manager. The form asks for details associated with the recipe.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5"/>
              </w:numPr>
              <w:spacing w:after="0" w:line="240" w:lineRule="auto"/>
              <w:ind w:left="2" w:hanging="4"/>
              <w:rPr>
                <w:rFonts w:ascii="Verdana" w:hAnsi="Verdana"/>
              </w:rPr>
            </w:pPr>
            <w:r w:rsidRPr="00B44F54">
              <w:rPr>
                <w:rFonts w:ascii="Verdana" w:hAnsi="Verdana"/>
              </w:rPr>
              <w:t>The Manager complete the form by inserting ingredients to be used in the new recipe. The Manager also input the amount of ingredient to be used in a single order of the recipe. After the form has been completed the Manager submit the form to the System.</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5"/>
              </w:numPr>
              <w:spacing w:after="0" w:line="240" w:lineRule="auto"/>
              <w:ind w:left="2" w:hanging="4"/>
              <w:rPr>
                <w:rFonts w:ascii="Verdana" w:hAnsi="Verdana"/>
              </w:rPr>
            </w:pPr>
            <w:r w:rsidRPr="00B44F54">
              <w:rPr>
                <w:rFonts w:ascii="Verdana" w:hAnsi="Verdana"/>
              </w:rPr>
              <w:t>The System acknowledges that the recipe has been created. It also adds it to the recipe database and any new ingredient  to the ingredient database.</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w:t>
            </w:r>
          </w:p>
        </w:tc>
      </w:tr>
      <w:tr w:rsidR="00B21F2F" w:rsidRPr="00B44F54" w:rsidTr="00B44F54">
        <w:trPr>
          <w:trHeight w:val="458"/>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into the System</w:t>
            </w:r>
          </w:p>
        </w:tc>
      </w:tr>
      <w:tr w:rsidR="00B21F2F" w:rsidRPr="00B44F54" w:rsidTr="00B44F54">
        <w:trPr>
          <w:trHeight w:val="44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47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acknowledgment from the System</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of why the process couldn’t be completed.</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422"/>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47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This use is extended by the AddIngredient Usecase.</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process must complete successfully with the new recipe added to the recipe database without any errors.</w:t>
            </w:r>
          </w:p>
          <w:p w:rsidR="00B21F2F" w:rsidRPr="00B44F54" w:rsidRDefault="00B21F2F" w:rsidP="00B44F54">
            <w:pPr>
              <w:pStyle w:val="ListParagraph"/>
              <w:spacing w:after="0" w:line="240" w:lineRule="auto"/>
              <w:ind w:left="2" w:hanging="4"/>
              <w:rPr>
                <w:rFonts w:ascii="Verdana" w:hAnsi="Verdana"/>
              </w:rPr>
            </w:pP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Update Recipe Use Case</w:t>
      </w:r>
    </w:p>
    <w:p w:rsidR="00B21F2F" w:rsidRPr="008034E0" w:rsidRDefault="00B21F2F" w:rsidP="00B21F2F">
      <w:pPr>
        <w:pStyle w:val="ListParagraph"/>
        <w:ind w:left="1" w:hanging="3"/>
        <w:rPr>
          <w:rFonts w:ascii="Verdana" w:hAnsi="Verdana"/>
          <w:sz w:val="28"/>
          <w:szCs w:val="28"/>
        </w:rPr>
      </w:pPr>
    </w:p>
    <w:tbl>
      <w:tblPr>
        <w:tblW w:w="86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6870"/>
      </w:tblGrid>
      <w:tr w:rsidR="00B21F2F" w:rsidRPr="00B44F54" w:rsidTr="00B44F54">
        <w:trPr>
          <w:trHeight w:val="627"/>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sz w:val="28"/>
                <w:szCs w:val="28"/>
              </w:rPr>
            </w:pPr>
            <w:r w:rsidRPr="00B44F54">
              <w:rPr>
                <w:rFonts w:ascii="Verdana" w:hAnsi="Verdana"/>
              </w:rPr>
              <w:t>Usecase name</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sz w:val="28"/>
                <w:szCs w:val="28"/>
              </w:rPr>
            </w:pPr>
            <w:r w:rsidRPr="00B44F54">
              <w:rPr>
                <w:rFonts w:ascii="Verdana" w:hAnsi="Verdana"/>
              </w:rPr>
              <w:t>UpdateRecipe</w:t>
            </w:r>
          </w:p>
        </w:tc>
      </w:tr>
      <w:tr w:rsidR="00B21F2F" w:rsidRPr="00B44F54" w:rsidTr="00B44F54">
        <w:trPr>
          <w:trHeight w:val="643"/>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sz w:val="28"/>
                <w:szCs w:val="28"/>
              </w:rPr>
            </w:pPr>
            <w:r w:rsidRPr="00B44F54">
              <w:rPr>
                <w:rFonts w:ascii="Verdana" w:hAnsi="Verdana"/>
              </w:rPr>
              <w:t>Participating Actors</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sz w:val="28"/>
                <w:szCs w:val="28"/>
              </w:rPr>
            </w:pPr>
            <w:r w:rsidRPr="00B44F54">
              <w:rPr>
                <w:rFonts w:ascii="Verdana" w:hAnsi="Verdana"/>
              </w:rPr>
              <w:t>Initiated by Manager</w:t>
            </w:r>
          </w:p>
        </w:tc>
      </w:tr>
      <w:tr w:rsidR="00B21F2F" w:rsidRPr="00B44F54" w:rsidTr="00B44F54">
        <w:trPr>
          <w:trHeight w:val="3292"/>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The Manager choose “Update Recipe” on System.</w:t>
            </w:r>
          </w:p>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 xml:space="preserve">System responds by bringing up a list of recipes. </w:t>
            </w:r>
          </w:p>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The Manager selects a recipe to change.</w:t>
            </w:r>
          </w:p>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System now shows updateRecipe form with the list of recipe and corresponding amount.</w:t>
            </w:r>
          </w:p>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The Manager changes the recipe by adding/ removing or updating the amount of ingredients used in the recipe. The Manager can also add new ingredients that are not available currently by invoking the AddIngredient Usecase.</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w:t>
            </w:r>
          </w:p>
        </w:tc>
      </w:tr>
      <w:tr w:rsidR="00B21F2F" w:rsidRPr="00B44F54" w:rsidTr="00B44F54">
        <w:trPr>
          <w:trHeight w:val="726"/>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into the System.</w:t>
            </w:r>
          </w:p>
        </w:tc>
      </w:tr>
      <w:tr w:rsidR="00B21F2F" w:rsidRPr="00B44F54" w:rsidTr="00B44F54">
        <w:trPr>
          <w:trHeight w:val="538"/>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Exit Condition </w:t>
            </w:r>
          </w:p>
        </w:tc>
        <w:tc>
          <w:tcPr>
            <w:tcW w:w="6870"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receives an acknowledgment from the System</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of why the process couldn’t be completed.</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760"/>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numPr>
                <w:ilvl w:val="0"/>
                <w:numId w:val="17"/>
              </w:numPr>
              <w:spacing w:after="0" w:line="240" w:lineRule="auto"/>
              <w:ind w:left="2" w:hanging="4"/>
              <w:rPr>
                <w:rFonts w:ascii="Verdana" w:hAnsi="Verdana"/>
              </w:rPr>
            </w:pPr>
            <w:r w:rsidRPr="00B44F54">
              <w:rPr>
                <w:rFonts w:ascii="Verdana" w:hAnsi="Verdana"/>
              </w:rPr>
              <w:t>The Usecase is extended by the AddIngredient Usecase.</w:t>
            </w:r>
          </w:p>
          <w:p w:rsidR="00B21F2F" w:rsidRPr="00B44F54" w:rsidRDefault="00B21F2F" w:rsidP="00B44F54">
            <w:pPr>
              <w:pStyle w:val="ListParagraph"/>
              <w:numPr>
                <w:ilvl w:val="0"/>
                <w:numId w:val="17"/>
              </w:numPr>
              <w:spacing w:after="0" w:line="240" w:lineRule="auto"/>
              <w:ind w:left="2" w:hanging="4"/>
              <w:rPr>
                <w:rFonts w:ascii="Verdana" w:hAnsi="Verdana"/>
              </w:rPr>
            </w:pPr>
            <w:r w:rsidRPr="00B44F54">
              <w:rPr>
                <w:rFonts w:ascii="Verdana" w:hAnsi="Verdana"/>
              </w:rPr>
              <w:t>The update process must be complete successfully without any errors.</w:t>
            </w:r>
          </w:p>
        </w:tc>
      </w:tr>
    </w:tbl>
    <w:p w:rsidR="00B21F2F" w:rsidRPr="00B21F2F" w:rsidRDefault="00B21F2F" w:rsidP="00B21F2F">
      <w:pPr>
        <w:pStyle w:val="ListParagraph"/>
        <w:ind w:left="1" w:hanging="3"/>
        <w:rPr>
          <w:rFonts w:ascii="Verdana" w:hAnsi="Verdana"/>
          <w:sz w:val="28"/>
          <w:szCs w:val="28"/>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Remove Recipe Use Case</w:t>
      </w:r>
    </w:p>
    <w:p w:rsidR="00B21F2F" w:rsidRPr="008034E0" w:rsidRDefault="00B21F2F" w:rsidP="00B21F2F">
      <w:pPr>
        <w:pStyle w:val="ListParagraph"/>
        <w:ind w:left="0" w:hanging="2"/>
        <w:rPr>
          <w:rFonts w:ascii="Verdana" w:hAnsi="Verdan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6295"/>
      </w:tblGrid>
      <w:tr w:rsidR="00B21F2F" w:rsidRPr="00B44F54" w:rsidTr="00B44F54">
        <w:trPr>
          <w:trHeight w:val="395"/>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62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RemoveRecipe</w:t>
            </w:r>
          </w:p>
        </w:tc>
      </w:tr>
      <w:tr w:rsidR="00B21F2F" w:rsidRPr="00B44F54" w:rsidTr="00B44F54">
        <w:trPr>
          <w:trHeight w:val="440"/>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2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530"/>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29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Manager choose “Remove Recipe” from his/her interface.</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System responds by showing the current list of recipes saved on the System.</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Manager chooses which recipe(s) to remove.</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System confirms with each deletion the Manager if he/she wants to delete the recipe.</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Manager confirms his/her decision with a yes/no.</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System acknowledges the decision by either removing the recipe if responded with “yes” or by cancelling the delete if responding by “no”. It then displays an acknowledgment of the decision by displaying a delete successful  or a canceled request.</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458"/>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2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into the System.</w:t>
            </w:r>
          </w:p>
        </w:tc>
      </w:tr>
      <w:tr w:rsidR="00B21F2F" w:rsidRPr="00B44F54" w:rsidTr="00B44F54">
        <w:trPr>
          <w:trHeight w:val="512"/>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29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acknowledgment that the recipe has been deleted.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acknowledgment that the recipe has not been deleted.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from that the recipe has been deleted.</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20"/>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2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removed recipe should reflect in any other list or connected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 xml:space="preserve">Add Occasion Use Case </w:t>
      </w:r>
    </w:p>
    <w:p w:rsidR="00B21F2F" w:rsidRPr="008034E0" w:rsidRDefault="00B21F2F" w:rsidP="00B21F2F">
      <w:pPr>
        <w:pStyle w:val="ListParagraph"/>
        <w:ind w:left="0" w:hanging="2"/>
        <w:rPr>
          <w:rFonts w:ascii="Verdana" w:hAnsi="Verdan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565"/>
      </w:tblGrid>
      <w:tr w:rsidR="00B21F2F" w:rsidRPr="00B44F54" w:rsidTr="00B44F54">
        <w:trPr>
          <w:trHeight w:val="395"/>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AddOccasion</w:t>
            </w:r>
          </w:p>
        </w:tc>
      </w:tr>
      <w:tr w:rsidR="00B21F2F" w:rsidRPr="00B44F54" w:rsidTr="00B44F54">
        <w:trPr>
          <w:trHeight w:val="44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44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56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Manager choose “Add Occasion or Event” from his/her interface.</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System displays a form to be filled out by the manager.</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Manager fills out the form by adding a name of the event or occasion and selecting the date(s) the event is to be held.</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Manager now fills list of recipes that will be utilized more on the selected day.</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System takes the data from the form and calculates the amount of ingredients that may be used up for the given dates based on past data to the ingredients database.</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System now invokes the CheckThreshold Usecase.</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56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logged into the System.</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56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The Manager receives a notification of successful completion of the process </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notified that the process was not completed with a valid explanation of the error that had occurred during the process.</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2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Occasion is accurately added to the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Update Inventory Use Case</w:t>
      </w:r>
    </w:p>
    <w:p w:rsidR="00B21F2F" w:rsidRPr="008034E0" w:rsidRDefault="00B21F2F" w:rsidP="00B21F2F">
      <w:pPr>
        <w:pStyle w:val="ListParagraph"/>
        <w:ind w:left="0" w:hanging="2"/>
        <w:rPr>
          <w:rFonts w:ascii="Verdana" w:hAnsi="Verdana"/>
        </w:rPr>
      </w:pPr>
    </w:p>
    <w:tbl>
      <w:tblPr>
        <w:tblW w:w="868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6248"/>
      </w:tblGrid>
      <w:tr w:rsidR="00B21F2F" w:rsidRPr="00B44F54" w:rsidTr="00B44F54">
        <w:trPr>
          <w:trHeight w:val="544"/>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624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UpdateInventory</w:t>
            </w:r>
          </w:p>
        </w:tc>
      </w:tr>
      <w:tr w:rsidR="00B21F2F" w:rsidRPr="00B44F54" w:rsidTr="00B44F54">
        <w:trPr>
          <w:trHeight w:val="567"/>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24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567"/>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248"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9"/>
              </w:numPr>
              <w:spacing w:after="0" w:line="240" w:lineRule="auto"/>
              <w:ind w:left="2" w:hanging="4"/>
              <w:rPr>
                <w:rFonts w:ascii="Verdana" w:hAnsi="Verdana"/>
              </w:rPr>
            </w:pPr>
            <w:r w:rsidRPr="00B44F54">
              <w:rPr>
                <w:rFonts w:ascii="Verdana" w:hAnsi="Verdana"/>
              </w:rPr>
              <w:t>The Manager choose the “Update Stock inventory” from his/her interface.</w:t>
            </w:r>
          </w:p>
          <w:p w:rsidR="00B21F2F" w:rsidRPr="00B44F54" w:rsidRDefault="00B21F2F" w:rsidP="00B44F54">
            <w:pPr>
              <w:pStyle w:val="ListParagraph"/>
              <w:numPr>
                <w:ilvl w:val="0"/>
                <w:numId w:val="9"/>
              </w:numPr>
              <w:spacing w:after="0" w:line="240" w:lineRule="auto"/>
              <w:ind w:left="2" w:hanging="4"/>
              <w:rPr>
                <w:rFonts w:ascii="Verdana" w:hAnsi="Verdana"/>
              </w:rPr>
            </w:pPr>
            <w:r w:rsidRPr="00B44F54">
              <w:rPr>
                <w:rFonts w:ascii="Verdana" w:hAnsi="Verdana"/>
              </w:rPr>
              <w:t>The System now presents a form to the Manager asking for details of the received amount of ingredients.</w:t>
            </w:r>
          </w:p>
          <w:p w:rsidR="00B21F2F" w:rsidRPr="00B44F54" w:rsidRDefault="00B21F2F" w:rsidP="00B44F54">
            <w:pPr>
              <w:pStyle w:val="ListParagraph"/>
              <w:numPr>
                <w:ilvl w:val="0"/>
                <w:numId w:val="9"/>
              </w:numPr>
              <w:spacing w:after="0" w:line="240" w:lineRule="auto"/>
              <w:ind w:left="2" w:hanging="4"/>
              <w:rPr>
                <w:rFonts w:ascii="Verdana" w:hAnsi="Verdana"/>
              </w:rPr>
            </w:pPr>
            <w:r w:rsidRPr="00B44F54">
              <w:rPr>
                <w:rFonts w:ascii="Verdana" w:hAnsi="Verdana"/>
              </w:rPr>
              <w:t>The Manager enters the ingredients and the corresponding quantity received and presses the submit button.</w:t>
            </w:r>
          </w:p>
          <w:p w:rsidR="00B21F2F" w:rsidRPr="00B44F54" w:rsidRDefault="00B21F2F" w:rsidP="00B44F54">
            <w:pPr>
              <w:pStyle w:val="ListParagraph"/>
              <w:numPr>
                <w:ilvl w:val="0"/>
                <w:numId w:val="9"/>
              </w:numPr>
              <w:spacing w:after="0" w:line="240" w:lineRule="auto"/>
              <w:ind w:left="2" w:hanging="4"/>
              <w:rPr>
                <w:rFonts w:ascii="Verdana" w:hAnsi="Verdana"/>
              </w:rPr>
            </w:pPr>
            <w:r w:rsidRPr="00B44F54">
              <w:rPr>
                <w:rFonts w:ascii="Verdana" w:hAnsi="Verdana"/>
              </w:rPr>
              <w:t>The System adds the corresponding amount to the resources database and acknowledges the completion of the process.</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567"/>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248"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logged into the System.</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83"/>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24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Inventory are successfully updated.</w:t>
            </w:r>
          </w:p>
        </w:tc>
      </w:tr>
      <w:tr w:rsidR="00B21F2F" w:rsidRPr="00B44F54" w:rsidTr="00B44F54">
        <w:trPr>
          <w:trHeight w:val="818"/>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Quantity Requirements</w:t>
            </w:r>
          </w:p>
        </w:tc>
        <w:tc>
          <w:tcPr>
            <w:tcW w:w="624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number shown to the manager accurately shows the actual amount of ingredients stored.</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Add Vendor Use Case</w:t>
      </w:r>
    </w:p>
    <w:p w:rsidR="00B21F2F" w:rsidRPr="008034E0" w:rsidRDefault="00B21F2F" w:rsidP="00B21F2F">
      <w:pPr>
        <w:pStyle w:val="ListParagraph"/>
        <w:ind w:left="0" w:hanging="2"/>
        <w:rPr>
          <w:rFonts w:ascii="Verdana" w:hAnsi="Verdan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75"/>
      </w:tblGrid>
      <w:tr w:rsidR="00B21F2F" w:rsidRPr="00B44F54" w:rsidTr="00B44F54">
        <w:trPr>
          <w:trHeight w:val="485"/>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AddVendor</w:t>
            </w:r>
          </w:p>
        </w:tc>
      </w:tr>
      <w:tr w:rsidR="00B21F2F" w:rsidRPr="00B44F54" w:rsidTr="00B44F54">
        <w:trPr>
          <w:trHeight w:val="53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53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47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9"/>
              </w:numPr>
              <w:spacing w:after="0" w:line="240" w:lineRule="auto"/>
              <w:ind w:left="2" w:hanging="4"/>
              <w:rPr>
                <w:rFonts w:ascii="Verdana" w:hAnsi="Verdana"/>
              </w:rPr>
            </w:pPr>
            <w:r w:rsidRPr="00B44F54">
              <w:rPr>
                <w:rFonts w:ascii="Verdana" w:hAnsi="Verdana"/>
              </w:rPr>
              <w:t>The Manager choose ”Add Vendor “ from his/her interface.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9"/>
              </w:numPr>
              <w:spacing w:after="0" w:line="240" w:lineRule="auto"/>
              <w:ind w:left="2" w:hanging="4"/>
              <w:rPr>
                <w:rFonts w:ascii="Verdana" w:hAnsi="Verdana"/>
              </w:rPr>
            </w:pPr>
            <w:r w:rsidRPr="00B44F54">
              <w:rPr>
                <w:rFonts w:ascii="Verdana" w:hAnsi="Verdana"/>
              </w:rPr>
              <w:t>The System responds by displaying a form to be completed by the Manager for the vendor to be created.</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9"/>
              </w:numPr>
              <w:spacing w:after="0" w:line="240" w:lineRule="auto"/>
              <w:ind w:left="2" w:hanging="4"/>
              <w:rPr>
                <w:rFonts w:ascii="Verdana" w:hAnsi="Verdana"/>
              </w:rPr>
            </w:pPr>
            <w:r w:rsidRPr="00B44F54">
              <w:rPr>
                <w:rFonts w:ascii="Verdana" w:hAnsi="Verdana"/>
              </w:rPr>
              <w:t>The Manager completes the form by filling the information of the vendor to be created and also the ingredients that will be ordered from that vendor. After all the information has ben filled in, the Manager then submits the form.</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9"/>
              </w:numPr>
              <w:spacing w:after="0" w:line="240" w:lineRule="auto"/>
              <w:ind w:left="2" w:hanging="4"/>
              <w:rPr>
                <w:rFonts w:ascii="Verdana" w:hAnsi="Verdana"/>
              </w:rPr>
            </w:pPr>
            <w:r w:rsidRPr="00B44F54">
              <w:rPr>
                <w:rFonts w:ascii="Verdana" w:hAnsi="Verdana"/>
              </w:rPr>
              <w:t>The System takes the information from the form and adds the vendor the database of vendors. It then displays an acknowledgment to the Manager that the Vendor has been added.</w:t>
            </w:r>
          </w:p>
        </w:tc>
      </w:tr>
      <w:tr w:rsidR="00B21F2F" w:rsidRPr="00B44F54" w:rsidTr="00B44F54">
        <w:trPr>
          <w:trHeight w:val="53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 System.</w:t>
            </w:r>
          </w:p>
        </w:tc>
      </w:tr>
      <w:tr w:rsidR="00B21F2F" w:rsidRPr="00B44F54" w:rsidTr="00B44F54">
        <w:trPr>
          <w:trHeight w:val="548"/>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acknowledgment that the vendor has been created.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of why the process couldn’t be completed.</w:t>
            </w:r>
          </w:p>
        </w:tc>
      </w:tr>
      <w:tr w:rsidR="00B21F2F" w:rsidRPr="00B44F54" w:rsidTr="00B44F54">
        <w:trPr>
          <w:trHeight w:val="71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Vendor has been accurately stored into the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Remove Vendor Use Case</w:t>
      </w:r>
    </w:p>
    <w:p w:rsidR="00B21F2F" w:rsidRPr="008034E0" w:rsidRDefault="00B21F2F" w:rsidP="00B21F2F">
      <w:pPr>
        <w:pStyle w:val="ListParagraph"/>
        <w:ind w:left="1" w:hanging="3"/>
        <w:rPr>
          <w:rFonts w:ascii="Verdana" w:hAnsi="Verdana"/>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6385"/>
      </w:tblGrid>
      <w:tr w:rsidR="00B21F2F" w:rsidRPr="00B44F54" w:rsidTr="00B44F54">
        <w:trPr>
          <w:trHeight w:val="377"/>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RemoveVendor</w:t>
            </w:r>
          </w:p>
        </w:tc>
      </w:tr>
      <w:tr w:rsidR="00B21F2F" w:rsidRPr="00B44F54" w:rsidTr="00B44F54">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c>
          <w:tcPr>
            <w:tcW w:w="224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p w:rsidR="00B21F2F" w:rsidRPr="00B44F54" w:rsidRDefault="00B21F2F" w:rsidP="00B44F54">
            <w:pPr>
              <w:pStyle w:val="ListParagraph"/>
              <w:spacing w:after="0" w:line="240" w:lineRule="auto"/>
              <w:ind w:left="2" w:hanging="4"/>
              <w:rPr>
                <w:rFonts w:ascii="Verdana" w:hAnsi="Verdana"/>
              </w:rPr>
            </w:pPr>
          </w:p>
        </w:tc>
        <w:tc>
          <w:tcPr>
            <w:tcW w:w="638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Manager choose the “Remove Vendor” from his/her interface.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System responds by showing the current list of Vendors saved to the System.</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Manager chooses which vendor(s) to remove and removes them.</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System confirms with each deletion with the Manager if he/she wants to remove the vendor.</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Manager confirms his/ her decision with yes/no.</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System acknowledges the decision by either removing the vendor if responded with “yes” or by cancelling the delete if responding by “no”. It then displays an acknowledgment of the decision by displaying a delete successful  or a canceled request.</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548"/>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Entry Condition </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into the System.</w:t>
            </w:r>
          </w:p>
        </w:tc>
      </w:tr>
      <w:tr w:rsidR="00B21F2F" w:rsidRPr="00B44F54" w:rsidTr="00B44F54">
        <w:trPr>
          <w:trHeight w:val="440"/>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received an acknowledgment that the vendor has been removed.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OR</w:t>
            </w:r>
            <w:r w:rsidRPr="00B44F54">
              <w:rPr>
                <w:rFonts w:ascii="Verdana" w:hAnsi="Verdana"/>
              </w:rPr>
              <w:br/>
              <w:t>The Manager has received an acknowledgment that the vendor has not been removed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of why the process couldn’t be completed.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w:t>
            </w:r>
          </w:p>
        </w:tc>
      </w:tr>
      <w:tr w:rsidR="00B21F2F" w:rsidRPr="00B44F54" w:rsidTr="00B44F54">
        <w:trPr>
          <w:trHeight w:val="710"/>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Vendor should not appear in the list of active vendors or any other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Add Ingredients Use Case</w:t>
      </w:r>
    </w:p>
    <w:p w:rsidR="00B21F2F" w:rsidRPr="008034E0" w:rsidRDefault="00B21F2F" w:rsidP="00B21F2F">
      <w:pPr>
        <w:pStyle w:val="ListParagraph"/>
        <w:ind w:left="0" w:hanging="2"/>
        <w:rPr>
          <w:rFonts w:ascii="Verdana" w:hAnsi="Verdan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565"/>
      </w:tblGrid>
      <w:tr w:rsidR="00B21F2F" w:rsidRPr="00B44F54" w:rsidTr="00B44F54">
        <w:trPr>
          <w:trHeight w:val="422"/>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Usecase name</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AddIngredient</w:t>
            </w: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56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0"/>
              </w:numPr>
              <w:spacing w:after="0" w:line="240" w:lineRule="auto"/>
              <w:ind w:left="2" w:hanging="4"/>
              <w:rPr>
                <w:rFonts w:ascii="Verdana" w:hAnsi="Verdana"/>
              </w:rPr>
            </w:pPr>
            <w:r w:rsidRPr="00B44F54">
              <w:rPr>
                <w:rFonts w:ascii="Verdana" w:hAnsi="Verdana"/>
              </w:rPr>
              <w:t>The system presents a form to the Manager for adding the new ingredient.</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0"/>
              </w:numPr>
              <w:spacing w:after="0" w:line="240" w:lineRule="auto"/>
              <w:ind w:left="2" w:hanging="4"/>
              <w:rPr>
                <w:rFonts w:ascii="Verdana" w:hAnsi="Verdana"/>
              </w:rPr>
            </w:pPr>
            <w:r w:rsidRPr="00B44F54">
              <w:rPr>
                <w:rFonts w:ascii="Verdana" w:hAnsi="Verdana"/>
              </w:rPr>
              <w:t>The Manager inputs the details of the ingredients and confirms.</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0"/>
              </w:numPr>
              <w:spacing w:after="0" w:line="240" w:lineRule="auto"/>
              <w:ind w:left="2" w:hanging="4"/>
              <w:rPr>
                <w:rFonts w:ascii="Verdana" w:hAnsi="Verdana"/>
              </w:rPr>
            </w:pPr>
            <w:r w:rsidRPr="00B44F54">
              <w:rPr>
                <w:rFonts w:ascii="Verdana" w:hAnsi="Verdana"/>
              </w:rPr>
              <w:t>The System now makes available the new ingredient to the Manager for including it in the recipe.</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2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Add function is currently running.</w:t>
            </w: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Ingredient is successfully added to the Database.</w:t>
            </w:r>
          </w:p>
        </w:tc>
      </w:tr>
      <w:tr w:rsidR="00B21F2F" w:rsidRPr="00B44F54" w:rsidTr="00B44F54">
        <w:trPr>
          <w:trHeight w:val="71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details for the ingredient are correctly added to the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hanging="2"/>
        <w:rPr>
          <w:rFonts w:ascii="Verdana" w:hAnsi="Verdana"/>
        </w:rPr>
      </w:pPr>
    </w:p>
    <w:sectPr w:rsidR="00B21F2F" w:rsidRPr="008034E0">
      <w:footerReference w:type="even" r:id="rId17"/>
      <w:footerReference w:type="default" r:id="rId18"/>
      <w:pgSz w:w="11906" w:h="16838"/>
      <w:pgMar w:top="1192" w:right="763" w:bottom="720" w:left="1702" w:header="720" w:footer="46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448" w:rsidRDefault="00AA4448">
      <w:pPr>
        <w:spacing w:after="0" w:line="240" w:lineRule="auto"/>
      </w:pPr>
      <w:r>
        <w:separator/>
      </w:r>
    </w:p>
  </w:endnote>
  <w:endnote w:type="continuationSeparator" w:id="0">
    <w:p w:rsidR="00AA4448" w:rsidRDefault="00AA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80B" w:rsidRDefault="00D0480B">
    <w:pPr>
      <w:spacing w:after="160"/>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80B" w:rsidRDefault="00D0480B">
    <w:pPr>
      <w:spacing w:after="160"/>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448" w:rsidRDefault="00AA4448">
      <w:pPr>
        <w:spacing w:after="0" w:line="240" w:lineRule="auto"/>
      </w:pPr>
      <w:r>
        <w:separator/>
      </w:r>
    </w:p>
  </w:footnote>
  <w:footnote w:type="continuationSeparator" w:id="0">
    <w:p w:rsidR="00AA4448" w:rsidRDefault="00AA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2"/>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5" w15:restartNumberingAfterBreak="0">
    <w:nsid w:val="00000006"/>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15:restartNumberingAfterBreak="0">
    <w:nsid w:val="030E4E64"/>
    <w:multiLevelType w:val="hybridMultilevel"/>
    <w:tmpl w:val="2F3A4B58"/>
    <w:lvl w:ilvl="0" w:tplc="0B00488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4326D7F"/>
    <w:multiLevelType w:val="hybridMultilevel"/>
    <w:tmpl w:val="FFDA0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CD01F4"/>
    <w:multiLevelType w:val="hybridMultilevel"/>
    <w:tmpl w:val="D13EEB82"/>
    <w:lvl w:ilvl="0" w:tplc="718684F4">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694A84"/>
    <w:multiLevelType w:val="hybridMultilevel"/>
    <w:tmpl w:val="79C2A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CFD6AA5"/>
    <w:multiLevelType w:val="hybridMultilevel"/>
    <w:tmpl w:val="3A949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D53DB8"/>
    <w:multiLevelType w:val="hybridMultilevel"/>
    <w:tmpl w:val="79BEC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980537A"/>
    <w:multiLevelType w:val="hybridMultilevel"/>
    <w:tmpl w:val="32A0A1F4"/>
    <w:lvl w:ilvl="0" w:tplc="B8C4E9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6B3D23"/>
    <w:multiLevelType w:val="hybridMultilevel"/>
    <w:tmpl w:val="A4084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F4C02B1"/>
    <w:multiLevelType w:val="hybridMultilevel"/>
    <w:tmpl w:val="96DC0E52"/>
    <w:lvl w:ilvl="0" w:tplc="7654E4AE">
      <w:start w:val="1"/>
      <w:numFmt w:val="decimal"/>
      <w:lvlText w:val="%1."/>
      <w:lvlJc w:val="left"/>
      <w:pPr>
        <w:ind w:left="1080" w:hanging="360"/>
      </w:pPr>
      <w:rPr>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14E1A4A"/>
    <w:multiLevelType w:val="hybridMultilevel"/>
    <w:tmpl w:val="3D8ED386"/>
    <w:lvl w:ilvl="0" w:tplc="7116D1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296456F"/>
    <w:multiLevelType w:val="hybridMultilevel"/>
    <w:tmpl w:val="80BE987E"/>
    <w:lvl w:ilvl="0" w:tplc="6CEAB76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7CE5DC1"/>
    <w:multiLevelType w:val="multilevel"/>
    <w:tmpl w:val="00423454"/>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pStyle w:val="Heading3"/>
      <w:lvlText w:val=""/>
      <w:lvlJc w:val="left"/>
      <w:pPr>
        <w:ind w:left="720" w:hanging="720"/>
      </w:pPr>
      <w:rPr>
        <w:vertAlign w:val="baseline"/>
      </w:rPr>
    </w:lvl>
    <w:lvl w:ilvl="3">
      <w:start w:val="1"/>
      <w:numFmt w:val="decimal"/>
      <w:pStyle w:val="Heading4"/>
      <w:lvlText w:val=""/>
      <w:lvlJc w:val="left"/>
      <w:pPr>
        <w:ind w:left="864" w:hanging="864"/>
      </w:pPr>
      <w:rPr>
        <w:vertAlign w:val="baseline"/>
      </w:rPr>
    </w:lvl>
    <w:lvl w:ilvl="4">
      <w:start w:val="1"/>
      <w:numFmt w:val="decimal"/>
      <w:pStyle w:val="Heading5"/>
      <w:lvlText w:val=""/>
      <w:lvlJc w:val="left"/>
      <w:pPr>
        <w:ind w:left="1008" w:hanging="1008"/>
      </w:pPr>
      <w:rPr>
        <w:vertAlign w:val="baseline"/>
      </w:rPr>
    </w:lvl>
    <w:lvl w:ilvl="5">
      <w:start w:val="1"/>
      <w:numFmt w:val="decimal"/>
      <w:pStyle w:val="Heading6"/>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8" w15:restartNumberingAfterBreak="0">
    <w:nsid w:val="780E7A1E"/>
    <w:multiLevelType w:val="hybridMultilevel"/>
    <w:tmpl w:val="266C5442"/>
    <w:lvl w:ilvl="0" w:tplc="4110666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8C6139A"/>
    <w:multiLevelType w:val="hybridMultilevel"/>
    <w:tmpl w:val="97BE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D9"/>
    <w:rsid w:val="000E6345"/>
    <w:rsid w:val="000F63BE"/>
    <w:rsid w:val="001C1232"/>
    <w:rsid w:val="00226728"/>
    <w:rsid w:val="002332FB"/>
    <w:rsid w:val="002E1AD4"/>
    <w:rsid w:val="003712FF"/>
    <w:rsid w:val="004A70E5"/>
    <w:rsid w:val="004D7BDB"/>
    <w:rsid w:val="0050073C"/>
    <w:rsid w:val="00505225"/>
    <w:rsid w:val="00593DE7"/>
    <w:rsid w:val="005E20FD"/>
    <w:rsid w:val="0064720F"/>
    <w:rsid w:val="00694BD9"/>
    <w:rsid w:val="007B00CA"/>
    <w:rsid w:val="007B44AE"/>
    <w:rsid w:val="007C29E9"/>
    <w:rsid w:val="008B3FA7"/>
    <w:rsid w:val="008F3E70"/>
    <w:rsid w:val="00976003"/>
    <w:rsid w:val="009D3B8A"/>
    <w:rsid w:val="009D43E0"/>
    <w:rsid w:val="00A73D46"/>
    <w:rsid w:val="00AA4448"/>
    <w:rsid w:val="00B21F2F"/>
    <w:rsid w:val="00B44F54"/>
    <w:rsid w:val="00B65375"/>
    <w:rsid w:val="00B7507B"/>
    <w:rsid w:val="00BC3E96"/>
    <w:rsid w:val="00BF4389"/>
    <w:rsid w:val="00C149CC"/>
    <w:rsid w:val="00C95944"/>
    <w:rsid w:val="00D0480B"/>
    <w:rsid w:val="00E0595D"/>
    <w:rsid w:val="00E32A8C"/>
    <w:rsid w:val="00E61098"/>
    <w:rsid w:val="00EB6D30"/>
    <w:rsid w:val="00F6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F201AAA-B467-4BBA-BEDD-6958E96E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after="2" w:line="254" w:lineRule="auto"/>
      <w:ind w:left="10"/>
      <w:jc w:val="both"/>
    </w:pPr>
    <w:rPr>
      <w:rFonts w:eastAsia="Arial Unicode MS" w:cs="Arial Unicode MS"/>
      <w:sz w:val="24"/>
      <w:szCs w:val="24"/>
      <w:lang w:eastAsia="hi-IN" w:bidi="hi-IN"/>
    </w:rPr>
  </w:style>
  <w:style w:type="paragraph" w:styleId="Heading1">
    <w:name w:val="heading 1"/>
    <w:basedOn w:val="normal0"/>
    <w:next w:val="BodyText"/>
    <w:uiPriority w:val="9"/>
    <w:qFormat/>
    <w:pPr>
      <w:keepNext/>
      <w:keepLines/>
      <w:numPr>
        <w:numId w:val="1"/>
      </w:numPr>
      <w:shd w:val="clear" w:color="auto" w:fill="FFFFFF"/>
      <w:spacing w:after="18"/>
      <w:ind w:left="0" w:right="86" w:firstLine="0"/>
      <w:jc w:val="center"/>
      <w:outlineLvl w:val="0"/>
    </w:pPr>
    <w:rPr>
      <w:rFonts w:ascii="Verdana" w:eastAsia="Verdana" w:hAnsi="Verdana" w:cs="Verdana"/>
      <w:i/>
      <w:color w:val="000000"/>
      <w:sz w:val="40"/>
      <w:szCs w:val="40"/>
    </w:rPr>
  </w:style>
  <w:style w:type="paragraph" w:styleId="Heading2">
    <w:name w:val="heading 2"/>
    <w:basedOn w:val="normal0"/>
    <w:next w:val="BodyText"/>
    <w:uiPriority w:val="9"/>
    <w:qFormat/>
    <w:pPr>
      <w:keepNext/>
      <w:keepLines/>
      <w:numPr>
        <w:ilvl w:val="1"/>
        <w:numId w:val="1"/>
      </w:numPr>
      <w:shd w:val="clear" w:color="auto" w:fill="333333"/>
      <w:spacing w:after="122"/>
      <w:ind w:left="10" w:right="85" w:hanging="10"/>
      <w:jc w:val="center"/>
      <w:outlineLvl w:val="1"/>
    </w:pPr>
    <w:rPr>
      <w:rFonts w:ascii="Verdana" w:eastAsia="Verdana" w:hAnsi="Verdana" w:cs="Verdana"/>
      <w:b/>
      <w:color w:val="FFFFFF"/>
      <w:sz w:val="36"/>
      <w:szCs w:val="36"/>
    </w:rPr>
  </w:style>
  <w:style w:type="paragraph" w:styleId="Heading3">
    <w:name w:val="heading 3"/>
    <w:basedOn w:val="normal0"/>
    <w:next w:val="BodyText"/>
    <w:uiPriority w:val="9"/>
    <w:qFormat/>
    <w:pPr>
      <w:keepNext/>
      <w:keepLines/>
      <w:numPr>
        <w:ilvl w:val="2"/>
        <w:numId w:val="1"/>
      </w:numPr>
      <w:shd w:val="clear" w:color="auto" w:fill="FFFFFF"/>
      <w:spacing w:after="16"/>
      <w:ind w:left="10" w:hanging="10"/>
      <w:jc w:val="left"/>
      <w:outlineLvl w:val="2"/>
    </w:pPr>
    <w:rPr>
      <w:rFonts w:ascii="Verdana" w:eastAsia="Verdana" w:hAnsi="Verdana" w:cs="Verdana"/>
      <w:b/>
      <w:color w:val="000000"/>
      <w:sz w:val="26"/>
      <w:szCs w:val="26"/>
    </w:rPr>
  </w:style>
  <w:style w:type="paragraph" w:styleId="Heading4">
    <w:name w:val="heading 4"/>
    <w:basedOn w:val="normal0"/>
    <w:next w:val="BodyText"/>
    <w:uiPriority w:val="9"/>
    <w:qFormat/>
    <w:pPr>
      <w:keepNext/>
      <w:keepLines/>
      <w:numPr>
        <w:ilvl w:val="3"/>
        <w:numId w:val="1"/>
      </w:numPr>
      <w:spacing w:before="240" w:after="40" w:line="100" w:lineRule="atLeast"/>
      <w:ind w:left="0" w:firstLine="0"/>
      <w:outlineLvl w:val="3"/>
    </w:pPr>
    <w:rPr>
      <w:b/>
    </w:rPr>
  </w:style>
  <w:style w:type="paragraph" w:styleId="Heading5">
    <w:name w:val="heading 5"/>
    <w:basedOn w:val="normal0"/>
    <w:next w:val="BodyText"/>
    <w:uiPriority w:val="9"/>
    <w:qFormat/>
    <w:pPr>
      <w:keepNext/>
      <w:keepLines/>
      <w:numPr>
        <w:ilvl w:val="4"/>
        <w:numId w:val="1"/>
      </w:numPr>
      <w:spacing w:before="220" w:after="40" w:line="100" w:lineRule="atLeast"/>
      <w:ind w:left="0" w:firstLine="0"/>
      <w:outlineLvl w:val="4"/>
    </w:pPr>
    <w:rPr>
      <w:b/>
      <w:sz w:val="22"/>
      <w:szCs w:val="22"/>
    </w:rPr>
  </w:style>
  <w:style w:type="paragraph" w:styleId="Heading6">
    <w:name w:val="heading 6"/>
    <w:basedOn w:val="normal0"/>
    <w:next w:val="BodyText"/>
    <w:uiPriority w:val="9"/>
    <w:qFormat/>
    <w:pPr>
      <w:keepNext/>
      <w:keepLines/>
      <w:numPr>
        <w:ilvl w:val="5"/>
        <w:numId w:val="1"/>
      </w:numPr>
      <w:spacing w:before="200" w:after="40" w:line="100" w:lineRule="atLeast"/>
      <w:ind w:left="0" w:firstLine="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u w:val="none"/>
    </w:rPr>
  </w:style>
  <w:style w:type="character" w:customStyle="1" w:styleId="WW8Num1z1">
    <w:name w:val="WW8Num1z1"/>
    <w:rPr>
      <w:rFonts w:ascii="Wingdings 2" w:hAnsi="Wingdings 2" w:cs="Wingdings 2"/>
      <w:u w:val="none"/>
    </w:rPr>
  </w:style>
  <w:style w:type="character" w:customStyle="1" w:styleId="WW8Num1z2">
    <w:name w:val="WW8Num1z2"/>
    <w:rPr>
      <w:rFonts w:ascii="OpenSymbol" w:hAnsi="OpenSymbol" w:cs="OpenSymbol"/>
      <w:u w:val="none"/>
    </w:rPr>
  </w:style>
  <w:style w:type="character" w:customStyle="1" w:styleId="WW8Num2z0">
    <w:name w:val="WW8Num2z0"/>
    <w:rPr>
      <w:rFonts w:eastAsia="Arial" w:cs="Arial"/>
      <w:b/>
      <w:u w:val="none"/>
    </w:rPr>
  </w:style>
  <w:style w:type="character" w:customStyle="1" w:styleId="WW8Num2z1">
    <w:name w:val="WW8Num2z1"/>
    <w:rPr>
      <w:u w:val="none"/>
    </w:rPr>
  </w:style>
  <w:style w:type="character" w:customStyle="1" w:styleId="WW8Num3z0">
    <w:name w:val="WW8Num3z0"/>
    <w:rPr>
      <w:u w:val="none"/>
    </w:rPr>
  </w:style>
  <w:style w:type="character" w:customStyle="1" w:styleId="WW8Num4z0">
    <w:name w:val="WW8Num4z0"/>
    <w:rPr>
      <w:rFonts w:ascii="Wingdings" w:hAnsi="Wingdings" w:cs="Wingdings"/>
      <w:u w:val="none"/>
    </w:rPr>
  </w:style>
  <w:style w:type="character" w:customStyle="1" w:styleId="WW8Num4z1">
    <w:name w:val="WW8Num4z1"/>
    <w:rPr>
      <w:rFonts w:ascii="Wingdings 2" w:hAnsi="Wingdings 2" w:cs="Wingdings 2"/>
      <w:u w:val="none"/>
    </w:rPr>
  </w:style>
  <w:style w:type="character" w:customStyle="1" w:styleId="WW8Num4z2">
    <w:name w:val="WW8Num4z2"/>
    <w:rPr>
      <w:rFonts w:ascii="OpenSymbol" w:hAnsi="OpenSymbol" w:cs="OpenSymbol"/>
      <w:u w:val="none"/>
    </w:rPr>
  </w:style>
  <w:style w:type="character" w:customStyle="1" w:styleId="WW8Num5z0">
    <w:name w:val="WW8Num5z0"/>
    <w:rPr>
      <w:rFonts w:ascii="Wingdings" w:hAnsi="Wingdings" w:cs="Wingdings"/>
      <w:u w:val="none"/>
    </w:rPr>
  </w:style>
  <w:style w:type="character" w:customStyle="1" w:styleId="WW8Num5z1">
    <w:name w:val="WW8Num5z1"/>
    <w:rPr>
      <w:rFonts w:ascii="Wingdings 2" w:hAnsi="Wingdings 2" w:cs="Wingdings 2"/>
      <w:u w:val="none"/>
    </w:rPr>
  </w:style>
  <w:style w:type="character" w:customStyle="1" w:styleId="WW8Num5z2">
    <w:name w:val="WW8Num5z2"/>
    <w:rPr>
      <w:rFonts w:ascii="OpenSymbol" w:hAnsi="OpenSymbol" w:cs="OpenSymbol"/>
      <w:u w:val="none"/>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ListLabel1">
    <w:name w:val="ListLabel 1"/>
    <w:rPr>
      <w:u w:val="none"/>
    </w:rPr>
  </w:style>
  <w:style w:type="character" w:customStyle="1" w:styleId="ListLabel2">
    <w:name w:val="ListLabel 2"/>
    <w:rPr>
      <w:rFonts w:eastAsia="Arial" w:cs="Arial"/>
      <w:b/>
      <w:u w:val="none"/>
    </w:rPr>
  </w:style>
  <w:style w:type="character" w:styleId="Hyperlink">
    <w:name w:val="Hyperlink"/>
    <w:rPr>
      <w:color w:val="000080"/>
      <w:u w:val="single"/>
      <w:lang/>
    </w:rPr>
  </w:style>
  <w:style w:type="character" w:customStyle="1" w:styleId="NumberingSymbols">
    <w:name w:val="Numbering Symbols"/>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normal0">
    <w:name w:val="normal"/>
    <w:pPr>
      <w:suppressAutoHyphens/>
      <w:spacing w:after="2" w:line="254" w:lineRule="auto"/>
      <w:ind w:left="10"/>
      <w:jc w:val="both"/>
    </w:pPr>
    <w:rPr>
      <w:rFonts w:eastAsia="Arial Unicode MS" w:cs="Arial Unicode MS"/>
      <w:sz w:val="24"/>
      <w:szCs w:val="24"/>
      <w:lang w:eastAsia="hi-IN" w:bidi="hi-IN"/>
    </w:rPr>
  </w:style>
  <w:style w:type="paragraph" w:styleId="Title">
    <w:name w:val="Title"/>
    <w:basedOn w:val="normal0"/>
    <w:next w:val="Subtitle"/>
    <w:qFormat/>
    <w:pPr>
      <w:keepNext/>
      <w:keepLines/>
      <w:spacing w:before="480" w:after="120" w:line="100" w:lineRule="atLeast"/>
      <w:ind w:left="0"/>
      <w:jc w:val="left"/>
    </w:pPr>
    <w:rPr>
      <w:b/>
      <w:bCs/>
      <w:sz w:val="72"/>
      <w:szCs w:val="72"/>
    </w:rPr>
  </w:style>
  <w:style w:type="paragraph" w:styleId="Subtitle">
    <w:name w:val="Subtitle"/>
    <w:basedOn w:val="normal0"/>
    <w:next w:val="BodyText"/>
    <w:qFormat/>
    <w:pPr>
      <w:keepNext/>
      <w:keepLines/>
      <w:spacing w:before="360" w:after="80" w:line="100" w:lineRule="atLeast"/>
      <w:ind w:left="0"/>
      <w:jc w:val="left"/>
    </w:pPr>
    <w:rPr>
      <w:rFonts w:ascii="Georgia" w:eastAsia="Georgia" w:hAnsi="Georgia" w:cs="Georgia"/>
      <w:i/>
      <w:iCs/>
      <w:color w:val="666666"/>
      <w:sz w:val="48"/>
      <w:szCs w:val="48"/>
    </w:rPr>
  </w:style>
  <w:style w:type="paragraph" w:styleId="Footer">
    <w:name w:val="footer"/>
    <w:basedOn w:val="Normal"/>
    <w:pPr>
      <w:suppressLineNumbers/>
      <w:tabs>
        <w:tab w:val="center" w:pos="4986"/>
        <w:tab w:val="right" w:pos="9972"/>
      </w:tabs>
    </w:pPr>
  </w:style>
  <w:style w:type="paragraph" w:styleId="TOC1">
    <w:name w:val="toc 1"/>
    <w:basedOn w:val="Index"/>
    <w:uiPriority w:val="39"/>
    <w:pPr>
      <w:tabs>
        <w:tab w:val="right" w:leader="dot" w:pos="9441"/>
      </w:tabs>
      <w:ind w:left="0"/>
    </w:pPr>
  </w:style>
  <w:style w:type="paragraph" w:styleId="TOC2">
    <w:name w:val="toc 2"/>
    <w:basedOn w:val="Index"/>
    <w:uiPriority w:val="39"/>
    <w:pPr>
      <w:tabs>
        <w:tab w:val="right" w:leader="dot" w:pos="9158"/>
      </w:tabs>
      <w:ind w:left="283"/>
    </w:pPr>
  </w:style>
  <w:style w:type="paragraph" w:styleId="TOC3">
    <w:name w:val="toc 3"/>
    <w:basedOn w:val="Index"/>
    <w:uiPriority w:val="39"/>
    <w:pPr>
      <w:tabs>
        <w:tab w:val="right" w:leader="dot" w:pos="8875"/>
      </w:tabs>
      <w:ind w:left="566"/>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Header">
    <w:name w:val="header"/>
    <w:basedOn w:val="Normal"/>
    <w:pPr>
      <w:suppressLineNumbers/>
      <w:tabs>
        <w:tab w:val="center" w:pos="4986"/>
        <w:tab w:val="right" w:pos="9972"/>
      </w:tabs>
    </w:pPr>
  </w:style>
  <w:style w:type="paragraph" w:customStyle="1" w:styleId="ListIndent">
    <w:name w:val="List Indent"/>
    <w:basedOn w:val="BodyText"/>
    <w:pPr>
      <w:tabs>
        <w:tab w:val="left" w:pos="0"/>
      </w:tabs>
      <w:ind w:left="2835" w:hanging="2551"/>
    </w:pPr>
  </w:style>
  <w:style w:type="table" w:styleId="TableGrid">
    <w:name w:val="Table Grid"/>
    <w:basedOn w:val="TableNormal"/>
    <w:uiPriority w:val="39"/>
    <w:rsid w:val="00B653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F2F"/>
    <w:pPr>
      <w:widowControl/>
      <w:suppressAutoHyphens w:val="0"/>
      <w:spacing w:after="160" w:line="256" w:lineRule="auto"/>
      <w:ind w:left="720"/>
      <w:contextualSpacing/>
      <w:jc w:val="left"/>
    </w:pPr>
    <w:rPr>
      <w:rFonts w:ascii="Calibri" w:eastAsia="Calibri" w:hAnsi="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Links>
    <vt:vector size="6" baseType="variant">
      <vt:variant>
        <vt:i4>5177395</vt:i4>
      </vt:variant>
      <vt:variant>
        <vt:i4>72</vt:i4>
      </vt:variant>
      <vt:variant>
        <vt:i4>0</vt:i4>
      </vt:variant>
      <vt:variant>
        <vt:i4>5</vt:i4>
      </vt:variant>
      <vt:variant>
        <vt:lpwstr/>
      </vt:variant>
      <vt:variant>
        <vt:lpwstr>_30j0zll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Perry</dc:creator>
  <cp:keywords/>
  <cp:lastModifiedBy>Eric Perry</cp:lastModifiedBy>
  <cp:revision>2</cp:revision>
  <cp:lastPrinted>1601-01-01T00:00:00Z</cp:lastPrinted>
  <dcterms:created xsi:type="dcterms:W3CDTF">2019-04-12T19:34:00Z</dcterms:created>
  <dcterms:modified xsi:type="dcterms:W3CDTF">2019-04-12T19:34:00Z</dcterms:modified>
</cp:coreProperties>
</file>